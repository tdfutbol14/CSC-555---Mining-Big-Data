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C1E" w:rsidRDefault="00677C1E" w:rsidP="00677C1E">
      <w:pPr>
        <w:jc w:val="center"/>
      </w:pPr>
      <w:r>
        <w:t>CSC 555: Mining Big Data</w:t>
      </w:r>
    </w:p>
    <w:p w:rsidR="00677C1E" w:rsidRDefault="00677C1E" w:rsidP="00677C1E">
      <w:pPr>
        <w:jc w:val="center"/>
      </w:pPr>
      <w:r>
        <w:t>Project, Phase 2</w:t>
      </w:r>
    </w:p>
    <w:p w:rsidR="00677C1E" w:rsidRDefault="00677C1E"/>
    <w:p w:rsidR="00677C1E" w:rsidRDefault="00677C1E" w:rsidP="00677C1E">
      <w:pPr>
        <w:pStyle w:val="Default"/>
        <w:rPr>
          <w:sz w:val="23"/>
          <w:szCs w:val="23"/>
        </w:rPr>
      </w:pPr>
      <w:r>
        <w:rPr>
          <w:sz w:val="23"/>
          <w:szCs w:val="23"/>
        </w:rPr>
        <w:t xml:space="preserve">In this part of the project, you will various queries using Hive, Pig and Hadoop streaming. The schema is available below, but don’t forget to apply the correct delimiter: </w:t>
      </w:r>
    </w:p>
    <w:p w:rsidR="00677C1E" w:rsidRDefault="00677C1E" w:rsidP="00677C1E">
      <w:pPr>
        <w:pStyle w:val="Default"/>
        <w:rPr>
          <w:sz w:val="23"/>
          <w:szCs w:val="23"/>
        </w:rPr>
      </w:pPr>
      <w:r>
        <w:rPr>
          <w:sz w:val="23"/>
          <w:szCs w:val="23"/>
        </w:rPr>
        <w:t xml:space="preserve">http://rasinsrv07.cstcis.cti.depaul.edu/CSC555/SSBM1/SSBM_schema_hive.sql </w:t>
      </w:r>
    </w:p>
    <w:p w:rsidR="00677C1E" w:rsidRDefault="00677C1E" w:rsidP="00677C1E">
      <w:pPr>
        <w:pStyle w:val="Default"/>
        <w:rPr>
          <w:sz w:val="23"/>
          <w:szCs w:val="23"/>
        </w:rPr>
      </w:pPr>
      <w:r>
        <w:rPr>
          <w:sz w:val="23"/>
          <w:szCs w:val="23"/>
        </w:rPr>
        <w:t xml:space="preserve">The data is available at: </w:t>
      </w:r>
    </w:p>
    <w:p w:rsidR="00677C1E" w:rsidRDefault="00677C1E" w:rsidP="00677C1E">
      <w:pPr>
        <w:pStyle w:val="Default"/>
        <w:rPr>
          <w:sz w:val="23"/>
          <w:szCs w:val="23"/>
        </w:rPr>
      </w:pPr>
      <w:r>
        <w:rPr>
          <w:sz w:val="23"/>
          <w:szCs w:val="23"/>
        </w:rPr>
        <w:t xml:space="preserve">http://rasinsrv07.cstcis.cti.depaul.edu/CSC553/data/ (this is Scale4) </w:t>
      </w:r>
    </w:p>
    <w:p w:rsidR="002D7D0F" w:rsidRDefault="00827F44" w:rsidP="002D7D0F">
      <w:hyperlink r:id="rId8" w:history="1">
        <w:r w:rsidR="002D7D0F" w:rsidRPr="00902C06">
          <w:rPr>
            <w:rStyle w:val="Hyperlink"/>
          </w:rPr>
          <w:t>http://rasinsrv07.cstcis.cti.depaul.edu/CSC553/data/Scale14/</w:t>
        </w:r>
      </w:hyperlink>
    </w:p>
    <w:p w:rsidR="00677C1E" w:rsidRDefault="00677C1E" w:rsidP="00677C1E">
      <w:pPr>
        <w:pStyle w:val="Default"/>
        <w:rPr>
          <w:sz w:val="23"/>
          <w:szCs w:val="23"/>
        </w:rPr>
      </w:pPr>
    </w:p>
    <w:p w:rsidR="00677C1E" w:rsidRDefault="00677C1E" w:rsidP="00677C1E">
      <w:pPr>
        <w:pStyle w:val="Default"/>
        <w:rPr>
          <w:sz w:val="22"/>
          <w:szCs w:val="22"/>
        </w:rPr>
      </w:pPr>
      <w:r>
        <w:rPr>
          <w:sz w:val="22"/>
          <w:szCs w:val="22"/>
        </w:rPr>
        <w:t xml:space="preserve">In your submission, please note what instance and what cluster you are using (you can reuse your existing cluster for most of the questions). Please be sure to submit all code (pig, python and Hive). You should also submit the command lines you use and a screenshot of a completed run (just the last page, do not worry about capturing the whole output). An answer submission with screenshot/results but without the code will not receive credit. </w:t>
      </w:r>
    </w:p>
    <w:p w:rsidR="00677C1E" w:rsidRDefault="00677C1E" w:rsidP="00677C1E">
      <w:pPr>
        <w:pStyle w:val="Default"/>
        <w:rPr>
          <w:sz w:val="22"/>
          <w:szCs w:val="22"/>
        </w:rPr>
      </w:pPr>
    </w:p>
    <w:p w:rsidR="00677C1E" w:rsidRDefault="00677C1E" w:rsidP="00677C1E">
      <w:pPr>
        <w:pStyle w:val="Default"/>
        <w:rPr>
          <w:sz w:val="22"/>
          <w:szCs w:val="22"/>
        </w:rPr>
      </w:pPr>
      <w:r>
        <w:rPr>
          <w:sz w:val="22"/>
          <w:szCs w:val="22"/>
        </w:rPr>
        <w:t xml:space="preserve">I highly recommend creating a small sample input (e.g., by running head </w:t>
      </w:r>
      <w:proofErr w:type="spellStart"/>
      <w:r>
        <w:rPr>
          <w:sz w:val="22"/>
          <w:szCs w:val="22"/>
        </w:rPr>
        <w:t>lineorder.tbl</w:t>
      </w:r>
      <w:proofErr w:type="spellEnd"/>
      <w:r>
        <w:rPr>
          <w:sz w:val="22"/>
          <w:szCs w:val="22"/>
        </w:rPr>
        <w:t xml:space="preserve"> &gt; </w:t>
      </w:r>
      <w:proofErr w:type="spellStart"/>
      <w:r>
        <w:rPr>
          <w:sz w:val="22"/>
          <w:szCs w:val="22"/>
        </w:rPr>
        <w:t>lineorder.tbl.sample</w:t>
      </w:r>
      <w:proofErr w:type="spellEnd"/>
      <w:r>
        <w:rPr>
          <w:sz w:val="22"/>
          <w:szCs w:val="22"/>
        </w:rPr>
        <w:t xml:space="preserve"> and testing your code with it, you can use head -n 100 to get first 100 lines). </w:t>
      </w:r>
    </w:p>
    <w:p w:rsidR="00677C1E" w:rsidRDefault="00677C1E" w:rsidP="00677C1E">
      <w:pPr>
        <w:pStyle w:val="Default"/>
        <w:rPr>
          <w:sz w:val="22"/>
          <w:szCs w:val="22"/>
        </w:rPr>
      </w:pPr>
    </w:p>
    <w:p w:rsidR="00677C1E" w:rsidRDefault="00677C1E" w:rsidP="00677C1E">
      <w:pPr>
        <w:pStyle w:val="Default"/>
        <w:rPr>
          <w:rFonts w:ascii="Cambria" w:hAnsi="Cambria" w:cs="Cambria"/>
          <w:sz w:val="32"/>
          <w:szCs w:val="32"/>
        </w:rPr>
      </w:pPr>
      <w:r>
        <w:rPr>
          <w:rFonts w:ascii="Cambria" w:hAnsi="Cambria" w:cs="Cambria"/>
          <w:b/>
          <w:bCs/>
          <w:sz w:val="32"/>
          <w:szCs w:val="32"/>
        </w:rPr>
        <w:t xml:space="preserve">Part 1: Data Transformation </w:t>
      </w:r>
    </w:p>
    <w:p w:rsidR="00677C1E" w:rsidRDefault="00677C1E" w:rsidP="00677C1E">
      <w:pPr>
        <w:pStyle w:val="Default"/>
        <w:ind w:firstLine="720"/>
        <w:rPr>
          <w:sz w:val="22"/>
          <w:szCs w:val="22"/>
        </w:rPr>
      </w:pPr>
      <w:r>
        <w:rPr>
          <w:sz w:val="22"/>
          <w:szCs w:val="22"/>
        </w:rPr>
        <w:t xml:space="preserve">Use Scale4 data to perform data processing, unless otherwise specified. </w:t>
      </w:r>
    </w:p>
    <w:p w:rsidR="00677C1E" w:rsidRPr="00DF2E11" w:rsidRDefault="00677C1E" w:rsidP="00677C1E">
      <w:pPr>
        <w:pStyle w:val="Default"/>
        <w:ind w:firstLine="720"/>
        <w:rPr>
          <w:rFonts w:ascii="Cambria" w:hAnsi="Cambria" w:cs="Cambria"/>
          <w:b/>
          <w:bCs/>
          <w:sz w:val="32"/>
          <w:szCs w:val="32"/>
        </w:rPr>
      </w:pPr>
    </w:p>
    <w:p w:rsidR="00677C1E" w:rsidRPr="00DF2E11" w:rsidRDefault="00677C1E" w:rsidP="001C2A15">
      <w:pPr>
        <w:pStyle w:val="Default"/>
        <w:numPr>
          <w:ilvl w:val="0"/>
          <w:numId w:val="24"/>
        </w:numPr>
        <w:spacing w:after="256"/>
        <w:rPr>
          <w:rFonts w:ascii="Cambria" w:hAnsi="Cambria" w:cs="Cambria"/>
          <w:b/>
          <w:bCs/>
          <w:sz w:val="32"/>
          <w:szCs w:val="32"/>
        </w:rPr>
      </w:pPr>
      <w:r w:rsidRPr="00DF2E11">
        <w:rPr>
          <w:rFonts w:ascii="Cambria" w:hAnsi="Cambria" w:cs="Cambria"/>
          <w:b/>
          <w:bCs/>
          <w:sz w:val="32"/>
          <w:szCs w:val="32"/>
        </w:rPr>
        <w:t xml:space="preserve">Transform </w:t>
      </w:r>
      <w:proofErr w:type="spellStart"/>
      <w:r w:rsidRPr="00DF2E11">
        <w:rPr>
          <w:rFonts w:ascii="Cambria" w:hAnsi="Cambria" w:cs="Cambria"/>
          <w:b/>
          <w:bCs/>
          <w:sz w:val="32"/>
          <w:szCs w:val="32"/>
        </w:rPr>
        <w:t>lineorder.tbl</w:t>
      </w:r>
      <w:proofErr w:type="spellEnd"/>
      <w:r w:rsidRPr="00DF2E11">
        <w:rPr>
          <w:rFonts w:ascii="Cambria" w:hAnsi="Cambria" w:cs="Cambria"/>
          <w:b/>
          <w:bCs/>
          <w:sz w:val="32"/>
          <w:szCs w:val="32"/>
        </w:rPr>
        <w:t xml:space="preserve"> table into a comma-separated file: Use Hive, MapReduce with </w:t>
      </w:r>
      <w:proofErr w:type="spellStart"/>
      <w:r w:rsidRPr="00DF2E11">
        <w:rPr>
          <w:rFonts w:ascii="Cambria" w:hAnsi="Cambria" w:cs="Cambria"/>
          <w:b/>
          <w:bCs/>
          <w:sz w:val="32"/>
          <w:szCs w:val="32"/>
        </w:rPr>
        <w:t>HadoopStreaming</w:t>
      </w:r>
      <w:proofErr w:type="spellEnd"/>
      <w:r w:rsidRPr="00DF2E11">
        <w:rPr>
          <w:rFonts w:ascii="Cambria" w:hAnsi="Cambria" w:cs="Cambria"/>
          <w:b/>
          <w:bCs/>
          <w:sz w:val="32"/>
          <w:szCs w:val="32"/>
        </w:rPr>
        <w:t xml:space="preserve"> and Pig (i.e. 3 different solutions) </w:t>
      </w:r>
    </w:p>
    <w:p w:rsidR="00396594" w:rsidRPr="008051E2" w:rsidRDefault="001C2A15" w:rsidP="00396594">
      <w:pPr>
        <w:pStyle w:val="Default"/>
        <w:spacing w:after="256"/>
        <w:ind w:left="720"/>
        <w:rPr>
          <w:b/>
          <w:color w:val="4472C4" w:themeColor="accent5"/>
          <w:szCs w:val="22"/>
        </w:rPr>
      </w:pPr>
      <w:r w:rsidRPr="008051E2">
        <w:rPr>
          <w:b/>
          <w:color w:val="4472C4" w:themeColor="accent5"/>
          <w:szCs w:val="22"/>
        </w:rPr>
        <w:t>HIVE:</w:t>
      </w:r>
    </w:p>
    <w:p w:rsidR="00396594" w:rsidRDefault="00D35254" w:rsidP="00396594">
      <w:pPr>
        <w:pStyle w:val="Default"/>
        <w:ind w:left="720"/>
        <w:rPr>
          <w:rFonts w:ascii="Bauhaus 93" w:hAnsi="Bauhaus 93"/>
        </w:rPr>
      </w:pPr>
      <w:proofErr w:type="gramStart"/>
      <w:r w:rsidRPr="00AE691C">
        <w:rPr>
          <w:rFonts w:ascii="Bauhaus 93" w:hAnsi="Bauhaus 93"/>
        </w:rPr>
        <w:t>cd</w:t>
      </w:r>
      <w:proofErr w:type="gramEnd"/>
      <w:r w:rsidRPr="00AE691C">
        <w:rPr>
          <w:rFonts w:ascii="Bauhaus 93" w:hAnsi="Bauhaus 93"/>
        </w:rPr>
        <w:t xml:space="preserve"> $HIVE_HOME</w:t>
      </w:r>
    </w:p>
    <w:p w:rsidR="00D35254" w:rsidRDefault="00D35254" w:rsidP="00396594">
      <w:pPr>
        <w:pStyle w:val="Default"/>
        <w:ind w:left="720"/>
        <w:rPr>
          <w:rFonts w:ascii="Bauhaus 93" w:hAnsi="Bauhaus 93"/>
        </w:rPr>
      </w:pPr>
      <w:proofErr w:type="gramStart"/>
      <w:r w:rsidRPr="00002556">
        <w:rPr>
          <w:rFonts w:ascii="Bauhaus 93" w:hAnsi="Bauhaus 93"/>
        </w:rPr>
        <w:t>bin/hive</w:t>
      </w:r>
      <w:proofErr w:type="gramEnd"/>
    </w:p>
    <w:p w:rsidR="00636D51" w:rsidRDefault="00636D51" w:rsidP="00396594">
      <w:pPr>
        <w:pStyle w:val="Default"/>
        <w:ind w:left="720"/>
        <w:rPr>
          <w:rFonts w:ascii="Bauhaus 93" w:hAnsi="Bauhaus 93"/>
        </w:rPr>
      </w:pPr>
    </w:p>
    <w:p w:rsidR="0056271D" w:rsidRDefault="00636D51" w:rsidP="0056271D">
      <w:pPr>
        <w:ind w:firstLine="720"/>
        <w:contextualSpacing/>
        <w:rPr>
          <w:rFonts w:ascii="Berlin Sans FB" w:hAnsi="Berlin Sans FB"/>
          <w:bCs/>
          <w:sz w:val="24"/>
          <w:szCs w:val="24"/>
        </w:rPr>
      </w:pPr>
      <w:r w:rsidRPr="00636D51">
        <w:rPr>
          <w:rFonts w:ascii="Berlin Sans FB" w:hAnsi="Berlin Sans FB"/>
          <w:bCs/>
          <w:sz w:val="24"/>
          <w:szCs w:val="24"/>
        </w:rPr>
        <w:t>If you need to restart Hive because you are unable to get into it.</w:t>
      </w:r>
      <w:r w:rsidR="0056271D">
        <w:rPr>
          <w:rFonts w:ascii="Berlin Sans FB" w:hAnsi="Berlin Sans FB"/>
          <w:bCs/>
          <w:sz w:val="24"/>
          <w:szCs w:val="24"/>
        </w:rPr>
        <w:t xml:space="preserve">  Run this command to clean all data.</w:t>
      </w:r>
      <w:r w:rsidR="00C03892">
        <w:rPr>
          <w:rFonts w:ascii="Berlin Sans FB" w:hAnsi="Berlin Sans FB"/>
          <w:bCs/>
          <w:sz w:val="24"/>
          <w:szCs w:val="24"/>
        </w:rPr>
        <w:t xml:space="preserve">  Be sure you are in apache-hive-2.01.1</w:t>
      </w:r>
    </w:p>
    <w:p w:rsidR="0017469C" w:rsidRDefault="0017469C" w:rsidP="0056271D">
      <w:pPr>
        <w:pStyle w:val="Default"/>
        <w:ind w:left="720"/>
        <w:rPr>
          <w:rFonts w:ascii="Bauhaus 93" w:hAnsi="Bauhaus 93"/>
        </w:rPr>
      </w:pPr>
      <w:proofErr w:type="gramStart"/>
      <w:r>
        <w:rPr>
          <w:rFonts w:ascii="Bauhaus 93" w:hAnsi="Bauhaus 93"/>
        </w:rPr>
        <w:t>stop-all.sh</w:t>
      </w:r>
      <w:proofErr w:type="gramEnd"/>
    </w:p>
    <w:p w:rsidR="0017469C" w:rsidRDefault="0017469C" w:rsidP="0056271D">
      <w:pPr>
        <w:pStyle w:val="Default"/>
        <w:ind w:left="720"/>
        <w:rPr>
          <w:rFonts w:ascii="Bauhaus 93" w:hAnsi="Bauhaus 93"/>
        </w:rPr>
      </w:pPr>
      <w:proofErr w:type="spellStart"/>
      <w:proofErr w:type="gramStart"/>
      <w:r w:rsidRPr="0017469C">
        <w:rPr>
          <w:rFonts w:ascii="Bauhaus 93" w:hAnsi="Bauhaus 93"/>
        </w:rPr>
        <w:t>rm</w:t>
      </w:r>
      <w:proofErr w:type="spellEnd"/>
      <w:proofErr w:type="gramEnd"/>
      <w:r w:rsidRPr="0017469C">
        <w:rPr>
          <w:rFonts w:ascii="Bauhaus 93" w:hAnsi="Bauhaus 93"/>
        </w:rPr>
        <w:t xml:space="preserve"> -</w:t>
      </w:r>
      <w:proofErr w:type="spellStart"/>
      <w:r w:rsidRPr="0017469C">
        <w:rPr>
          <w:rFonts w:ascii="Bauhaus 93" w:hAnsi="Bauhaus 93"/>
        </w:rPr>
        <w:t>rf</w:t>
      </w:r>
      <w:proofErr w:type="spellEnd"/>
      <w:r w:rsidRPr="0017469C">
        <w:rPr>
          <w:rFonts w:ascii="Bauhaus 93" w:hAnsi="Bauhaus 93"/>
        </w:rPr>
        <w:t xml:space="preserve"> /</w:t>
      </w:r>
      <w:proofErr w:type="spellStart"/>
      <w:r w:rsidRPr="0017469C">
        <w:rPr>
          <w:rFonts w:ascii="Bauhaus 93" w:hAnsi="Bauhaus 93"/>
        </w:rPr>
        <w:t>tmp</w:t>
      </w:r>
      <w:proofErr w:type="spellEnd"/>
      <w:r w:rsidRPr="0017469C">
        <w:rPr>
          <w:rFonts w:ascii="Bauhaus 93" w:hAnsi="Bauhaus 93"/>
        </w:rPr>
        <w:t>/hadoop-ec2-user/</w:t>
      </w:r>
      <w:proofErr w:type="spellStart"/>
      <w:r w:rsidRPr="0017469C">
        <w:rPr>
          <w:rFonts w:ascii="Bauhaus 93" w:hAnsi="Bauhaus 93"/>
        </w:rPr>
        <w:t>dfs</w:t>
      </w:r>
      <w:proofErr w:type="spellEnd"/>
      <w:r w:rsidRPr="0017469C">
        <w:rPr>
          <w:rFonts w:ascii="Bauhaus 93" w:hAnsi="Bauhaus 93"/>
        </w:rPr>
        <w:t>/</w:t>
      </w:r>
    </w:p>
    <w:p w:rsidR="00C03892" w:rsidRDefault="00C03892" w:rsidP="00C03892">
      <w:pPr>
        <w:pStyle w:val="Default"/>
        <w:ind w:left="720"/>
        <w:rPr>
          <w:rFonts w:ascii="Berlin Sans FB" w:hAnsi="Berlin Sans FB" w:cstheme="minorBidi"/>
          <w:bCs/>
          <w:color w:val="auto"/>
        </w:rPr>
      </w:pPr>
      <w:proofErr w:type="gramStart"/>
      <w:r w:rsidRPr="00C03892">
        <w:rPr>
          <w:rFonts w:ascii="Berlin Sans FB" w:hAnsi="Berlin Sans FB" w:cstheme="minorBidi"/>
          <w:bCs/>
          <w:color w:val="auto"/>
        </w:rPr>
        <w:t>go</w:t>
      </w:r>
      <w:proofErr w:type="gramEnd"/>
      <w:r w:rsidRPr="00C03892">
        <w:rPr>
          <w:rFonts w:ascii="Berlin Sans FB" w:hAnsi="Berlin Sans FB" w:cstheme="minorBidi"/>
          <w:bCs/>
          <w:color w:val="auto"/>
        </w:rPr>
        <w:t xml:space="preserve"> to each node by</w:t>
      </w:r>
      <w:r>
        <w:rPr>
          <w:rFonts w:ascii="Bauhaus 93" w:hAnsi="Bauhaus 93"/>
        </w:rPr>
        <w:t xml:space="preserve"> </w:t>
      </w:r>
      <w:proofErr w:type="spellStart"/>
      <w:r>
        <w:rPr>
          <w:rFonts w:ascii="Bauhaus 93" w:hAnsi="Bauhaus 93"/>
        </w:rPr>
        <w:t>ssh</w:t>
      </w:r>
      <w:proofErr w:type="spellEnd"/>
      <w:r>
        <w:rPr>
          <w:rFonts w:ascii="Bauhaus 93" w:hAnsi="Bauhaus 93"/>
        </w:rPr>
        <w:t xml:space="preserve"> “private IP Address” </w:t>
      </w:r>
      <w:r w:rsidRPr="00C03892">
        <w:rPr>
          <w:rFonts w:ascii="Berlin Sans FB" w:hAnsi="Berlin Sans FB" w:cstheme="minorBidi"/>
          <w:bCs/>
          <w:color w:val="auto"/>
        </w:rPr>
        <w:t>and run the same command</w:t>
      </w:r>
      <w:r>
        <w:rPr>
          <w:rFonts w:ascii="Berlin Sans FB" w:hAnsi="Berlin Sans FB" w:cstheme="minorBidi"/>
          <w:bCs/>
          <w:color w:val="auto"/>
        </w:rPr>
        <w:t xml:space="preserve"> </w:t>
      </w:r>
    </w:p>
    <w:p w:rsidR="00C03892" w:rsidRDefault="00C03892" w:rsidP="00C03892">
      <w:pPr>
        <w:pStyle w:val="Default"/>
        <w:ind w:left="720"/>
        <w:rPr>
          <w:rFonts w:ascii="Bauhaus 93" w:hAnsi="Bauhaus 93"/>
        </w:rPr>
      </w:pPr>
      <w:proofErr w:type="spellStart"/>
      <w:proofErr w:type="gramStart"/>
      <w:r w:rsidRPr="0056271D">
        <w:rPr>
          <w:rFonts w:ascii="Bauhaus 93" w:hAnsi="Bauhaus 93"/>
        </w:rPr>
        <w:t>rm</w:t>
      </w:r>
      <w:proofErr w:type="spellEnd"/>
      <w:proofErr w:type="gramEnd"/>
      <w:r>
        <w:rPr>
          <w:rFonts w:ascii="Bauhaus 93" w:hAnsi="Bauhaus 93"/>
        </w:rPr>
        <w:t xml:space="preserve"> </w:t>
      </w:r>
      <w:r w:rsidR="0017469C" w:rsidRPr="0017469C">
        <w:rPr>
          <w:rFonts w:ascii="Bauhaus 93" w:hAnsi="Bauhaus 93"/>
        </w:rPr>
        <w:t>-</w:t>
      </w:r>
      <w:proofErr w:type="spellStart"/>
      <w:r>
        <w:rPr>
          <w:rFonts w:ascii="Bauhaus 93" w:hAnsi="Bauhaus 93"/>
        </w:rPr>
        <w:t>rf</w:t>
      </w:r>
      <w:proofErr w:type="spellEnd"/>
      <w:r>
        <w:rPr>
          <w:rFonts w:ascii="Bauhaus 93" w:hAnsi="Bauhaus 93"/>
        </w:rPr>
        <w:t xml:space="preserve"> /</w:t>
      </w:r>
      <w:proofErr w:type="spellStart"/>
      <w:r>
        <w:rPr>
          <w:rFonts w:ascii="Bauhaus 93" w:hAnsi="Bauhaus 93"/>
        </w:rPr>
        <w:t>tmp</w:t>
      </w:r>
      <w:proofErr w:type="spellEnd"/>
      <w:r>
        <w:rPr>
          <w:rFonts w:ascii="Bauhaus 93" w:hAnsi="Bauhaus 93"/>
        </w:rPr>
        <w:t>/hadoop-ec2-user/</w:t>
      </w:r>
      <w:proofErr w:type="spellStart"/>
      <w:r>
        <w:rPr>
          <w:rFonts w:ascii="Bauhaus 93" w:hAnsi="Bauhaus 93"/>
        </w:rPr>
        <w:t>dfs</w:t>
      </w:r>
      <w:proofErr w:type="spellEnd"/>
    </w:p>
    <w:p w:rsidR="00C03892" w:rsidRDefault="00C03892" w:rsidP="0056271D">
      <w:pPr>
        <w:pStyle w:val="Default"/>
        <w:ind w:left="720"/>
        <w:rPr>
          <w:rFonts w:ascii="Berlin Sans FB" w:hAnsi="Berlin Sans FB"/>
          <w:bCs/>
        </w:rPr>
      </w:pPr>
      <w:proofErr w:type="gramStart"/>
      <w:r>
        <w:rPr>
          <w:rFonts w:ascii="Berlin Sans FB" w:hAnsi="Berlin Sans FB"/>
          <w:bCs/>
        </w:rPr>
        <w:t>then</w:t>
      </w:r>
      <w:proofErr w:type="gramEnd"/>
      <w:r>
        <w:rPr>
          <w:rFonts w:ascii="Berlin Sans FB" w:hAnsi="Berlin Sans FB"/>
          <w:bCs/>
        </w:rPr>
        <w:t xml:space="preserve"> you format</w:t>
      </w:r>
    </w:p>
    <w:p w:rsidR="00C03892" w:rsidRPr="00C03892" w:rsidRDefault="00C03892" w:rsidP="0056271D">
      <w:pPr>
        <w:pStyle w:val="Default"/>
        <w:ind w:left="720"/>
        <w:rPr>
          <w:rFonts w:ascii="Bauhaus 93" w:hAnsi="Bauhaus 93"/>
        </w:rPr>
      </w:pPr>
      <w:proofErr w:type="spellStart"/>
      <w:proofErr w:type="gramStart"/>
      <w:r w:rsidRPr="00C03892">
        <w:rPr>
          <w:rFonts w:ascii="Bauhaus 93" w:hAnsi="Bauhaus 93"/>
        </w:rPr>
        <w:t>hadoop</w:t>
      </w:r>
      <w:proofErr w:type="spellEnd"/>
      <w:proofErr w:type="gramEnd"/>
      <w:r w:rsidRPr="00C03892">
        <w:rPr>
          <w:rFonts w:ascii="Bauhaus 93" w:hAnsi="Bauhaus 93"/>
        </w:rPr>
        <w:t xml:space="preserve"> </w:t>
      </w:r>
      <w:proofErr w:type="spellStart"/>
      <w:r w:rsidRPr="00C03892">
        <w:rPr>
          <w:rFonts w:ascii="Bauhaus 93" w:hAnsi="Bauhaus 93"/>
        </w:rPr>
        <w:t>namenode</w:t>
      </w:r>
      <w:proofErr w:type="spellEnd"/>
      <w:r w:rsidRPr="00C03892">
        <w:rPr>
          <w:rFonts w:ascii="Bauhaus 93" w:hAnsi="Bauhaus 93"/>
        </w:rPr>
        <w:t xml:space="preserve"> -format</w:t>
      </w:r>
    </w:p>
    <w:p w:rsidR="00C03892" w:rsidRPr="00C03892" w:rsidRDefault="00C03892" w:rsidP="00396594">
      <w:pPr>
        <w:pStyle w:val="Default"/>
        <w:ind w:left="720"/>
        <w:rPr>
          <w:rFonts w:ascii="Berlin Sans FB" w:hAnsi="Berlin Sans FB" w:cstheme="minorBidi"/>
          <w:bCs/>
          <w:color w:val="auto"/>
        </w:rPr>
      </w:pPr>
      <w:r w:rsidRPr="00C03892">
        <w:rPr>
          <w:rFonts w:ascii="Berlin Sans FB" w:hAnsi="Berlin Sans FB" w:cstheme="minorBidi"/>
          <w:bCs/>
          <w:color w:val="auto"/>
        </w:rPr>
        <w:t>Restart</w:t>
      </w:r>
    </w:p>
    <w:p w:rsidR="00636D51" w:rsidRPr="00636D51" w:rsidRDefault="00636D51" w:rsidP="00636D51">
      <w:pPr>
        <w:pStyle w:val="Default"/>
        <w:ind w:left="720"/>
        <w:rPr>
          <w:rFonts w:ascii="Bauhaus 93" w:hAnsi="Bauhaus 93"/>
        </w:rPr>
      </w:pPr>
      <w:proofErr w:type="gramStart"/>
      <w:r w:rsidRPr="00636D51">
        <w:rPr>
          <w:rFonts w:ascii="Bauhaus 93" w:hAnsi="Bauhaus 93"/>
        </w:rPr>
        <w:t>start-dfs.sh</w:t>
      </w:r>
      <w:proofErr w:type="gramEnd"/>
    </w:p>
    <w:p w:rsidR="00636D51" w:rsidRPr="00636D51" w:rsidRDefault="00636D51" w:rsidP="00636D51">
      <w:pPr>
        <w:pStyle w:val="Default"/>
        <w:ind w:left="720"/>
        <w:rPr>
          <w:rFonts w:ascii="Bauhaus 93" w:hAnsi="Bauhaus 93"/>
        </w:rPr>
      </w:pPr>
      <w:proofErr w:type="gramStart"/>
      <w:r w:rsidRPr="00636D51">
        <w:rPr>
          <w:rFonts w:ascii="Bauhaus 93" w:hAnsi="Bauhaus 93"/>
        </w:rPr>
        <w:t>start-yarn.sh</w:t>
      </w:r>
      <w:proofErr w:type="gramEnd"/>
    </w:p>
    <w:p w:rsidR="00636D51" w:rsidRPr="00636D51" w:rsidRDefault="00636D51" w:rsidP="00636D51">
      <w:pPr>
        <w:pStyle w:val="Default"/>
        <w:ind w:left="720"/>
        <w:rPr>
          <w:rFonts w:ascii="Bauhaus 93" w:hAnsi="Bauhaus 93"/>
        </w:rPr>
      </w:pPr>
      <w:proofErr w:type="gramStart"/>
      <w:r w:rsidRPr="00636D51">
        <w:rPr>
          <w:rFonts w:ascii="Bauhaus 93" w:hAnsi="Bauhaus 93"/>
        </w:rPr>
        <w:t>mr-jobhistory-daemon.sh</w:t>
      </w:r>
      <w:proofErr w:type="gramEnd"/>
      <w:r w:rsidRPr="00636D51">
        <w:rPr>
          <w:rFonts w:ascii="Bauhaus 93" w:hAnsi="Bauhaus 93"/>
        </w:rPr>
        <w:t xml:space="preserve"> start </w:t>
      </w:r>
      <w:proofErr w:type="spellStart"/>
      <w:r w:rsidRPr="00636D51">
        <w:rPr>
          <w:rFonts w:ascii="Bauhaus 93" w:hAnsi="Bauhaus 93"/>
        </w:rPr>
        <w:t>historyserver</w:t>
      </w:r>
      <w:proofErr w:type="spellEnd"/>
    </w:p>
    <w:p w:rsidR="00C03892" w:rsidRPr="00C03892" w:rsidRDefault="00C03892" w:rsidP="00636D51">
      <w:pPr>
        <w:pStyle w:val="NoSpacing"/>
        <w:ind w:left="720"/>
        <w:rPr>
          <w:rFonts w:ascii="Bauhaus 93" w:hAnsi="Bauhaus 93"/>
        </w:rPr>
      </w:pPr>
      <w:proofErr w:type="spellStart"/>
      <w:proofErr w:type="gramStart"/>
      <w:r w:rsidRPr="00C03892">
        <w:rPr>
          <w:rFonts w:ascii="Bauhaus 93" w:hAnsi="Bauhaus 93"/>
        </w:rPr>
        <w:t>hadoop</w:t>
      </w:r>
      <w:proofErr w:type="spellEnd"/>
      <w:proofErr w:type="gramEnd"/>
      <w:r w:rsidRPr="00C03892">
        <w:rPr>
          <w:rFonts w:ascii="Bauhaus 93" w:hAnsi="Bauhaus 93"/>
        </w:rPr>
        <w:t xml:space="preserve"> </w:t>
      </w:r>
      <w:proofErr w:type="spellStart"/>
      <w:r w:rsidRPr="00C03892">
        <w:rPr>
          <w:rFonts w:ascii="Bauhaus 93" w:hAnsi="Bauhaus 93"/>
        </w:rPr>
        <w:t>dfsadmin</w:t>
      </w:r>
      <w:proofErr w:type="spellEnd"/>
      <w:r w:rsidRPr="00C03892">
        <w:rPr>
          <w:rFonts w:ascii="Bauhaus 93" w:hAnsi="Bauhaus 93"/>
        </w:rPr>
        <w:t xml:space="preserve"> -report</w:t>
      </w:r>
    </w:p>
    <w:p w:rsidR="00C03892" w:rsidRDefault="00C03892" w:rsidP="00636D51">
      <w:pPr>
        <w:pStyle w:val="NoSpacing"/>
        <w:ind w:left="720"/>
        <w:rPr>
          <w:rFonts w:ascii="Berlin Sans FB" w:eastAsiaTheme="minorHAnsi" w:hAnsi="Berlin Sans FB" w:cstheme="minorBidi"/>
          <w:bCs/>
          <w:sz w:val="24"/>
          <w:szCs w:val="24"/>
        </w:rPr>
      </w:pPr>
    </w:p>
    <w:p w:rsidR="00C03892" w:rsidRDefault="0017469C" w:rsidP="00636D51">
      <w:pPr>
        <w:pStyle w:val="NoSpacing"/>
        <w:ind w:left="720"/>
        <w:rPr>
          <w:rFonts w:ascii="Berlin Sans FB" w:eastAsiaTheme="minorHAnsi" w:hAnsi="Berlin Sans FB" w:cstheme="minorBidi"/>
          <w:bCs/>
          <w:sz w:val="24"/>
          <w:szCs w:val="24"/>
        </w:rPr>
      </w:pPr>
      <w:r>
        <w:rPr>
          <w:rFonts w:ascii="Berlin Sans FB" w:eastAsiaTheme="minorHAnsi" w:hAnsi="Berlin Sans FB" w:cstheme="minorBidi"/>
          <w:bCs/>
          <w:sz w:val="24"/>
          <w:szCs w:val="24"/>
        </w:rPr>
        <w:t>Clear out</w:t>
      </w:r>
      <w:r w:rsidR="00C03892">
        <w:rPr>
          <w:rFonts w:ascii="Berlin Sans FB" w:eastAsiaTheme="minorHAnsi" w:hAnsi="Berlin Sans FB" w:cstheme="minorBidi"/>
          <w:bCs/>
          <w:sz w:val="24"/>
          <w:szCs w:val="24"/>
        </w:rPr>
        <w:t xml:space="preserve"> hive</w:t>
      </w:r>
    </w:p>
    <w:p w:rsidR="00C03892" w:rsidRPr="00C03892" w:rsidRDefault="000F37A0" w:rsidP="00636D51">
      <w:pPr>
        <w:pStyle w:val="NoSpacing"/>
        <w:ind w:left="720"/>
        <w:rPr>
          <w:rFonts w:ascii="Bauhaus 93" w:hAnsi="Bauhaus 93"/>
        </w:rPr>
      </w:pPr>
      <w:proofErr w:type="spellStart"/>
      <w:proofErr w:type="gramStart"/>
      <w:r w:rsidRPr="000F37A0">
        <w:rPr>
          <w:rFonts w:ascii="Bauhaus 93" w:hAnsi="Bauhaus 93"/>
        </w:rPr>
        <w:t>rm</w:t>
      </w:r>
      <w:proofErr w:type="spellEnd"/>
      <w:proofErr w:type="gramEnd"/>
      <w:r w:rsidRPr="000F37A0">
        <w:rPr>
          <w:rFonts w:ascii="Bauhaus 93" w:hAnsi="Bauhaus 93"/>
        </w:rPr>
        <w:t xml:space="preserve"> -</w:t>
      </w:r>
      <w:proofErr w:type="spellStart"/>
      <w:r w:rsidRPr="000F37A0">
        <w:rPr>
          <w:rFonts w:ascii="Bauhaus 93" w:hAnsi="Bauhaus 93"/>
        </w:rPr>
        <w:t>rf</w:t>
      </w:r>
      <w:proofErr w:type="spellEnd"/>
      <w:r w:rsidRPr="000F37A0">
        <w:rPr>
          <w:rFonts w:ascii="Bauhaus 93" w:hAnsi="Bauhaus 93"/>
        </w:rPr>
        <w:t xml:space="preserve"> </w:t>
      </w:r>
      <w:proofErr w:type="spellStart"/>
      <w:r w:rsidRPr="000F37A0">
        <w:rPr>
          <w:rFonts w:ascii="Bauhaus 93" w:hAnsi="Bauhaus 93"/>
        </w:rPr>
        <w:t>metastore_db</w:t>
      </w:r>
      <w:proofErr w:type="spellEnd"/>
      <w:r w:rsidRPr="000F37A0">
        <w:rPr>
          <w:rFonts w:ascii="Bauhaus 93" w:hAnsi="Bauhaus 93"/>
        </w:rPr>
        <w:t>/</w:t>
      </w:r>
    </w:p>
    <w:p w:rsidR="00C03892" w:rsidRDefault="000F37A0" w:rsidP="00636D51">
      <w:pPr>
        <w:pStyle w:val="NoSpacing"/>
        <w:ind w:left="720"/>
        <w:rPr>
          <w:rFonts w:ascii="Bauhaus 93" w:hAnsi="Bauhaus 93"/>
        </w:rPr>
      </w:pPr>
      <w:r w:rsidRPr="000F37A0">
        <w:rPr>
          <w:rFonts w:ascii="Bauhaus 93" w:hAnsi="Bauhaus 93"/>
        </w:rPr>
        <w:t>$HIVE_HOME/bin/</w:t>
      </w:r>
      <w:proofErr w:type="spellStart"/>
      <w:r w:rsidRPr="000F37A0">
        <w:rPr>
          <w:rFonts w:ascii="Bauhaus 93" w:hAnsi="Bauhaus 93"/>
        </w:rPr>
        <w:t>schematool</w:t>
      </w:r>
      <w:proofErr w:type="spellEnd"/>
      <w:r w:rsidRPr="000F37A0">
        <w:rPr>
          <w:rFonts w:ascii="Bauhaus 93" w:hAnsi="Bauhaus 93"/>
        </w:rPr>
        <w:t xml:space="preserve"> -</w:t>
      </w:r>
      <w:proofErr w:type="spellStart"/>
      <w:r w:rsidRPr="000F37A0">
        <w:rPr>
          <w:rFonts w:ascii="Bauhaus 93" w:hAnsi="Bauhaus 93"/>
        </w:rPr>
        <w:t>initSchema</w:t>
      </w:r>
      <w:proofErr w:type="spellEnd"/>
      <w:r w:rsidRPr="000F37A0">
        <w:rPr>
          <w:rFonts w:ascii="Bauhaus 93" w:hAnsi="Bauhaus 93"/>
        </w:rPr>
        <w:t xml:space="preserve"> -</w:t>
      </w:r>
      <w:proofErr w:type="spellStart"/>
      <w:r w:rsidRPr="000F37A0">
        <w:rPr>
          <w:rFonts w:ascii="Bauhaus 93" w:hAnsi="Bauhaus 93"/>
        </w:rPr>
        <w:t>dbType</w:t>
      </w:r>
      <w:proofErr w:type="spellEnd"/>
      <w:r w:rsidRPr="000F37A0">
        <w:rPr>
          <w:rFonts w:ascii="Bauhaus 93" w:hAnsi="Bauhaus 93"/>
        </w:rPr>
        <w:t xml:space="preserve"> derby</w:t>
      </w:r>
    </w:p>
    <w:p w:rsidR="00AB6D69" w:rsidRDefault="00AB6D69" w:rsidP="00636D51">
      <w:pPr>
        <w:pStyle w:val="NoSpacing"/>
        <w:ind w:left="720"/>
        <w:rPr>
          <w:rFonts w:ascii="Berlin Sans FB" w:eastAsiaTheme="minorHAnsi" w:hAnsi="Berlin Sans FB" w:cstheme="minorBidi"/>
          <w:bCs/>
          <w:sz w:val="24"/>
          <w:szCs w:val="24"/>
        </w:rPr>
      </w:pPr>
      <w:proofErr w:type="spellStart"/>
      <w:proofErr w:type="gramStart"/>
      <w:r w:rsidRPr="00AB6D69">
        <w:rPr>
          <w:rFonts w:ascii="Berlin Sans FB" w:eastAsiaTheme="minorHAnsi" w:hAnsi="Berlin Sans FB" w:cstheme="minorBidi"/>
          <w:bCs/>
          <w:sz w:val="24"/>
          <w:szCs w:val="24"/>
        </w:rPr>
        <w:lastRenderedPageBreak/>
        <w:t>hadoop</w:t>
      </w:r>
      <w:proofErr w:type="spellEnd"/>
      <w:proofErr w:type="gramEnd"/>
      <w:r w:rsidRPr="00AB6D69">
        <w:rPr>
          <w:rFonts w:ascii="Berlin Sans FB" w:eastAsiaTheme="minorHAnsi" w:hAnsi="Berlin Sans FB" w:cstheme="minorBidi"/>
          <w:bCs/>
          <w:sz w:val="24"/>
          <w:szCs w:val="24"/>
        </w:rPr>
        <w:t xml:space="preserve"> </w:t>
      </w:r>
      <w:proofErr w:type="spellStart"/>
      <w:r w:rsidRPr="00AB6D69">
        <w:rPr>
          <w:rFonts w:ascii="Berlin Sans FB" w:eastAsiaTheme="minorHAnsi" w:hAnsi="Berlin Sans FB" w:cstheme="minorBidi"/>
          <w:bCs/>
          <w:sz w:val="24"/>
          <w:szCs w:val="24"/>
        </w:rPr>
        <w:t>dfsadmin</w:t>
      </w:r>
      <w:proofErr w:type="spellEnd"/>
      <w:r w:rsidRPr="00AB6D69">
        <w:rPr>
          <w:rFonts w:ascii="Berlin Sans FB" w:eastAsiaTheme="minorHAnsi" w:hAnsi="Berlin Sans FB" w:cstheme="minorBidi"/>
          <w:bCs/>
          <w:sz w:val="24"/>
          <w:szCs w:val="24"/>
        </w:rPr>
        <w:t xml:space="preserve"> </w:t>
      </w:r>
      <w:r w:rsidR="00174E02" w:rsidRPr="000F37A0">
        <w:rPr>
          <w:rFonts w:ascii="Bauhaus 93" w:hAnsi="Bauhaus 93"/>
        </w:rPr>
        <w:t>-</w:t>
      </w:r>
      <w:proofErr w:type="spellStart"/>
      <w:r w:rsidRPr="00AB6D69">
        <w:rPr>
          <w:rFonts w:ascii="Berlin Sans FB" w:eastAsiaTheme="minorHAnsi" w:hAnsi="Berlin Sans FB" w:cstheme="minorBidi"/>
          <w:bCs/>
          <w:sz w:val="24"/>
          <w:szCs w:val="24"/>
        </w:rPr>
        <w:t>safemode</w:t>
      </w:r>
      <w:proofErr w:type="spellEnd"/>
      <w:r w:rsidRPr="00AB6D69">
        <w:rPr>
          <w:rFonts w:ascii="Berlin Sans FB" w:eastAsiaTheme="minorHAnsi" w:hAnsi="Berlin Sans FB" w:cstheme="minorBidi"/>
          <w:bCs/>
          <w:sz w:val="24"/>
          <w:szCs w:val="24"/>
        </w:rPr>
        <w:t xml:space="preserve"> leave</w:t>
      </w:r>
    </w:p>
    <w:p w:rsidR="00C32CB2" w:rsidRDefault="00C32CB2" w:rsidP="00636D51">
      <w:pPr>
        <w:pStyle w:val="NoSpacing"/>
        <w:ind w:left="720"/>
        <w:rPr>
          <w:rFonts w:ascii="Bauhaus 93" w:hAnsi="Bauhaus 93"/>
        </w:rPr>
      </w:pPr>
    </w:p>
    <w:p w:rsidR="00FE3C33" w:rsidRPr="00E47CB2" w:rsidRDefault="00FE3C33" w:rsidP="00396594">
      <w:pPr>
        <w:pStyle w:val="Default"/>
        <w:ind w:left="720"/>
        <w:rPr>
          <w:b/>
          <w:color w:val="4472C4" w:themeColor="accent5"/>
          <w:szCs w:val="22"/>
        </w:rPr>
      </w:pPr>
      <w:r w:rsidRPr="00E47CB2">
        <w:rPr>
          <w:b/>
          <w:color w:val="4472C4" w:themeColor="accent5"/>
          <w:szCs w:val="22"/>
        </w:rPr>
        <w:t xml:space="preserve">Downloaded the file </w:t>
      </w:r>
      <w:proofErr w:type="spellStart"/>
      <w:r w:rsidRPr="00E47CB2">
        <w:rPr>
          <w:b/>
          <w:color w:val="4472C4" w:themeColor="accent5"/>
          <w:szCs w:val="22"/>
        </w:rPr>
        <w:t>lineorder.tbl</w:t>
      </w:r>
      <w:proofErr w:type="spellEnd"/>
    </w:p>
    <w:p w:rsidR="00FE3C33" w:rsidRPr="00E47CB2" w:rsidRDefault="00FE3C33" w:rsidP="00396594">
      <w:pPr>
        <w:pStyle w:val="Default"/>
        <w:ind w:left="720"/>
        <w:rPr>
          <w:b/>
          <w:color w:val="4472C4" w:themeColor="accent5"/>
          <w:szCs w:val="22"/>
        </w:rPr>
      </w:pPr>
      <w:r w:rsidRPr="00E47CB2">
        <w:rPr>
          <w:b/>
          <w:color w:val="4472C4" w:themeColor="accent5"/>
          <w:szCs w:val="22"/>
        </w:rPr>
        <w:t xml:space="preserve">Converted the large </w:t>
      </w:r>
      <w:proofErr w:type="spellStart"/>
      <w:r w:rsidRPr="00E47CB2">
        <w:rPr>
          <w:b/>
          <w:color w:val="4472C4" w:themeColor="accent5"/>
          <w:szCs w:val="22"/>
        </w:rPr>
        <w:t>linorder.tbl</w:t>
      </w:r>
      <w:proofErr w:type="spellEnd"/>
      <w:r w:rsidRPr="00E47CB2">
        <w:rPr>
          <w:b/>
          <w:color w:val="4472C4" w:themeColor="accent5"/>
          <w:szCs w:val="22"/>
        </w:rPr>
        <w:t xml:space="preserve"> file</w:t>
      </w:r>
      <w:r w:rsidR="00E47CB2" w:rsidRPr="00E47CB2">
        <w:rPr>
          <w:b/>
          <w:color w:val="4472C4" w:themeColor="accent5"/>
          <w:szCs w:val="22"/>
        </w:rPr>
        <w:t xml:space="preserve"> to smaller 100 row file called </w:t>
      </w:r>
      <w:r w:rsidRPr="00E47CB2">
        <w:rPr>
          <w:b/>
          <w:color w:val="4472C4" w:themeColor="accent5"/>
          <w:szCs w:val="22"/>
        </w:rPr>
        <w:t>“</w:t>
      </w:r>
      <w:proofErr w:type="spellStart"/>
      <w:r w:rsidRPr="00E47CB2">
        <w:rPr>
          <w:b/>
          <w:color w:val="4472C4" w:themeColor="accent5"/>
          <w:szCs w:val="22"/>
        </w:rPr>
        <w:t>lineorder.tbl.sample</w:t>
      </w:r>
      <w:proofErr w:type="spellEnd"/>
      <w:r w:rsidRPr="00E47CB2">
        <w:rPr>
          <w:b/>
          <w:color w:val="4472C4" w:themeColor="accent5"/>
          <w:szCs w:val="22"/>
        </w:rPr>
        <w:t>”</w:t>
      </w:r>
    </w:p>
    <w:p w:rsidR="00250380" w:rsidRDefault="00250380" w:rsidP="001C2A15">
      <w:pPr>
        <w:pStyle w:val="Default"/>
        <w:spacing w:after="256"/>
        <w:ind w:left="720"/>
        <w:rPr>
          <w:sz w:val="22"/>
          <w:szCs w:val="22"/>
        </w:rPr>
      </w:pPr>
      <w:r>
        <w:rPr>
          <w:noProof/>
        </w:rPr>
        <w:drawing>
          <wp:inline distT="0" distB="0" distL="0" distR="0" wp14:anchorId="645386E1" wp14:editId="035B8963">
            <wp:extent cx="5943600" cy="1726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26565"/>
                    </a:xfrm>
                    <a:prstGeom prst="rect">
                      <a:avLst/>
                    </a:prstGeom>
                  </pic:spPr>
                </pic:pic>
              </a:graphicData>
            </a:graphic>
          </wp:inline>
        </w:drawing>
      </w:r>
    </w:p>
    <w:p w:rsidR="00250380" w:rsidRPr="00E47CB2" w:rsidRDefault="00FE3C33" w:rsidP="001C2A15">
      <w:pPr>
        <w:pStyle w:val="Default"/>
        <w:spacing w:after="256"/>
        <w:ind w:left="720"/>
        <w:rPr>
          <w:b/>
          <w:color w:val="4472C4" w:themeColor="accent5"/>
          <w:szCs w:val="22"/>
        </w:rPr>
      </w:pPr>
      <w:r w:rsidRPr="00E47CB2">
        <w:rPr>
          <w:b/>
          <w:color w:val="4472C4" w:themeColor="accent5"/>
          <w:szCs w:val="22"/>
        </w:rPr>
        <w:t xml:space="preserve">Created table </w:t>
      </w:r>
      <w:proofErr w:type="spellStart"/>
      <w:r w:rsidRPr="00E47CB2">
        <w:rPr>
          <w:b/>
          <w:color w:val="4472C4" w:themeColor="accent5"/>
          <w:szCs w:val="22"/>
        </w:rPr>
        <w:t>lineorder</w:t>
      </w:r>
      <w:proofErr w:type="spellEnd"/>
      <w:r w:rsidRPr="00E47CB2">
        <w:rPr>
          <w:b/>
          <w:color w:val="4472C4" w:themeColor="accent5"/>
          <w:szCs w:val="22"/>
        </w:rPr>
        <w:t xml:space="preserve"> expecting input of ‘|’ delimited file</w:t>
      </w:r>
    </w:p>
    <w:p w:rsidR="008D2117" w:rsidRDefault="00FE3C33" w:rsidP="001C2A15">
      <w:pPr>
        <w:pStyle w:val="Default"/>
        <w:spacing w:after="256"/>
        <w:ind w:left="720"/>
        <w:rPr>
          <w:sz w:val="22"/>
          <w:szCs w:val="22"/>
        </w:rPr>
      </w:pPr>
      <w:r>
        <w:rPr>
          <w:noProof/>
        </w:rPr>
        <w:drawing>
          <wp:inline distT="0" distB="0" distL="0" distR="0" wp14:anchorId="539F37C0" wp14:editId="0405DA78">
            <wp:extent cx="5476875" cy="3390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875" cy="3390900"/>
                    </a:xfrm>
                    <a:prstGeom prst="rect">
                      <a:avLst/>
                    </a:prstGeom>
                  </pic:spPr>
                </pic:pic>
              </a:graphicData>
            </a:graphic>
          </wp:inline>
        </w:drawing>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413775">
        <w:rPr>
          <w:rFonts w:ascii="Courier New" w:eastAsia="Times New Roman" w:hAnsi="Courier New" w:cs="Courier New"/>
          <w:color w:val="000000"/>
          <w:sz w:val="20"/>
          <w:szCs w:val="20"/>
        </w:rPr>
        <w:t>create</w:t>
      </w:r>
      <w:proofErr w:type="gramEnd"/>
      <w:r w:rsidRPr="00413775">
        <w:rPr>
          <w:rFonts w:ascii="Courier New" w:eastAsia="Times New Roman" w:hAnsi="Courier New" w:cs="Courier New"/>
          <w:color w:val="000000"/>
          <w:sz w:val="20"/>
          <w:szCs w:val="20"/>
        </w:rPr>
        <w:t xml:space="preserve"> table </w:t>
      </w:r>
      <w:proofErr w:type="spellStart"/>
      <w:r w:rsidRPr="00413775">
        <w:rPr>
          <w:rFonts w:ascii="Courier New" w:eastAsia="Times New Roman" w:hAnsi="Courier New" w:cs="Courier New"/>
          <w:color w:val="000000"/>
          <w:sz w:val="20"/>
          <w:szCs w:val="20"/>
        </w:rPr>
        <w:t>lineorder</w:t>
      </w:r>
      <w:proofErr w:type="spellEnd"/>
      <w:r w:rsidRPr="00413775">
        <w:rPr>
          <w:rFonts w:ascii="Courier New" w:eastAsia="Times New Roman" w:hAnsi="Courier New" w:cs="Courier New"/>
          <w:color w:val="000000"/>
          <w:sz w:val="20"/>
          <w:szCs w:val="20"/>
        </w:rPr>
        <w:t xml:space="preserve"> (</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lo_orderkey</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lo_linenumber</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lo_custkey</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lo_partkey</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lo_suppkey</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lo_orderdate</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lo_orderpriority</w:t>
      </w:r>
      <w:proofErr w:type="spellEnd"/>
      <w:proofErr w:type="gramEnd"/>
      <w:r w:rsidRPr="00413775">
        <w:rPr>
          <w:rFonts w:ascii="Courier New" w:eastAsia="Times New Roman" w:hAnsi="Courier New" w:cs="Courier New"/>
          <w:color w:val="000000"/>
          <w:sz w:val="20"/>
          <w:szCs w:val="20"/>
        </w:rPr>
        <w:t xml:space="preserve">     varchar(15),</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lo_shippriority</w:t>
      </w:r>
      <w:proofErr w:type="spellEnd"/>
      <w:proofErr w:type="gramEnd"/>
      <w:r w:rsidRPr="00413775">
        <w:rPr>
          <w:rFonts w:ascii="Courier New" w:eastAsia="Times New Roman" w:hAnsi="Courier New" w:cs="Courier New"/>
          <w:color w:val="000000"/>
          <w:sz w:val="20"/>
          <w:szCs w:val="20"/>
        </w:rPr>
        <w:t xml:space="preserve">      varchar(1),</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lo_quantity</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lo_extendedprice</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lo_ordertotalprice</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lo_discount</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lo_revenue</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lo_supplycost</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lo_tax</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lo_commitdate</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lastRenderedPageBreak/>
        <w:t xml:space="preserve">  </w:t>
      </w:r>
      <w:proofErr w:type="spellStart"/>
      <w:proofErr w:type="gramStart"/>
      <w:r w:rsidRPr="00413775">
        <w:rPr>
          <w:rFonts w:ascii="Courier New" w:eastAsia="Times New Roman" w:hAnsi="Courier New" w:cs="Courier New"/>
          <w:color w:val="000000"/>
          <w:sz w:val="20"/>
          <w:szCs w:val="20"/>
        </w:rPr>
        <w:t>lo_shipmode</w:t>
      </w:r>
      <w:proofErr w:type="spellEnd"/>
      <w:proofErr w:type="gramEnd"/>
      <w:r w:rsidRPr="00413775">
        <w:rPr>
          <w:rFonts w:ascii="Courier New" w:eastAsia="Times New Roman" w:hAnsi="Courier New" w:cs="Courier New"/>
          <w:color w:val="000000"/>
          <w:sz w:val="20"/>
          <w:szCs w:val="20"/>
        </w:rPr>
        <w:t xml:space="preserve">          varchar(10)    </w:t>
      </w:r>
    </w:p>
    <w:p w:rsid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ROW FORMAT DELIMITED FIELDS TERMINATED BY '|</w:t>
      </w:r>
      <w:r w:rsidRPr="00413775">
        <w:rPr>
          <w:rFonts w:ascii="Courier New" w:eastAsia="Times New Roman" w:hAnsi="Courier New" w:cs="Courier New"/>
          <w:color w:val="000000"/>
          <w:sz w:val="20"/>
          <w:szCs w:val="20"/>
        </w:rPr>
        <w:t>'</w:t>
      </w:r>
      <w:r w:rsidR="009B1D44">
        <w:rPr>
          <w:rFonts w:ascii="Courier New" w:eastAsia="Times New Roman" w:hAnsi="Courier New" w:cs="Courier New"/>
          <w:color w:val="000000"/>
          <w:sz w:val="20"/>
          <w:szCs w:val="20"/>
        </w:rPr>
        <w:t xml:space="preserve"> STORED AS TEXTFILE</w:t>
      </w:r>
      <w:r w:rsidRPr="00413775">
        <w:rPr>
          <w:rFonts w:ascii="Courier New" w:eastAsia="Times New Roman" w:hAnsi="Courier New" w:cs="Courier New"/>
          <w:color w:val="000000"/>
          <w:sz w:val="20"/>
          <w:szCs w:val="20"/>
        </w:rPr>
        <w:t>;</w:t>
      </w:r>
    </w:p>
    <w:p w:rsidR="00413775" w:rsidRDefault="00413775" w:rsidP="00FE3C33">
      <w:pPr>
        <w:pStyle w:val="NoSpacing"/>
        <w:rPr>
          <w:rFonts w:cs="Calibri"/>
          <w:b/>
        </w:rPr>
      </w:pPr>
    </w:p>
    <w:p w:rsidR="00FE3C33" w:rsidRPr="00E47CB2" w:rsidRDefault="00FE3C33" w:rsidP="00E47CB2">
      <w:pPr>
        <w:pStyle w:val="Default"/>
        <w:spacing w:after="256"/>
        <w:ind w:left="720"/>
        <w:rPr>
          <w:b/>
          <w:color w:val="4472C4" w:themeColor="accent5"/>
          <w:szCs w:val="22"/>
        </w:rPr>
      </w:pPr>
      <w:r w:rsidRPr="00E47CB2">
        <w:rPr>
          <w:b/>
          <w:color w:val="4472C4" w:themeColor="accent5"/>
          <w:szCs w:val="22"/>
        </w:rPr>
        <w:t xml:space="preserve">Loaded </w:t>
      </w:r>
      <w:r w:rsidR="00D35254">
        <w:rPr>
          <w:b/>
          <w:color w:val="4472C4" w:themeColor="accent5"/>
          <w:szCs w:val="22"/>
        </w:rPr>
        <w:t xml:space="preserve">smaller file </w:t>
      </w:r>
      <w:proofErr w:type="spellStart"/>
      <w:r w:rsidRPr="00E47CB2">
        <w:rPr>
          <w:b/>
          <w:color w:val="4472C4" w:themeColor="accent5"/>
          <w:szCs w:val="22"/>
        </w:rPr>
        <w:t>lineorder.tbl.sample</w:t>
      </w:r>
      <w:proofErr w:type="spellEnd"/>
      <w:r w:rsidRPr="00E47CB2">
        <w:rPr>
          <w:b/>
          <w:color w:val="4472C4" w:themeColor="accent5"/>
          <w:szCs w:val="22"/>
        </w:rPr>
        <w:t xml:space="preserve"> file of 100 records into the table</w:t>
      </w:r>
    </w:p>
    <w:p w:rsidR="00FE3C33" w:rsidRDefault="00FE3C33" w:rsidP="00FE3C33">
      <w:pPr>
        <w:pStyle w:val="NoSpacing"/>
        <w:rPr>
          <w:rFonts w:cs="Calibri"/>
          <w:b/>
        </w:rPr>
      </w:pPr>
      <w:r>
        <w:rPr>
          <w:noProof/>
        </w:rPr>
        <w:drawing>
          <wp:inline distT="0" distB="0" distL="0" distR="0" wp14:anchorId="71848CC9" wp14:editId="4BD3DD7D">
            <wp:extent cx="509587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800100"/>
                    </a:xfrm>
                    <a:prstGeom prst="rect">
                      <a:avLst/>
                    </a:prstGeom>
                  </pic:spPr>
                </pic:pic>
              </a:graphicData>
            </a:graphic>
          </wp:inline>
        </w:drawing>
      </w:r>
    </w:p>
    <w:p w:rsidR="00413775" w:rsidRDefault="00413775" w:rsidP="008D2117">
      <w:pPr>
        <w:pStyle w:val="NoSpacing"/>
        <w:ind w:left="720"/>
        <w:rPr>
          <w:rFonts w:cs="Calibri"/>
          <w:b/>
        </w:rPr>
      </w:pPr>
    </w:p>
    <w:p w:rsidR="008D2117" w:rsidRPr="00756153" w:rsidRDefault="008D2117" w:rsidP="00FE3C33">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lineorder.tbl.sample</w:t>
      </w:r>
      <w:proofErr w:type="spellEnd"/>
      <w:r w:rsidR="00FE3C33" w:rsidRPr="00756153">
        <w:rPr>
          <w:rFonts w:cs="Calibri"/>
          <w:b/>
        </w:rPr>
        <w:t>'</w:t>
      </w:r>
    </w:p>
    <w:p w:rsidR="008D2117" w:rsidRDefault="008D2117" w:rsidP="00FE3C33">
      <w:pPr>
        <w:pStyle w:val="NoSpacing"/>
        <w:rPr>
          <w:rFonts w:cs="Calibri"/>
          <w:b/>
        </w:rPr>
      </w:pPr>
      <w:r w:rsidRPr="00756153">
        <w:rPr>
          <w:rFonts w:cs="Calibri"/>
          <w:b/>
        </w:rPr>
        <w:t xml:space="preserve">OVERWRITE INTO TABLE </w:t>
      </w:r>
      <w:proofErr w:type="spellStart"/>
      <w:r>
        <w:rPr>
          <w:rFonts w:cs="Calibri"/>
          <w:b/>
        </w:rPr>
        <w:t>lineorder</w:t>
      </w:r>
      <w:proofErr w:type="spellEnd"/>
      <w:r w:rsidRPr="00756153">
        <w:rPr>
          <w:rFonts w:cs="Calibri"/>
          <w:b/>
        </w:rPr>
        <w:t>;</w:t>
      </w:r>
    </w:p>
    <w:p w:rsidR="00FE3C33" w:rsidRDefault="00FE3C33" w:rsidP="00FE3C33">
      <w:pPr>
        <w:pStyle w:val="NoSpacing"/>
        <w:rPr>
          <w:rFonts w:cs="Calibri"/>
          <w:b/>
        </w:rPr>
      </w:pPr>
    </w:p>
    <w:p w:rsidR="000C6F67" w:rsidRPr="000C6F67" w:rsidRDefault="000C6F67" w:rsidP="000C6F67">
      <w:pPr>
        <w:pStyle w:val="Default"/>
        <w:spacing w:after="256"/>
        <w:ind w:left="720"/>
        <w:rPr>
          <w:b/>
          <w:color w:val="4472C4" w:themeColor="accent5"/>
          <w:szCs w:val="22"/>
        </w:rPr>
      </w:pPr>
      <w:r w:rsidRPr="000C6F67">
        <w:rPr>
          <w:b/>
          <w:color w:val="4472C4" w:themeColor="accent5"/>
          <w:szCs w:val="22"/>
        </w:rPr>
        <w:t xml:space="preserve">Using the smaller file </w:t>
      </w:r>
      <w:proofErr w:type="spellStart"/>
      <w:r w:rsidRPr="000C6F67">
        <w:rPr>
          <w:b/>
          <w:color w:val="4472C4" w:themeColor="accent5"/>
          <w:szCs w:val="22"/>
        </w:rPr>
        <w:t>lineorder.tbl.sample</w:t>
      </w:r>
      <w:proofErr w:type="spellEnd"/>
      <w:r w:rsidRPr="000C6F67">
        <w:rPr>
          <w:b/>
          <w:color w:val="4472C4" w:themeColor="accent5"/>
          <w:szCs w:val="22"/>
        </w:rPr>
        <w:t xml:space="preserve"> within the table </w:t>
      </w:r>
      <w:proofErr w:type="spellStart"/>
      <w:r w:rsidRPr="000C6F67">
        <w:rPr>
          <w:b/>
          <w:color w:val="4472C4" w:themeColor="accent5"/>
          <w:szCs w:val="22"/>
        </w:rPr>
        <w:t>linorder</w:t>
      </w:r>
      <w:proofErr w:type="spellEnd"/>
      <w:r w:rsidRPr="000C6F67">
        <w:rPr>
          <w:b/>
          <w:color w:val="4472C4" w:themeColor="accent5"/>
          <w:szCs w:val="22"/>
        </w:rPr>
        <w:t>; exporting all contents of the table into a .csv file in HDFS user home directory</w:t>
      </w:r>
      <w:r>
        <w:rPr>
          <w:b/>
          <w:color w:val="4472C4" w:themeColor="accent5"/>
          <w:szCs w:val="22"/>
        </w:rPr>
        <w:t xml:space="preserve"> labeled </w:t>
      </w:r>
      <w:proofErr w:type="spellStart"/>
      <w:r>
        <w:rPr>
          <w:b/>
          <w:color w:val="4472C4" w:themeColor="accent5"/>
          <w:szCs w:val="22"/>
        </w:rPr>
        <w:t>csv_line_order</w:t>
      </w:r>
      <w:proofErr w:type="spellEnd"/>
      <w:r w:rsidRPr="000C6F67">
        <w:rPr>
          <w:b/>
          <w:color w:val="4472C4" w:themeColor="accent5"/>
          <w:szCs w:val="22"/>
        </w:rPr>
        <w:t xml:space="preserve"> </w:t>
      </w:r>
      <w:r>
        <w:rPr>
          <w:b/>
          <w:color w:val="4472C4" w:themeColor="accent5"/>
          <w:szCs w:val="22"/>
        </w:rPr>
        <w:tab/>
      </w:r>
      <w:r w:rsidRPr="000C6F67">
        <w:rPr>
          <w:b/>
          <w:color w:val="4472C4" w:themeColor="accent5"/>
          <w:szCs w:val="22"/>
        </w:rPr>
        <w:t>(/user/ec2-user/</w:t>
      </w:r>
      <w:proofErr w:type="spellStart"/>
      <w:r w:rsidRPr="000C6F67">
        <w:rPr>
          <w:b/>
          <w:color w:val="4472C4" w:themeColor="accent5"/>
          <w:szCs w:val="22"/>
        </w:rPr>
        <w:t>csv_line_order</w:t>
      </w:r>
      <w:proofErr w:type="spellEnd"/>
      <w:r>
        <w:rPr>
          <w:b/>
          <w:color w:val="4472C4" w:themeColor="accent5"/>
          <w:szCs w:val="22"/>
        </w:rPr>
        <w:t>)</w:t>
      </w:r>
    </w:p>
    <w:p w:rsidR="00E47CB2" w:rsidRDefault="000C6F67" w:rsidP="00FE3C33">
      <w:pPr>
        <w:pStyle w:val="NoSpacing"/>
        <w:rPr>
          <w:rFonts w:cs="Calibri"/>
          <w:b/>
        </w:rPr>
      </w:pPr>
      <w:r>
        <w:rPr>
          <w:noProof/>
        </w:rPr>
        <w:drawing>
          <wp:inline distT="0" distB="0" distL="0" distR="0" wp14:anchorId="49F50756" wp14:editId="46F7D698">
            <wp:extent cx="5943600" cy="3324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4860"/>
                    </a:xfrm>
                    <a:prstGeom prst="rect">
                      <a:avLst/>
                    </a:prstGeom>
                  </pic:spPr>
                </pic:pic>
              </a:graphicData>
            </a:graphic>
          </wp:inline>
        </w:drawing>
      </w:r>
    </w:p>
    <w:p w:rsidR="009B1D44" w:rsidRPr="00873681" w:rsidRDefault="009B1D44" w:rsidP="000C6F67">
      <w:pPr>
        <w:pStyle w:val="NoSpacing"/>
        <w:rPr>
          <w:rFonts w:ascii="Times New Roman" w:hAnsi="Times New Roman"/>
          <w:b/>
        </w:rPr>
      </w:pPr>
    </w:p>
    <w:p w:rsidR="00E47CB2" w:rsidRPr="00E47CB2" w:rsidRDefault="00E47CB2" w:rsidP="00E47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INSERT OVERWRITE DIRECTORY '</w:t>
      </w:r>
      <w:proofErr w:type="spellStart"/>
      <w:r w:rsidR="000C6F67">
        <w:rPr>
          <w:rFonts w:ascii="Consolas" w:eastAsia="Times New Roman" w:hAnsi="Consolas" w:cs="Consolas"/>
          <w:color w:val="242729"/>
          <w:sz w:val="20"/>
          <w:szCs w:val="20"/>
          <w:bdr w:val="none" w:sz="0" w:space="0" w:color="auto" w:frame="1"/>
          <w:shd w:val="clear" w:color="auto" w:fill="EFF0F1"/>
        </w:rPr>
        <w:t>csv_line_order</w:t>
      </w:r>
      <w:proofErr w:type="spellEnd"/>
      <w:r w:rsidRPr="00E47CB2">
        <w:rPr>
          <w:rFonts w:ascii="Consolas" w:eastAsia="Times New Roman" w:hAnsi="Consolas" w:cs="Consolas"/>
          <w:color w:val="242729"/>
          <w:sz w:val="20"/>
          <w:szCs w:val="20"/>
          <w:bdr w:val="none" w:sz="0" w:space="0" w:color="auto" w:frame="1"/>
          <w:shd w:val="clear" w:color="auto" w:fill="EFF0F1"/>
        </w:rPr>
        <w:t xml:space="preserve">' </w:t>
      </w:r>
    </w:p>
    <w:p w:rsidR="00E47CB2" w:rsidRPr="00E47CB2" w:rsidRDefault="00E47CB2" w:rsidP="00E47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ROW FORMAT DELIMITED </w:t>
      </w:r>
    </w:p>
    <w:p w:rsidR="00E47CB2" w:rsidRPr="00E47CB2" w:rsidRDefault="00E47CB2" w:rsidP="00E47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FIELDS TERMINATED BY ',' </w:t>
      </w:r>
    </w:p>
    <w:p w:rsidR="00E47CB2" w:rsidRPr="00E47CB2" w:rsidRDefault="00E47CB2" w:rsidP="00E47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r w:rsidRPr="00E47CB2">
        <w:rPr>
          <w:rFonts w:ascii="Consolas" w:eastAsia="Times New Roman" w:hAnsi="Consolas" w:cs="Consolas"/>
          <w:color w:val="242729"/>
          <w:sz w:val="20"/>
          <w:szCs w:val="20"/>
          <w:bdr w:val="none" w:sz="0" w:space="0" w:color="auto" w:frame="1"/>
          <w:shd w:val="clear" w:color="auto" w:fill="EFF0F1"/>
        </w:rPr>
        <w:t xml:space="preserve">    </w:t>
      </w:r>
      <w:r w:rsidR="000C6F67">
        <w:rPr>
          <w:rFonts w:ascii="Consolas" w:eastAsia="Times New Roman" w:hAnsi="Consolas" w:cs="Consolas"/>
          <w:color w:val="242729"/>
          <w:sz w:val="20"/>
          <w:szCs w:val="20"/>
          <w:bdr w:val="none" w:sz="0" w:space="0" w:color="auto" w:frame="1"/>
          <w:shd w:val="clear" w:color="auto" w:fill="EFF0F1"/>
        </w:rPr>
        <w:t xml:space="preserve">SELECT * FROM </w:t>
      </w:r>
      <w:proofErr w:type="spellStart"/>
      <w:r w:rsidR="000C6F67">
        <w:rPr>
          <w:rFonts w:ascii="Consolas" w:eastAsia="Times New Roman" w:hAnsi="Consolas" w:cs="Consolas"/>
          <w:color w:val="242729"/>
          <w:sz w:val="20"/>
          <w:szCs w:val="20"/>
          <w:bdr w:val="none" w:sz="0" w:space="0" w:color="auto" w:frame="1"/>
          <w:shd w:val="clear" w:color="auto" w:fill="EFF0F1"/>
        </w:rPr>
        <w:t>lineorder</w:t>
      </w:r>
      <w:proofErr w:type="spellEnd"/>
      <w:r w:rsidR="000C6F67">
        <w:rPr>
          <w:rFonts w:ascii="Consolas" w:eastAsia="Times New Roman" w:hAnsi="Consolas" w:cs="Consolas"/>
          <w:color w:val="242729"/>
          <w:sz w:val="20"/>
          <w:szCs w:val="20"/>
          <w:bdr w:val="none" w:sz="0" w:space="0" w:color="auto" w:frame="1"/>
          <w:shd w:val="clear" w:color="auto" w:fill="EFF0F1"/>
        </w:rPr>
        <w:t>;</w:t>
      </w:r>
    </w:p>
    <w:p w:rsidR="008D2117" w:rsidRDefault="008D2117" w:rsidP="000C6F67">
      <w:pPr>
        <w:pStyle w:val="Default"/>
        <w:spacing w:after="256"/>
        <w:rPr>
          <w:sz w:val="22"/>
          <w:szCs w:val="22"/>
        </w:rPr>
      </w:pPr>
    </w:p>
    <w:p w:rsidR="00EF19DD" w:rsidRDefault="00EF19DD" w:rsidP="000C6F67">
      <w:pPr>
        <w:pStyle w:val="Default"/>
        <w:spacing w:after="256"/>
        <w:rPr>
          <w:color w:val="4472C4" w:themeColor="accent5"/>
          <w:sz w:val="22"/>
          <w:szCs w:val="22"/>
        </w:rPr>
      </w:pPr>
      <w:proofErr w:type="spellStart"/>
      <w:proofErr w:type="gramStart"/>
      <w:r w:rsidRPr="00EF19DD">
        <w:rPr>
          <w:sz w:val="22"/>
          <w:szCs w:val="22"/>
        </w:rPr>
        <w:t>hadoop</w:t>
      </w:r>
      <w:proofErr w:type="spellEnd"/>
      <w:proofErr w:type="gramEnd"/>
      <w:r w:rsidRPr="00EF19DD">
        <w:rPr>
          <w:sz w:val="22"/>
          <w:szCs w:val="22"/>
        </w:rPr>
        <w:t xml:space="preserve"> fs </w:t>
      </w:r>
      <w:r>
        <w:rPr>
          <w:sz w:val="22"/>
          <w:szCs w:val="22"/>
        </w:rPr>
        <w:t>–</w:t>
      </w:r>
      <w:r w:rsidRPr="00EF19DD">
        <w:rPr>
          <w:sz w:val="22"/>
          <w:szCs w:val="22"/>
        </w:rPr>
        <w:t>ls</w:t>
      </w:r>
      <w:r>
        <w:rPr>
          <w:sz w:val="22"/>
          <w:szCs w:val="22"/>
        </w:rPr>
        <w:t xml:space="preserve">    </w:t>
      </w:r>
      <w:r>
        <w:rPr>
          <w:color w:val="4472C4" w:themeColor="accent5"/>
          <w:sz w:val="22"/>
          <w:szCs w:val="22"/>
        </w:rPr>
        <w:t>Command to see what files are located in HDFS</w:t>
      </w:r>
    </w:p>
    <w:p w:rsidR="00EF19DD" w:rsidRDefault="00EF19DD" w:rsidP="000C6F67">
      <w:pPr>
        <w:pStyle w:val="Default"/>
        <w:spacing w:after="256"/>
        <w:rPr>
          <w:color w:val="4472C4" w:themeColor="accent5"/>
          <w:sz w:val="22"/>
          <w:szCs w:val="22"/>
        </w:rPr>
      </w:pPr>
      <w:proofErr w:type="spellStart"/>
      <w:proofErr w:type="gramStart"/>
      <w:r w:rsidRPr="00EF19DD">
        <w:rPr>
          <w:sz w:val="22"/>
          <w:szCs w:val="22"/>
        </w:rPr>
        <w:t>hadoop</w:t>
      </w:r>
      <w:proofErr w:type="spellEnd"/>
      <w:proofErr w:type="gramEnd"/>
      <w:r w:rsidRPr="00EF19DD">
        <w:rPr>
          <w:sz w:val="22"/>
          <w:szCs w:val="22"/>
        </w:rPr>
        <w:t xml:space="preserve"> fs -ls </w:t>
      </w:r>
      <w:proofErr w:type="spellStart"/>
      <w:r w:rsidRPr="00EF19DD">
        <w:rPr>
          <w:sz w:val="22"/>
          <w:szCs w:val="22"/>
        </w:rPr>
        <w:t>csv_line_order</w:t>
      </w:r>
      <w:proofErr w:type="spellEnd"/>
      <w:r>
        <w:rPr>
          <w:sz w:val="22"/>
          <w:szCs w:val="22"/>
        </w:rPr>
        <w:t xml:space="preserve">  </w:t>
      </w:r>
      <w:r>
        <w:rPr>
          <w:color w:val="4472C4" w:themeColor="accent5"/>
          <w:sz w:val="22"/>
          <w:szCs w:val="22"/>
        </w:rPr>
        <w:t xml:space="preserve">Command to see what files are located in </w:t>
      </w:r>
      <w:proofErr w:type="spellStart"/>
      <w:r>
        <w:rPr>
          <w:color w:val="4472C4" w:themeColor="accent5"/>
          <w:sz w:val="22"/>
          <w:szCs w:val="22"/>
        </w:rPr>
        <w:t>csv_line_order</w:t>
      </w:r>
      <w:proofErr w:type="spellEnd"/>
    </w:p>
    <w:p w:rsidR="00EF19DD" w:rsidRPr="00EF19DD" w:rsidRDefault="00EF19DD" w:rsidP="000C6F67">
      <w:pPr>
        <w:pStyle w:val="Default"/>
        <w:spacing w:after="256"/>
        <w:rPr>
          <w:sz w:val="22"/>
          <w:szCs w:val="22"/>
        </w:rPr>
      </w:pPr>
      <w:proofErr w:type="spellStart"/>
      <w:proofErr w:type="gramStart"/>
      <w:r w:rsidRPr="00EF19DD">
        <w:rPr>
          <w:sz w:val="22"/>
          <w:szCs w:val="22"/>
        </w:rPr>
        <w:t>hadoop</w:t>
      </w:r>
      <w:proofErr w:type="spellEnd"/>
      <w:proofErr w:type="gramEnd"/>
      <w:r w:rsidRPr="00EF19DD">
        <w:rPr>
          <w:sz w:val="22"/>
          <w:szCs w:val="22"/>
        </w:rPr>
        <w:t xml:space="preserve"> fs </w:t>
      </w:r>
      <w:r w:rsidR="00346B8A">
        <w:rPr>
          <w:sz w:val="22"/>
          <w:szCs w:val="22"/>
        </w:rPr>
        <w:t xml:space="preserve">-cat </w:t>
      </w:r>
      <w:proofErr w:type="spellStart"/>
      <w:r w:rsidRPr="00EF19DD">
        <w:rPr>
          <w:sz w:val="22"/>
          <w:szCs w:val="22"/>
        </w:rPr>
        <w:t>csv_line_order</w:t>
      </w:r>
      <w:proofErr w:type="spellEnd"/>
      <w:r w:rsidRPr="00EF19DD">
        <w:rPr>
          <w:sz w:val="22"/>
          <w:szCs w:val="22"/>
        </w:rPr>
        <w:t>/000000_0</w:t>
      </w:r>
      <w:r>
        <w:rPr>
          <w:sz w:val="22"/>
          <w:szCs w:val="22"/>
        </w:rPr>
        <w:t xml:space="preserve">  </w:t>
      </w:r>
      <w:r>
        <w:rPr>
          <w:color w:val="4472C4" w:themeColor="accent5"/>
          <w:sz w:val="22"/>
          <w:szCs w:val="22"/>
        </w:rPr>
        <w:t>Command to see what the file looks like</w:t>
      </w:r>
    </w:p>
    <w:p w:rsidR="000C6F67" w:rsidRDefault="00EF19DD" w:rsidP="000C6F67">
      <w:pPr>
        <w:pStyle w:val="Default"/>
        <w:spacing w:after="256"/>
        <w:rPr>
          <w:sz w:val="22"/>
          <w:szCs w:val="22"/>
        </w:rPr>
      </w:pPr>
      <w:r>
        <w:rPr>
          <w:noProof/>
        </w:rPr>
        <w:lastRenderedPageBreak/>
        <w:drawing>
          <wp:inline distT="0" distB="0" distL="0" distR="0" wp14:anchorId="03D4F491" wp14:editId="352BCF23">
            <wp:extent cx="5943600" cy="35572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57270"/>
                    </a:xfrm>
                    <a:prstGeom prst="rect">
                      <a:avLst/>
                    </a:prstGeom>
                  </pic:spPr>
                </pic:pic>
              </a:graphicData>
            </a:graphic>
          </wp:inline>
        </w:drawing>
      </w:r>
    </w:p>
    <w:p w:rsidR="00D35254" w:rsidRDefault="00D35254" w:rsidP="00D35254">
      <w:pPr>
        <w:pStyle w:val="Default"/>
        <w:spacing w:after="256"/>
        <w:ind w:left="720"/>
        <w:rPr>
          <w:b/>
          <w:color w:val="4472C4" w:themeColor="accent5"/>
          <w:szCs w:val="22"/>
        </w:rPr>
      </w:pPr>
      <w:r>
        <w:rPr>
          <w:b/>
          <w:color w:val="4472C4" w:themeColor="accent5"/>
          <w:szCs w:val="22"/>
        </w:rPr>
        <w:t>ON A (4) NODE CLUSTER – LOAD THE LARGE FILE</w:t>
      </w:r>
    </w:p>
    <w:p w:rsidR="00D35254" w:rsidRPr="00E47CB2" w:rsidRDefault="00D35254" w:rsidP="00D35254">
      <w:pPr>
        <w:pStyle w:val="Default"/>
        <w:spacing w:after="256"/>
        <w:ind w:left="720"/>
        <w:rPr>
          <w:b/>
          <w:color w:val="4472C4" w:themeColor="accent5"/>
          <w:szCs w:val="22"/>
        </w:rPr>
      </w:pPr>
      <w:r w:rsidRPr="00E47CB2">
        <w:rPr>
          <w:b/>
          <w:color w:val="4472C4" w:themeColor="accent5"/>
          <w:szCs w:val="22"/>
        </w:rPr>
        <w:t xml:space="preserve">Loaded </w:t>
      </w:r>
      <w:r w:rsidR="00837D25">
        <w:rPr>
          <w:b/>
          <w:color w:val="4472C4" w:themeColor="accent5"/>
          <w:szCs w:val="22"/>
        </w:rPr>
        <w:t>entire</w:t>
      </w:r>
      <w:r>
        <w:rPr>
          <w:b/>
          <w:color w:val="4472C4" w:themeColor="accent5"/>
          <w:szCs w:val="22"/>
        </w:rPr>
        <w:t xml:space="preserve"> file </w:t>
      </w:r>
      <w:proofErr w:type="spellStart"/>
      <w:r>
        <w:rPr>
          <w:b/>
          <w:color w:val="4472C4" w:themeColor="accent5"/>
          <w:szCs w:val="22"/>
        </w:rPr>
        <w:t>lineorder.tbl</w:t>
      </w:r>
      <w:proofErr w:type="spellEnd"/>
      <w:r w:rsidRPr="00E47CB2">
        <w:rPr>
          <w:b/>
          <w:color w:val="4472C4" w:themeColor="accent5"/>
          <w:szCs w:val="22"/>
        </w:rPr>
        <w:t xml:space="preserve"> file of 100 records into the table</w:t>
      </w:r>
    </w:p>
    <w:p w:rsidR="00D35254" w:rsidRDefault="00D35254" w:rsidP="00D35254">
      <w:pPr>
        <w:pStyle w:val="NoSpacing"/>
        <w:rPr>
          <w:rFonts w:cs="Calibri"/>
          <w:b/>
        </w:rPr>
      </w:pPr>
      <w:r>
        <w:rPr>
          <w:noProof/>
        </w:rPr>
        <w:drawing>
          <wp:inline distT="0" distB="0" distL="0" distR="0" wp14:anchorId="6C99BBE1" wp14:editId="4DF65752">
            <wp:extent cx="4581525" cy="80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525" cy="809625"/>
                    </a:xfrm>
                    <a:prstGeom prst="rect">
                      <a:avLst/>
                    </a:prstGeom>
                  </pic:spPr>
                </pic:pic>
              </a:graphicData>
            </a:graphic>
          </wp:inline>
        </w:drawing>
      </w:r>
    </w:p>
    <w:p w:rsidR="00D35254" w:rsidRDefault="00D35254" w:rsidP="00D35254">
      <w:pPr>
        <w:pStyle w:val="NoSpacing"/>
        <w:ind w:left="720"/>
        <w:rPr>
          <w:rFonts w:cs="Calibri"/>
          <w:b/>
        </w:rPr>
      </w:pPr>
    </w:p>
    <w:p w:rsidR="00D35254" w:rsidRPr="00756153" w:rsidRDefault="00D35254" w:rsidP="00D35254">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lineorder.tbl</w:t>
      </w:r>
      <w:proofErr w:type="spellEnd"/>
      <w:r w:rsidRPr="00756153">
        <w:rPr>
          <w:rFonts w:cs="Calibri"/>
          <w:b/>
        </w:rPr>
        <w:t>'</w:t>
      </w:r>
    </w:p>
    <w:p w:rsidR="00D35254" w:rsidRDefault="00D35254" w:rsidP="00D35254">
      <w:pPr>
        <w:pStyle w:val="NoSpacing"/>
        <w:rPr>
          <w:rFonts w:cs="Calibri"/>
          <w:b/>
        </w:rPr>
      </w:pPr>
      <w:r w:rsidRPr="00756153">
        <w:rPr>
          <w:rFonts w:cs="Calibri"/>
          <w:b/>
        </w:rPr>
        <w:t xml:space="preserve">OVERWRITE INTO TABLE </w:t>
      </w:r>
      <w:proofErr w:type="spellStart"/>
      <w:r>
        <w:rPr>
          <w:rFonts w:cs="Calibri"/>
          <w:b/>
        </w:rPr>
        <w:t>lineorder</w:t>
      </w:r>
      <w:proofErr w:type="spellEnd"/>
      <w:r w:rsidRPr="00756153">
        <w:rPr>
          <w:rFonts w:cs="Calibri"/>
          <w:b/>
        </w:rPr>
        <w:t>;</w:t>
      </w:r>
    </w:p>
    <w:p w:rsidR="001C2A15" w:rsidRDefault="001C2A15" w:rsidP="00EF19DD">
      <w:pPr>
        <w:pStyle w:val="Default"/>
        <w:spacing w:after="256"/>
        <w:rPr>
          <w:sz w:val="22"/>
          <w:szCs w:val="22"/>
        </w:rPr>
      </w:pPr>
    </w:p>
    <w:p w:rsidR="00D35254" w:rsidRDefault="00D35254" w:rsidP="00D35254">
      <w:pPr>
        <w:pStyle w:val="Default"/>
        <w:spacing w:after="256"/>
        <w:ind w:left="720"/>
        <w:rPr>
          <w:b/>
          <w:color w:val="4472C4" w:themeColor="accent5"/>
          <w:szCs w:val="22"/>
        </w:rPr>
      </w:pPr>
      <w:r>
        <w:rPr>
          <w:b/>
          <w:color w:val="4472C4" w:themeColor="accent5"/>
          <w:szCs w:val="22"/>
        </w:rPr>
        <w:t xml:space="preserve">Using the larger file </w:t>
      </w:r>
      <w:proofErr w:type="spellStart"/>
      <w:r>
        <w:rPr>
          <w:b/>
          <w:color w:val="4472C4" w:themeColor="accent5"/>
          <w:szCs w:val="22"/>
        </w:rPr>
        <w:t>lineorder.tbl</w:t>
      </w:r>
      <w:proofErr w:type="spellEnd"/>
      <w:r w:rsidRPr="000C6F67">
        <w:rPr>
          <w:b/>
          <w:color w:val="4472C4" w:themeColor="accent5"/>
          <w:szCs w:val="22"/>
        </w:rPr>
        <w:t xml:space="preserve"> within the table </w:t>
      </w:r>
      <w:proofErr w:type="spellStart"/>
      <w:r w:rsidRPr="000C6F67">
        <w:rPr>
          <w:b/>
          <w:color w:val="4472C4" w:themeColor="accent5"/>
          <w:szCs w:val="22"/>
        </w:rPr>
        <w:t>linorder</w:t>
      </w:r>
      <w:proofErr w:type="spellEnd"/>
      <w:r w:rsidRPr="000C6F67">
        <w:rPr>
          <w:b/>
          <w:color w:val="4472C4" w:themeColor="accent5"/>
          <w:szCs w:val="22"/>
        </w:rPr>
        <w:t>; exporting all contents of the table into a .csv file in HDFS user home directory</w:t>
      </w:r>
      <w:r>
        <w:rPr>
          <w:b/>
          <w:color w:val="4472C4" w:themeColor="accent5"/>
          <w:szCs w:val="22"/>
        </w:rPr>
        <w:t xml:space="preserve"> labeled </w:t>
      </w:r>
      <w:proofErr w:type="spellStart"/>
      <w:r>
        <w:rPr>
          <w:b/>
          <w:color w:val="4472C4" w:themeColor="accent5"/>
          <w:szCs w:val="22"/>
        </w:rPr>
        <w:t>csv_line_order_large</w:t>
      </w:r>
      <w:proofErr w:type="spellEnd"/>
      <w:r>
        <w:rPr>
          <w:b/>
          <w:color w:val="4472C4" w:themeColor="accent5"/>
          <w:szCs w:val="22"/>
        </w:rPr>
        <w:tab/>
      </w:r>
      <w:r w:rsidRPr="000C6F67">
        <w:rPr>
          <w:b/>
          <w:color w:val="4472C4" w:themeColor="accent5"/>
          <w:szCs w:val="22"/>
        </w:rPr>
        <w:t>(/user/ec2-user/</w:t>
      </w:r>
      <w:proofErr w:type="spellStart"/>
      <w:r w:rsidRPr="000C6F67">
        <w:rPr>
          <w:b/>
          <w:color w:val="4472C4" w:themeColor="accent5"/>
          <w:szCs w:val="22"/>
        </w:rPr>
        <w:t>csv_line_order</w:t>
      </w:r>
      <w:r>
        <w:rPr>
          <w:b/>
          <w:color w:val="4472C4" w:themeColor="accent5"/>
          <w:szCs w:val="22"/>
        </w:rPr>
        <w:t>_large</w:t>
      </w:r>
      <w:proofErr w:type="spellEnd"/>
      <w:r>
        <w:rPr>
          <w:b/>
          <w:color w:val="4472C4" w:themeColor="accent5"/>
          <w:szCs w:val="22"/>
        </w:rPr>
        <w:t>)</w:t>
      </w:r>
    </w:p>
    <w:p w:rsidR="00D35254" w:rsidRDefault="00D35254" w:rsidP="00D35254">
      <w:pPr>
        <w:pStyle w:val="Default"/>
        <w:spacing w:after="256"/>
        <w:rPr>
          <w:b/>
          <w:color w:val="4472C4" w:themeColor="accent5"/>
          <w:szCs w:val="22"/>
        </w:rPr>
      </w:pPr>
      <w:r>
        <w:rPr>
          <w:noProof/>
        </w:rPr>
        <w:lastRenderedPageBreak/>
        <w:drawing>
          <wp:inline distT="0" distB="0" distL="0" distR="0" wp14:anchorId="78027317" wp14:editId="7543CE0C">
            <wp:extent cx="5943600" cy="3198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98495"/>
                    </a:xfrm>
                    <a:prstGeom prst="rect">
                      <a:avLst/>
                    </a:prstGeom>
                  </pic:spPr>
                </pic:pic>
              </a:graphicData>
            </a:graphic>
          </wp:inline>
        </w:drawing>
      </w:r>
    </w:p>
    <w:p w:rsidR="00D35254" w:rsidRPr="00E47CB2" w:rsidRDefault="00D35254" w:rsidP="00D352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INSERT OVERWRITE DIRECTORY '</w:t>
      </w:r>
      <w:proofErr w:type="spellStart"/>
      <w:r>
        <w:rPr>
          <w:rFonts w:ascii="Consolas" w:eastAsia="Times New Roman" w:hAnsi="Consolas" w:cs="Consolas"/>
          <w:color w:val="242729"/>
          <w:sz w:val="20"/>
          <w:szCs w:val="20"/>
          <w:bdr w:val="none" w:sz="0" w:space="0" w:color="auto" w:frame="1"/>
          <w:shd w:val="clear" w:color="auto" w:fill="EFF0F1"/>
        </w:rPr>
        <w:t>csv_line_order_large</w:t>
      </w:r>
      <w:proofErr w:type="spellEnd"/>
      <w:r w:rsidRPr="00E47CB2">
        <w:rPr>
          <w:rFonts w:ascii="Consolas" w:eastAsia="Times New Roman" w:hAnsi="Consolas" w:cs="Consolas"/>
          <w:color w:val="242729"/>
          <w:sz w:val="20"/>
          <w:szCs w:val="20"/>
          <w:bdr w:val="none" w:sz="0" w:space="0" w:color="auto" w:frame="1"/>
          <w:shd w:val="clear" w:color="auto" w:fill="EFF0F1"/>
        </w:rPr>
        <w:t xml:space="preserve">' </w:t>
      </w:r>
    </w:p>
    <w:p w:rsidR="00D35254" w:rsidRPr="00E47CB2" w:rsidRDefault="00D35254" w:rsidP="00D352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ROW FORMAT DELIMITED </w:t>
      </w:r>
    </w:p>
    <w:p w:rsidR="00D35254" w:rsidRPr="00E47CB2" w:rsidRDefault="00D35254" w:rsidP="00D352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FIELDS TERMINATED BY ',' </w:t>
      </w:r>
    </w:p>
    <w:p w:rsidR="00D35254" w:rsidRPr="00E47CB2" w:rsidRDefault="00D35254" w:rsidP="00D352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r w:rsidRPr="00E47CB2">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 xml:space="preserve">SELECT * FROM </w:t>
      </w:r>
      <w:proofErr w:type="spellStart"/>
      <w:r>
        <w:rPr>
          <w:rFonts w:ascii="Consolas" w:eastAsia="Times New Roman" w:hAnsi="Consolas" w:cs="Consolas"/>
          <w:color w:val="242729"/>
          <w:sz w:val="20"/>
          <w:szCs w:val="20"/>
          <w:bdr w:val="none" w:sz="0" w:space="0" w:color="auto" w:frame="1"/>
          <w:shd w:val="clear" w:color="auto" w:fill="EFF0F1"/>
        </w:rPr>
        <w:t>lineorder</w:t>
      </w:r>
      <w:proofErr w:type="spellEnd"/>
      <w:r>
        <w:rPr>
          <w:rFonts w:ascii="Consolas" w:eastAsia="Times New Roman" w:hAnsi="Consolas" w:cs="Consolas"/>
          <w:color w:val="242729"/>
          <w:sz w:val="20"/>
          <w:szCs w:val="20"/>
          <w:bdr w:val="none" w:sz="0" w:space="0" w:color="auto" w:frame="1"/>
          <w:shd w:val="clear" w:color="auto" w:fill="EFF0F1"/>
        </w:rPr>
        <w:t>;</w:t>
      </w:r>
    </w:p>
    <w:p w:rsidR="00D35254" w:rsidRDefault="00D35254" w:rsidP="00D35254">
      <w:pPr>
        <w:pStyle w:val="Default"/>
        <w:spacing w:after="256"/>
        <w:rPr>
          <w:sz w:val="22"/>
          <w:szCs w:val="22"/>
        </w:rPr>
      </w:pPr>
    </w:p>
    <w:p w:rsidR="00D35254" w:rsidRDefault="00D35254" w:rsidP="00396594">
      <w:pPr>
        <w:pStyle w:val="Default"/>
        <w:rPr>
          <w:color w:val="4472C4" w:themeColor="accent5"/>
          <w:sz w:val="22"/>
          <w:szCs w:val="22"/>
        </w:rPr>
      </w:pPr>
      <w:proofErr w:type="spellStart"/>
      <w:proofErr w:type="gramStart"/>
      <w:r w:rsidRPr="00EF19DD">
        <w:rPr>
          <w:sz w:val="22"/>
          <w:szCs w:val="22"/>
        </w:rPr>
        <w:t>hadoop</w:t>
      </w:r>
      <w:proofErr w:type="spellEnd"/>
      <w:proofErr w:type="gramEnd"/>
      <w:r w:rsidRPr="00EF19DD">
        <w:rPr>
          <w:sz w:val="22"/>
          <w:szCs w:val="22"/>
        </w:rPr>
        <w:t xml:space="preserve"> fs </w:t>
      </w:r>
      <w:r>
        <w:rPr>
          <w:sz w:val="22"/>
          <w:szCs w:val="22"/>
        </w:rPr>
        <w:t>–</w:t>
      </w:r>
      <w:r w:rsidRPr="00EF19DD">
        <w:rPr>
          <w:sz w:val="22"/>
          <w:szCs w:val="22"/>
        </w:rPr>
        <w:t>ls</w:t>
      </w:r>
      <w:r>
        <w:rPr>
          <w:sz w:val="22"/>
          <w:szCs w:val="22"/>
        </w:rPr>
        <w:t xml:space="preserve">    </w:t>
      </w:r>
      <w:r>
        <w:rPr>
          <w:color w:val="4472C4" w:themeColor="accent5"/>
          <w:sz w:val="22"/>
          <w:szCs w:val="22"/>
        </w:rPr>
        <w:t>Command to see what files are located in HDFS</w:t>
      </w:r>
    </w:p>
    <w:p w:rsidR="00D35254" w:rsidRDefault="00D35254" w:rsidP="00396594">
      <w:pPr>
        <w:pStyle w:val="Default"/>
        <w:rPr>
          <w:color w:val="4472C4" w:themeColor="accent5"/>
          <w:sz w:val="22"/>
          <w:szCs w:val="22"/>
        </w:rPr>
      </w:pPr>
      <w:proofErr w:type="spellStart"/>
      <w:proofErr w:type="gramStart"/>
      <w:r w:rsidRPr="00EF19DD">
        <w:rPr>
          <w:sz w:val="22"/>
          <w:szCs w:val="22"/>
        </w:rPr>
        <w:t>hadoop</w:t>
      </w:r>
      <w:proofErr w:type="spellEnd"/>
      <w:proofErr w:type="gramEnd"/>
      <w:r w:rsidRPr="00EF19DD">
        <w:rPr>
          <w:sz w:val="22"/>
          <w:szCs w:val="22"/>
        </w:rPr>
        <w:t xml:space="preserve"> fs -ls </w:t>
      </w:r>
      <w:proofErr w:type="spellStart"/>
      <w:r w:rsidRPr="00EF19DD">
        <w:rPr>
          <w:sz w:val="22"/>
          <w:szCs w:val="22"/>
        </w:rPr>
        <w:t>csv_line_order</w:t>
      </w:r>
      <w:r w:rsidR="004473DD">
        <w:rPr>
          <w:sz w:val="22"/>
          <w:szCs w:val="22"/>
        </w:rPr>
        <w:t>_large</w:t>
      </w:r>
      <w:proofErr w:type="spellEnd"/>
      <w:r>
        <w:rPr>
          <w:sz w:val="22"/>
          <w:szCs w:val="22"/>
        </w:rPr>
        <w:t xml:space="preserve">  </w:t>
      </w:r>
      <w:r>
        <w:rPr>
          <w:color w:val="4472C4" w:themeColor="accent5"/>
          <w:sz w:val="22"/>
          <w:szCs w:val="22"/>
        </w:rPr>
        <w:t xml:space="preserve">Command to see what files are located in </w:t>
      </w:r>
      <w:proofErr w:type="spellStart"/>
      <w:r>
        <w:rPr>
          <w:color w:val="4472C4" w:themeColor="accent5"/>
          <w:sz w:val="22"/>
          <w:szCs w:val="22"/>
        </w:rPr>
        <w:t>csv_line_order</w:t>
      </w:r>
      <w:proofErr w:type="spellEnd"/>
    </w:p>
    <w:p w:rsidR="00D35254" w:rsidRDefault="004473DD" w:rsidP="00396594">
      <w:pPr>
        <w:pStyle w:val="Default"/>
        <w:rPr>
          <w:color w:val="4472C4" w:themeColor="accent5"/>
          <w:sz w:val="22"/>
          <w:szCs w:val="22"/>
        </w:rPr>
      </w:pPr>
      <w:proofErr w:type="spellStart"/>
      <w:proofErr w:type="gramStart"/>
      <w:r>
        <w:rPr>
          <w:sz w:val="22"/>
          <w:szCs w:val="22"/>
        </w:rPr>
        <w:t>hadoop</w:t>
      </w:r>
      <w:proofErr w:type="spellEnd"/>
      <w:proofErr w:type="gramEnd"/>
      <w:r>
        <w:rPr>
          <w:sz w:val="22"/>
          <w:szCs w:val="22"/>
        </w:rPr>
        <w:t xml:space="preserve"> fs -cat </w:t>
      </w:r>
      <w:proofErr w:type="spellStart"/>
      <w:r w:rsidR="00D35254" w:rsidRPr="00EF19DD">
        <w:rPr>
          <w:sz w:val="22"/>
          <w:szCs w:val="22"/>
        </w:rPr>
        <w:t>csv_line_order</w:t>
      </w:r>
      <w:r>
        <w:rPr>
          <w:sz w:val="22"/>
          <w:szCs w:val="22"/>
        </w:rPr>
        <w:t>_large</w:t>
      </w:r>
      <w:proofErr w:type="spellEnd"/>
      <w:r w:rsidR="00D35254" w:rsidRPr="00EF19DD">
        <w:rPr>
          <w:sz w:val="22"/>
          <w:szCs w:val="22"/>
        </w:rPr>
        <w:t>/000000_0</w:t>
      </w:r>
      <w:r w:rsidR="00D35254">
        <w:rPr>
          <w:sz w:val="22"/>
          <w:szCs w:val="22"/>
        </w:rPr>
        <w:t xml:space="preserve">  </w:t>
      </w:r>
      <w:r w:rsidR="00D35254">
        <w:rPr>
          <w:color w:val="4472C4" w:themeColor="accent5"/>
          <w:sz w:val="22"/>
          <w:szCs w:val="22"/>
        </w:rPr>
        <w:t>Command to see what the file looks like</w:t>
      </w:r>
    </w:p>
    <w:p w:rsidR="006F43AB" w:rsidRPr="00EF19DD" w:rsidRDefault="006F43AB" w:rsidP="00396594">
      <w:pPr>
        <w:pStyle w:val="Default"/>
        <w:rPr>
          <w:sz w:val="22"/>
          <w:szCs w:val="22"/>
        </w:rPr>
      </w:pPr>
    </w:p>
    <w:p w:rsidR="00D35254" w:rsidRPr="000C6F67" w:rsidRDefault="004473DD" w:rsidP="00D35254">
      <w:pPr>
        <w:pStyle w:val="Default"/>
        <w:spacing w:after="256"/>
        <w:ind w:left="720"/>
        <w:rPr>
          <w:b/>
          <w:color w:val="4472C4" w:themeColor="accent5"/>
          <w:szCs w:val="22"/>
        </w:rPr>
      </w:pPr>
      <w:r>
        <w:rPr>
          <w:noProof/>
        </w:rPr>
        <w:drawing>
          <wp:inline distT="0" distB="0" distL="0" distR="0" wp14:anchorId="2515CB8B" wp14:editId="469CF5F3">
            <wp:extent cx="5514975" cy="2951337"/>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4275" cy="2972369"/>
                    </a:xfrm>
                    <a:prstGeom prst="rect">
                      <a:avLst/>
                    </a:prstGeom>
                  </pic:spPr>
                </pic:pic>
              </a:graphicData>
            </a:graphic>
          </wp:inline>
        </w:drawing>
      </w:r>
    </w:p>
    <w:p w:rsidR="004473DD" w:rsidRDefault="004473DD" w:rsidP="00677C1E">
      <w:pPr>
        <w:pStyle w:val="Default"/>
        <w:ind w:left="720"/>
        <w:rPr>
          <w:sz w:val="22"/>
          <w:szCs w:val="22"/>
        </w:rPr>
      </w:pPr>
    </w:p>
    <w:p w:rsidR="004473DD" w:rsidRPr="00E47CB2" w:rsidRDefault="004473DD" w:rsidP="004473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INSERT OVERWRITE DIRECTORY '</w:t>
      </w:r>
      <w:proofErr w:type="spellStart"/>
      <w:r>
        <w:rPr>
          <w:rFonts w:ascii="Consolas" w:eastAsia="Times New Roman" w:hAnsi="Consolas" w:cs="Consolas"/>
          <w:color w:val="242729"/>
          <w:sz w:val="20"/>
          <w:szCs w:val="20"/>
          <w:bdr w:val="none" w:sz="0" w:space="0" w:color="auto" w:frame="1"/>
          <w:shd w:val="clear" w:color="auto" w:fill="EFF0F1"/>
        </w:rPr>
        <w:t>csv_line_order_large_singlenode</w:t>
      </w:r>
      <w:proofErr w:type="spellEnd"/>
      <w:r w:rsidRPr="00E47CB2">
        <w:rPr>
          <w:rFonts w:ascii="Consolas" w:eastAsia="Times New Roman" w:hAnsi="Consolas" w:cs="Consolas"/>
          <w:color w:val="242729"/>
          <w:sz w:val="20"/>
          <w:szCs w:val="20"/>
          <w:bdr w:val="none" w:sz="0" w:space="0" w:color="auto" w:frame="1"/>
          <w:shd w:val="clear" w:color="auto" w:fill="EFF0F1"/>
        </w:rPr>
        <w:t xml:space="preserve">' </w:t>
      </w:r>
    </w:p>
    <w:p w:rsidR="004473DD" w:rsidRPr="00E47CB2" w:rsidRDefault="004473DD" w:rsidP="004473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ROW FORMAT DELIMITED </w:t>
      </w:r>
    </w:p>
    <w:p w:rsidR="004473DD" w:rsidRPr="00E47CB2" w:rsidRDefault="004473DD" w:rsidP="004473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FIELDS TERMINATED BY ',' </w:t>
      </w:r>
    </w:p>
    <w:p w:rsidR="004473DD" w:rsidRPr="00E47CB2" w:rsidRDefault="004473DD" w:rsidP="004473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r w:rsidRPr="00E47CB2">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 xml:space="preserve">SELECT * FROM </w:t>
      </w:r>
      <w:proofErr w:type="spellStart"/>
      <w:r>
        <w:rPr>
          <w:rFonts w:ascii="Consolas" w:eastAsia="Times New Roman" w:hAnsi="Consolas" w:cs="Consolas"/>
          <w:color w:val="242729"/>
          <w:sz w:val="20"/>
          <w:szCs w:val="20"/>
          <w:bdr w:val="none" w:sz="0" w:space="0" w:color="auto" w:frame="1"/>
          <w:shd w:val="clear" w:color="auto" w:fill="EFF0F1"/>
        </w:rPr>
        <w:t>lineorder</w:t>
      </w:r>
      <w:proofErr w:type="spellEnd"/>
      <w:r>
        <w:rPr>
          <w:rFonts w:ascii="Consolas" w:eastAsia="Times New Roman" w:hAnsi="Consolas" w:cs="Consolas"/>
          <w:color w:val="242729"/>
          <w:sz w:val="20"/>
          <w:szCs w:val="20"/>
          <w:bdr w:val="none" w:sz="0" w:space="0" w:color="auto" w:frame="1"/>
          <w:shd w:val="clear" w:color="auto" w:fill="EFF0F1"/>
        </w:rPr>
        <w:t>;</w:t>
      </w:r>
    </w:p>
    <w:p w:rsidR="004473DD" w:rsidRDefault="004473DD" w:rsidP="00677C1E">
      <w:pPr>
        <w:pStyle w:val="Default"/>
        <w:ind w:left="720"/>
        <w:rPr>
          <w:sz w:val="22"/>
          <w:szCs w:val="22"/>
        </w:rPr>
      </w:pPr>
    </w:p>
    <w:p w:rsidR="004473DD" w:rsidRDefault="004473DD" w:rsidP="00677C1E">
      <w:pPr>
        <w:pStyle w:val="Default"/>
        <w:ind w:left="720"/>
        <w:rPr>
          <w:sz w:val="22"/>
          <w:szCs w:val="22"/>
        </w:rPr>
      </w:pPr>
    </w:p>
    <w:p w:rsidR="004473DD" w:rsidRDefault="004473DD" w:rsidP="00677C1E">
      <w:pPr>
        <w:pStyle w:val="Default"/>
        <w:ind w:left="720"/>
        <w:rPr>
          <w:sz w:val="22"/>
          <w:szCs w:val="22"/>
        </w:rPr>
      </w:pPr>
    </w:p>
    <w:p w:rsidR="00677C1E" w:rsidRPr="00DF2E11" w:rsidRDefault="00677C1E" w:rsidP="00DF2E11">
      <w:pPr>
        <w:pStyle w:val="Default"/>
        <w:rPr>
          <w:rFonts w:ascii="Cambria" w:hAnsi="Cambria" w:cs="Cambria"/>
          <w:b/>
          <w:bCs/>
          <w:sz w:val="32"/>
          <w:szCs w:val="32"/>
        </w:rPr>
      </w:pPr>
      <w:r w:rsidRPr="00DF2E11">
        <w:rPr>
          <w:rFonts w:ascii="Cambria" w:hAnsi="Cambria" w:cs="Cambria"/>
          <w:b/>
          <w:bCs/>
          <w:sz w:val="32"/>
          <w:szCs w:val="32"/>
        </w:rPr>
        <w:t>B. Extract three of the numeric columns (</w:t>
      </w:r>
      <w:proofErr w:type="spellStart"/>
      <w:r w:rsidRPr="00DF2E11">
        <w:rPr>
          <w:rFonts w:ascii="Cambria" w:hAnsi="Cambria" w:cs="Cambria"/>
          <w:b/>
          <w:bCs/>
          <w:sz w:val="32"/>
          <w:szCs w:val="32"/>
        </w:rPr>
        <w:t>lo_quantity</w:t>
      </w:r>
      <w:proofErr w:type="spellEnd"/>
      <w:r w:rsidRPr="00DF2E11">
        <w:rPr>
          <w:rFonts w:ascii="Cambria" w:hAnsi="Cambria" w:cs="Cambria"/>
          <w:b/>
          <w:bCs/>
          <w:sz w:val="32"/>
          <w:szCs w:val="32"/>
        </w:rPr>
        <w:t xml:space="preserve">, </w:t>
      </w:r>
      <w:proofErr w:type="spellStart"/>
      <w:r w:rsidRPr="00DF2E11">
        <w:rPr>
          <w:rFonts w:ascii="Cambria" w:hAnsi="Cambria" w:cs="Cambria"/>
          <w:b/>
          <w:bCs/>
          <w:sz w:val="32"/>
          <w:szCs w:val="32"/>
        </w:rPr>
        <w:t>lo_linenumber</w:t>
      </w:r>
      <w:proofErr w:type="spellEnd"/>
      <w:r w:rsidRPr="00DF2E11">
        <w:rPr>
          <w:rFonts w:ascii="Cambria" w:hAnsi="Cambria" w:cs="Cambria"/>
          <w:b/>
          <w:bCs/>
          <w:sz w:val="32"/>
          <w:szCs w:val="32"/>
        </w:rPr>
        <w:t xml:space="preserve">, </w:t>
      </w:r>
      <w:proofErr w:type="spellStart"/>
      <w:r w:rsidRPr="00DF2E11">
        <w:rPr>
          <w:rFonts w:ascii="Cambria" w:hAnsi="Cambria" w:cs="Cambria"/>
          <w:b/>
          <w:bCs/>
          <w:sz w:val="32"/>
          <w:szCs w:val="32"/>
        </w:rPr>
        <w:t>lo_revenue</w:t>
      </w:r>
      <w:proofErr w:type="spellEnd"/>
      <w:r w:rsidRPr="00DF2E11">
        <w:rPr>
          <w:rFonts w:ascii="Cambria" w:hAnsi="Cambria" w:cs="Cambria"/>
          <w:b/>
          <w:bCs/>
          <w:sz w:val="32"/>
          <w:szCs w:val="32"/>
        </w:rPr>
        <w:t xml:space="preserve">) for rows where </w:t>
      </w:r>
      <w:proofErr w:type="spellStart"/>
      <w:r w:rsidRPr="00DF2E11">
        <w:rPr>
          <w:rFonts w:ascii="Cambria" w:hAnsi="Cambria" w:cs="Cambria"/>
          <w:b/>
          <w:bCs/>
          <w:sz w:val="32"/>
          <w:szCs w:val="32"/>
        </w:rPr>
        <w:t>lo_discount</w:t>
      </w:r>
      <w:proofErr w:type="spellEnd"/>
      <w:r w:rsidRPr="00DF2E11">
        <w:rPr>
          <w:rFonts w:ascii="Cambria" w:hAnsi="Cambria" w:cs="Cambria"/>
          <w:b/>
          <w:bCs/>
          <w:sz w:val="32"/>
          <w:szCs w:val="32"/>
        </w:rPr>
        <w:t xml:space="preserve"> is between 6 and 8 into a space-separated text file (for K-Means clustering later). Use Hive, MapReduce with Hadoop Streaming, and Pig (3 different solutions) </w:t>
      </w:r>
    </w:p>
    <w:p w:rsidR="00677C1E" w:rsidRDefault="00677C1E" w:rsidP="00677C1E">
      <w:pPr>
        <w:pStyle w:val="Default"/>
        <w:rPr>
          <w:sz w:val="22"/>
          <w:szCs w:val="22"/>
        </w:rPr>
      </w:pPr>
    </w:p>
    <w:p w:rsidR="00677C1E" w:rsidRDefault="00677C1E" w:rsidP="00677C1E">
      <w:pPr>
        <w:pStyle w:val="Default"/>
        <w:rPr>
          <w:rFonts w:ascii="Cambria" w:hAnsi="Cambria" w:cs="Cambria"/>
          <w:sz w:val="32"/>
          <w:szCs w:val="32"/>
        </w:rPr>
      </w:pPr>
      <w:r>
        <w:rPr>
          <w:rFonts w:ascii="Cambria" w:hAnsi="Cambria" w:cs="Cambria"/>
          <w:b/>
          <w:bCs/>
          <w:sz w:val="32"/>
          <w:szCs w:val="32"/>
        </w:rPr>
        <w:t xml:space="preserve">Part 2: Querying </w:t>
      </w:r>
    </w:p>
    <w:p w:rsidR="00677C1E" w:rsidRDefault="00677C1E" w:rsidP="00677C1E">
      <w:pPr>
        <w:pStyle w:val="Default"/>
        <w:ind w:firstLine="720"/>
        <w:rPr>
          <w:sz w:val="22"/>
          <w:szCs w:val="22"/>
        </w:rPr>
      </w:pPr>
      <w:r>
        <w:rPr>
          <w:sz w:val="22"/>
          <w:szCs w:val="22"/>
        </w:rPr>
        <w:t xml:space="preserve">All queries from SSBM benchmark are available here: </w:t>
      </w:r>
    </w:p>
    <w:p w:rsidR="00677C1E" w:rsidRDefault="00677C1E" w:rsidP="00677C1E">
      <w:pPr>
        <w:pStyle w:val="Default"/>
        <w:ind w:firstLine="720"/>
        <w:rPr>
          <w:sz w:val="22"/>
          <w:szCs w:val="22"/>
        </w:rPr>
      </w:pPr>
    </w:p>
    <w:p w:rsidR="00677C1E" w:rsidRDefault="00677C1E" w:rsidP="00677C1E">
      <w:pPr>
        <w:pStyle w:val="Default"/>
        <w:ind w:firstLine="720"/>
        <w:rPr>
          <w:sz w:val="22"/>
          <w:szCs w:val="22"/>
        </w:rPr>
      </w:pPr>
      <w:r>
        <w:rPr>
          <w:sz w:val="22"/>
          <w:szCs w:val="22"/>
        </w:rPr>
        <w:t xml:space="preserve">http://rasinsrv07.cstcis.cti.depaul.edu/CSC555/SSBM1/SSBM_queries_all.sql </w:t>
      </w:r>
    </w:p>
    <w:p w:rsidR="00677C1E" w:rsidRDefault="00677C1E" w:rsidP="00677C1E">
      <w:pPr>
        <w:pStyle w:val="Default"/>
        <w:ind w:firstLine="720"/>
        <w:rPr>
          <w:sz w:val="22"/>
          <w:szCs w:val="22"/>
        </w:rPr>
      </w:pPr>
    </w:p>
    <w:p w:rsidR="00677C1E" w:rsidRDefault="00677C1E" w:rsidP="00677C1E">
      <w:pPr>
        <w:pStyle w:val="Default"/>
        <w:ind w:firstLine="720"/>
        <w:rPr>
          <w:sz w:val="22"/>
          <w:szCs w:val="22"/>
        </w:rPr>
      </w:pPr>
      <w:r>
        <w:rPr>
          <w:sz w:val="22"/>
          <w:szCs w:val="22"/>
        </w:rPr>
        <w:t xml:space="preserve">Using Scale4 data perform the following data processing and don’t forget to time your results. </w:t>
      </w:r>
    </w:p>
    <w:p w:rsidR="00396594" w:rsidRPr="00396594" w:rsidRDefault="00396594" w:rsidP="00396594">
      <w:pPr>
        <w:pStyle w:val="Default"/>
        <w:spacing w:after="256"/>
        <w:ind w:left="720"/>
        <w:rPr>
          <w:b/>
          <w:color w:val="4472C4" w:themeColor="accent5"/>
          <w:szCs w:val="22"/>
        </w:rPr>
      </w:pPr>
      <w:r>
        <w:rPr>
          <w:b/>
          <w:color w:val="4472C4" w:themeColor="accent5"/>
          <w:szCs w:val="22"/>
        </w:rPr>
        <w:t>HIVE</w:t>
      </w:r>
    </w:p>
    <w:p w:rsidR="00396594" w:rsidRPr="00396594" w:rsidRDefault="00396594" w:rsidP="00396594">
      <w:pPr>
        <w:pStyle w:val="Default"/>
        <w:spacing w:after="256"/>
        <w:ind w:left="720"/>
        <w:rPr>
          <w:b/>
          <w:color w:val="4472C4" w:themeColor="accent5"/>
          <w:szCs w:val="22"/>
        </w:rPr>
      </w:pPr>
      <w:r w:rsidRPr="00396594">
        <w:rPr>
          <w:b/>
          <w:color w:val="4472C4" w:themeColor="accent5"/>
          <w:szCs w:val="22"/>
        </w:rPr>
        <w:t xml:space="preserve">Download </w:t>
      </w:r>
      <w:proofErr w:type="spellStart"/>
      <w:r w:rsidRPr="00396594">
        <w:rPr>
          <w:b/>
          <w:color w:val="4472C4" w:themeColor="accent5"/>
          <w:szCs w:val="22"/>
        </w:rPr>
        <w:t>dwdate.tbl</w:t>
      </w:r>
      <w:proofErr w:type="spellEnd"/>
      <w:r w:rsidR="00837D25">
        <w:rPr>
          <w:b/>
          <w:color w:val="4472C4" w:themeColor="accent5"/>
          <w:szCs w:val="22"/>
        </w:rPr>
        <w:t xml:space="preserve"> data</w:t>
      </w:r>
    </w:p>
    <w:p w:rsidR="00396594" w:rsidRDefault="00396594" w:rsidP="00677C1E">
      <w:pPr>
        <w:pStyle w:val="Default"/>
        <w:spacing w:after="255"/>
        <w:ind w:left="720"/>
        <w:rPr>
          <w:sz w:val="22"/>
          <w:szCs w:val="22"/>
        </w:rPr>
      </w:pPr>
      <w:r>
        <w:rPr>
          <w:noProof/>
        </w:rPr>
        <w:drawing>
          <wp:inline distT="0" distB="0" distL="0" distR="0" wp14:anchorId="719B40F7" wp14:editId="6C87D854">
            <wp:extent cx="5943600" cy="2336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36800"/>
                    </a:xfrm>
                    <a:prstGeom prst="rect">
                      <a:avLst/>
                    </a:prstGeom>
                  </pic:spPr>
                </pic:pic>
              </a:graphicData>
            </a:graphic>
          </wp:inline>
        </w:drawing>
      </w:r>
    </w:p>
    <w:p w:rsidR="00396594" w:rsidRDefault="00396594" w:rsidP="00677C1E">
      <w:pPr>
        <w:pStyle w:val="Default"/>
        <w:spacing w:after="255"/>
        <w:ind w:left="720"/>
        <w:rPr>
          <w:sz w:val="22"/>
          <w:szCs w:val="22"/>
        </w:rPr>
      </w:pPr>
      <w:proofErr w:type="spellStart"/>
      <w:proofErr w:type="gramStart"/>
      <w:r w:rsidRPr="00396594">
        <w:rPr>
          <w:sz w:val="22"/>
          <w:szCs w:val="22"/>
        </w:rPr>
        <w:t>wget</w:t>
      </w:r>
      <w:proofErr w:type="spellEnd"/>
      <w:proofErr w:type="gramEnd"/>
      <w:r w:rsidRPr="00396594">
        <w:rPr>
          <w:sz w:val="22"/>
          <w:szCs w:val="22"/>
        </w:rPr>
        <w:t xml:space="preserve"> </w:t>
      </w:r>
      <w:hyperlink r:id="rId18" w:history="1">
        <w:r w:rsidRPr="003500E8">
          <w:rPr>
            <w:rStyle w:val="Hyperlink"/>
            <w:sz w:val="22"/>
            <w:szCs w:val="22"/>
          </w:rPr>
          <w:t>http://rasinsrv07.cstcis.cti.depaul.edu/CSC553/data/Scale14/dwdate.tbl</w:t>
        </w:r>
      </w:hyperlink>
    </w:p>
    <w:p w:rsidR="00396594" w:rsidRDefault="00396594" w:rsidP="00396594">
      <w:pPr>
        <w:pStyle w:val="Default"/>
        <w:spacing w:after="256"/>
        <w:ind w:left="720"/>
        <w:rPr>
          <w:b/>
          <w:color w:val="4472C4" w:themeColor="accent5"/>
          <w:szCs w:val="22"/>
        </w:rPr>
      </w:pPr>
      <w:r w:rsidRPr="00396594">
        <w:rPr>
          <w:b/>
          <w:color w:val="4472C4" w:themeColor="accent5"/>
          <w:szCs w:val="22"/>
        </w:rPr>
        <w:t xml:space="preserve">Download </w:t>
      </w:r>
      <w:proofErr w:type="spellStart"/>
      <w:r>
        <w:rPr>
          <w:b/>
          <w:color w:val="4472C4" w:themeColor="accent5"/>
          <w:szCs w:val="22"/>
        </w:rPr>
        <w:t>part</w:t>
      </w:r>
      <w:r w:rsidRPr="00396594">
        <w:rPr>
          <w:b/>
          <w:color w:val="4472C4" w:themeColor="accent5"/>
          <w:szCs w:val="22"/>
        </w:rPr>
        <w:t>.tbl</w:t>
      </w:r>
      <w:proofErr w:type="spellEnd"/>
      <w:r w:rsidR="00837D25">
        <w:rPr>
          <w:b/>
          <w:color w:val="4472C4" w:themeColor="accent5"/>
          <w:szCs w:val="22"/>
        </w:rPr>
        <w:t xml:space="preserve"> data</w:t>
      </w:r>
    </w:p>
    <w:p w:rsidR="00396594" w:rsidRPr="00396594" w:rsidRDefault="00396594" w:rsidP="00396594">
      <w:pPr>
        <w:pStyle w:val="Default"/>
        <w:spacing w:after="256"/>
        <w:ind w:left="720"/>
        <w:rPr>
          <w:b/>
          <w:color w:val="4472C4" w:themeColor="accent5"/>
          <w:szCs w:val="22"/>
        </w:rPr>
      </w:pPr>
      <w:r>
        <w:rPr>
          <w:noProof/>
        </w:rPr>
        <w:drawing>
          <wp:inline distT="0" distB="0" distL="0" distR="0" wp14:anchorId="0067EC2F" wp14:editId="55E11C18">
            <wp:extent cx="5943600" cy="2301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01875"/>
                    </a:xfrm>
                    <a:prstGeom prst="rect">
                      <a:avLst/>
                    </a:prstGeom>
                  </pic:spPr>
                </pic:pic>
              </a:graphicData>
            </a:graphic>
          </wp:inline>
        </w:drawing>
      </w:r>
    </w:p>
    <w:p w:rsidR="00396594" w:rsidRDefault="00396594" w:rsidP="00677C1E">
      <w:pPr>
        <w:pStyle w:val="Default"/>
        <w:spacing w:after="255"/>
        <w:ind w:left="720"/>
        <w:rPr>
          <w:sz w:val="22"/>
          <w:szCs w:val="22"/>
        </w:rPr>
      </w:pPr>
      <w:proofErr w:type="spellStart"/>
      <w:proofErr w:type="gramStart"/>
      <w:r w:rsidRPr="00396594">
        <w:rPr>
          <w:sz w:val="22"/>
          <w:szCs w:val="22"/>
        </w:rPr>
        <w:t>wget</w:t>
      </w:r>
      <w:proofErr w:type="spellEnd"/>
      <w:proofErr w:type="gramEnd"/>
      <w:r w:rsidRPr="00396594">
        <w:rPr>
          <w:sz w:val="22"/>
          <w:szCs w:val="22"/>
        </w:rPr>
        <w:t xml:space="preserve"> </w:t>
      </w:r>
      <w:hyperlink r:id="rId20" w:history="1">
        <w:r w:rsidRPr="003500E8">
          <w:rPr>
            <w:rStyle w:val="Hyperlink"/>
            <w:sz w:val="22"/>
            <w:szCs w:val="22"/>
          </w:rPr>
          <w:t>http://rasinsrv07.cstcis.cti.depaul.edu/CSC553/data/Scale14/part.tbl</w:t>
        </w:r>
      </w:hyperlink>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r w:rsidRPr="00396594">
        <w:rPr>
          <w:b/>
          <w:color w:val="4472C4" w:themeColor="accent5"/>
          <w:szCs w:val="22"/>
        </w:rPr>
        <w:t>Download</w:t>
      </w:r>
      <w:r>
        <w:rPr>
          <w:b/>
          <w:color w:val="4472C4" w:themeColor="accent5"/>
          <w:szCs w:val="22"/>
        </w:rPr>
        <w:t xml:space="preserve"> </w:t>
      </w:r>
      <w:proofErr w:type="spellStart"/>
      <w:r>
        <w:rPr>
          <w:b/>
          <w:color w:val="4472C4" w:themeColor="accent5"/>
          <w:szCs w:val="22"/>
        </w:rPr>
        <w:t>supplier</w:t>
      </w:r>
      <w:r w:rsidRPr="00396594">
        <w:rPr>
          <w:b/>
          <w:color w:val="4472C4" w:themeColor="accent5"/>
          <w:szCs w:val="22"/>
        </w:rPr>
        <w:t>.tbl</w:t>
      </w:r>
      <w:proofErr w:type="spellEnd"/>
      <w:r w:rsidR="00837D25">
        <w:rPr>
          <w:b/>
          <w:color w:val="4472C4" w:themeColor="accent5"/>
          <w:szCs w:val="22"/>
        </w:rPr>
        <w:t xml:space="preserve"> data</w:t>
      </w:r>
    </w:p>
    <w:p w:rsidR="00396594" w:rsidRDefault="00396594" w:rsidP="00396594">
      <w:pPr>
        <w:pStyle w:val="Default"/>
        <w:spacing w:after="256"/>
        <w:ind w:left="720"/>
        <w:rPr>
          <w:b/>
          <w:color w:val="4472C4" w:themeColor="accent5"/>
          <w:szCs w:val="22"/>
        </w:rPr>
      </w:pPr>
      <w:r>
        <w:rPr>
          <w:noProof/>
        </w:rPr>
        <w:drawing>
          <wp:inline distT="0" distB="0" distL="0" distR="0" wp14:anchorId="02713DA1" wp14:editId="6AC8D62F">
            <wp:extent cx="5943600" cy="2279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79015"/>
                    </a:xfrm>
                    <a:prstGeom prst="rect">
                      <a:avLst/>
                    </a:prstGeom>
                  </pic:spPr>
                </pic:pic>
              </a:graphicData>
            </a:graphic>
          </wp:inline>
        </w:drawing>
      </w:r>
    </w:p>
    <w:p w:rsidR="00396594" w:rsidRDefault="00396594" w:rsidP="00677C1E">
      <w:pPr>
        <w:pStyle w:val="Default"/>
        <w:spacing w:after="255"/>
        <w:ind w:left="720"/>
        <w:rPr>
          <w:sz w:val="22"/>
          <w:szCs w:val="22"/>
        </w:rPr>
      </w:pPr>
      <w:proofErr w:type="spellStart"/>
      <w:proofErr w:type="gramStart"/>
      <w:r w:rsidRPr="00396594">
        <w:rPr>
          <w:sz w:val="22"/>
          <w:szCs w:val="22"/>
        </w:rPr>
        <w:t>wget</w:t>
      </w:r>
      <w:proofErr w:type="spellEnd"/>
      <w:proofErr w:type="gramEnd"/>
      <w:r w:rsidRPr="00396594">
        <w:rPr>
          <w:sz w:val="22"/>
          <w:szCs w:val="22"/>
        </w:rPr>
        <w:t xml:space="preserve"> </w:t>
      </w:r>
      <w:hyperlink r:id="rId22" w:history="1">
        <w:r w:rsidRPr="003500E8">
          <w:rPr>
            <w:rStyle w:val="Hyperlink"/>
            <w:sz w:val="22"/>
            <w:szCs w:val="22"/>
          </w:rPr>
          <w:t>http://rasinsrv07.cstcis.cti.depaul.edu/CSC553/data/Scale14/supplier.tbl</w:t>
        </w:r>
      </w:hyperlink>
    </w:p>
    <w:p w:rsidR="00396594" w:rsidRDefault="00396594" w:rsidP="00396594">
      <w:pPr>
        <w:pStyle w:val="Default"/>
        <w:spacing w:after="256"/>
        <w:ind w:left="720"/>
        <w:rPr>
          <w:b/>
          <w:color w:val="4472C4" w:themeColor="accent5"/>
          <w:szCs w:val="22"/>
        </w:rPr>
      </w:pPr>
      <w:r w:rsidRPr="00396594">
        <w:rPr>
          <w:b/>
          <w:color w:val="4472C4" w:themeColor="accent5"/>
          <w:szCs w:val="22"/>
        </w:rPr>
        <w:t>Download</w:t>
      </w:r>
      <w:r>
        <w:rPr>
          <w:b/>
          <w:color w:val="4472C4" w:themeColor="accent5"/>
          <w:szCs w:val="22"/>
        </w:rPr>
        <w:t xml:space="preserve"> </w:t>
      </w:r>
      <w:proofErr w:type="spellStart"/>
      <w:r>
        <w:rPr>
          <w:b/>
          <w:color w:val="4472C4" w:themeColor="accent5"/>
          <w:szCs w:val="22"/>
        </w:rPr>
        <w:t>customer</w:t>
      </w:r>
      <w:r w:rsidRPr="00396594">
        <w:rPr>
          <w:b/>
          <w:color w:val="4472C4" w:themeColor="accent5"/>
          <w:szCs w:val="22"/>
        </w:rPr>
        <w:t>.tbl</w:t>
      </w:r>
      <w:proofErr w:type="spellEnd"/>
      <w:r w:rsidR="00837D25">
        <w:rPr>
          <w:b/>
          <w:color w:val="4472C4" w:themeColor="accent5"/>
          <w:szCs w:val="22"/>
        </w:rPr>
        <w:t xml:space="preserve"> data</w:t>
      </w:r>
    </w:p>
    <w:p w:rsidR="00396594" w:rsidRDefault="00396594" w:rsidP="00677C1E">
      <w:pPr>
        <w:pStyle w:val="Default"/>
        <w:spacing w:after="255"/>
        <w:ind w:left="720"/>
        <w:rPr>
          <w:sz w:val="22"/>
          <w:szCs w:val="22"/>
        </w:rPr>
      </w:pPr>
      <w:r>
        <w:rPr>
          <w:noProof/>
        </w:rPr>
        <w:drawing>
          <wp:inline distT="0" distB="0" distL="0" distR="0" wp14:anchorId="348454B0" wp14:editId="4AEA84C8">
            <wp:extent cx="5943600" cy="22790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79015"/>
                    </a:xfrm>
                    <a:prstGeom prst="rect">
                      <a:avLst/>
                    </a:prstGeom>
                  </pic:spPr>
                </pic:pic>
              </a:graphicData>
            </a:graphic>
          </wp:inline>
        </w:drawing>
      </w:r>
    </w:p>
    <w:p w:rsidR="00396594" w:rsidRDefault="00396594" w:rsidP="00677C1E">
      <w:pPr>
        <w:pStyle w:val="Default"/>
        <w:spacing w:after="255"/>
        <w:ind w:left="720"/>
        <w:rPr>
          <w:sz w:val="22"/>
          <w:szCs w:val="22"/>
        </w:rPr>
      </w:pPr>
      <w:proofErr w:type="spellStart"/>
      <w:proofErr w:type="gramStart"/>
      <w:r w:rsidRPr="00396594">
        <w:rPr>
          <w:sz w:val="22"/>
          <w:szCs w:val="22"/>
        </w:rPr>
        <w:t>wget</w:t>
      </w:r>
      <w:proofErr w:type="spellEnd"/>
      <w:proofErr w:type="gramEnd"/>
      <w:r w:rsidRPr="00396594">
        <w:rPr>
          <w:sz w:val="22"/>
          <w:szCs w:val="22"/>
        </w:rPr>
        <w:t xml:space="preserve"> http://rasinsrv07.cstcis.cti.depaul.edu/CSC553/data/Scale14/customer.tbl</w:t>
      </w: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r>
        <w:rPr>
          <w:b/>
          <w:color w:val="4472C4" w:themeColor="accent5"/>
          <w:szCs w:val="22"/>
        </w:rPr>
        <w:lastRenderedPageBreak/>
        <w:t xml:space="preserve">Create Tables part, supplier, customer, </w:t>
      </w:r>
      <w:proofErr w:type="spellStart"/>
      <w:r>
        <w:rPr>
          <w:b/>
          <w:color w:val="4472C4" w:themeColor="accent5"/>
          <w:szCs w:val="22"/>
        </w:rPr>
        <w:t>dwdate</w:t>
      </w:r>
      <w:proofErr w:type="spellEnd"/>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roofErr w:type="gramStart"/>
      <w:r w:rsidRPr="00EA682E">
        <w:rPr>
          <w:rFonts w:ascii="Courier New" w:eastAsia="Times New Roman" w:hAnsi="Courier New" w:cs="Courier New"/>
          <w:color w:val="000000"/>
          <w:sz w:val="16"/>
          <w:szCs w:val="20"/>
        </w:rPr>
        <w:t>create</w:t>
      </w:r>
      <w:proofErr w:type="gramEnd"/>
      <w:r w:rsidRPr="00EA682E">
        <w:rPr>
          <w:rFonts w:ascii="Courier New" w:eastAsia="Times New Roman" w:hAnsi="Courier New" w:cs="Courier New"/>
          <w:color w:val="000000"/>
          <w:sz w:val="16"/>
          <w:szCs w:val="20"/>
        </w:rPr>
        <w:t xml:space="preserve"> table part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p_partkey</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p_name</w:t>
      </w:r>
      <w:proofErr w:type="spellEnd"/>
      <w:proofErr w:type="gramEnd"/>
      <w:r w:rsidRPr="00EA682E">
        <w:rPr>
          <w:rFonts w:ascii="Courier New" w:eastAsia="Times New Roman" w:hAnsi="Courier New" w:cs="Courier New"/>
          <w:color w:val="000000"/>
          <w:sz w:val="16"/>
          <w:szCs w:val="20"/>
        </w:rPr>
        <w:t xml:space="preserve">        varchar(22),</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p_mfgr</w:t>
      </w:r>
      <w:proofErr w:type="spellEnd"/>
      <w:proofErr w:type="gramEnd"/>
      <w:r w:rsidRPr="00EA682E">
        <w:rPr>
          <w:rFonts w:ascii="Courier New" w:eastAsia="Times New Roman" w:hAnsi="Courier New" w:cs="Courier New"/>
          <w:color w:val="000000"/>
          <w:sz w:val="16"/>
          <w:szCs w:val="20"/>
        </w:rPr>
        <w:t xml:space="preserve">        varchar(6),</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p_category</w:t>
      </w:r>
      <w:proofErr w:type="spellEnd"/>
      <w:proofErr w:type="gramEnd"/>
      <w:r w:rsidRPr="00EA682E">
        <w:rPr>
          <w:rFonts w:ascii="Courier New" w:eastAsia="Times New Roman" w:hAnsi="Courier New" w:cs="Courier New"/>
          <w:color w:val="000000"/>
          <w:sz w:val="16"/>
          <w:szCs w:val="20"/>
        </w:rPr>
        <w:t xml:space="preserve">    varchar(7),</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gramStart"/>
      <w:r w:rsidRPr="00EA682E">
        <w:rPr>
          <w:rFonts w:ascii="Courier New" w:eastAsia="Times New Roman" w:hAnsi="Courier New" w:cs="Courier New"/>
          <w:color w:val="000000"/>
          <w:sz w:val="16"/>
          <w:szCs w:val="20"/>
        </w:rPr>
        <w:t>p_brand1</w:t>
      </w:r>
      <w:proofErr w:type="gramEnd"/>
      <w:r w:rsidRPr="00EA682E">
        <w:rPr>
          <w:rFonts w:ascii="Courier New" w:eastAsia="Times New Roman" w:hAnsi="Courier New" w:cs="Courier New"/>
          <w:color w:val="000000"/>
          <w:sz w:val="16"/>
          <w:szCs w:val="20"/>
        </w:rPr>
        <w:t xml:space="preserve">      varchar(9),</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p_color</w:t>
      </w:r>
      <w:proofErr w:type="spellEnd"/>
      <w:proofErr w:type="gramEnd"/>
      <w:r w:rsidRPr="00EA682E">
        <w:rPr>
          <w:rFonts w:ascii="Courier New" w:eastAsia="Times New Roman" w:hAnsi="Courier New" w:cs="Courier New"/>
          <w:color w:val="000000"/>
          <w:sz w:val="16"/>
          <w:szCs w:val="20"/>
        </w:rPr>
        <w:t xml:space="preserve">       varchar(11),</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p_type</w:t>
      </w:r>
      <w:proofErr w:type="spellEnd"/>
      <w:proofErr w:type="gramEnd"/>
      <w:r w:rsidRPr="00EA682E">
        <w:rPr>
          <w:rFonts w:ascii="Courier New" w:eastAsia="Times New Roman" w:hAnsi="Courier New" w:cs="Courier New"/>
          <w:color w:val="000000"/>
          <w:sz w:val="16"/>
          <w:szCs w:val="20"/>
        </w:rPr>
        <w:t xml:space="preserve">        varchar(25),</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p_size</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p_container</w:t>
      </w:r>
      <w:proofErr w:type="spellEnd"/>
      <w:proofErr w:type="gramEnd"/>
      <w:r w:rsidRPr="00EA682E">
        <w:rPr>
          <w:rFonts w:ascii="Courier New" w:eastAsia="Times New Roman" w:hAnsi="Courier New" w:cs="Courier New"/>
          <w:color w:val="000000"/>
          <w:sz w:val="16"/>
          <w:szCs w:val="20"/>
        </w:rPr>
        <w:t xml:space="preserve">   varchar(10)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ROW FORMAT DELIMITED FIELDS TERMINATED BY '|' STORED AS TEXTFILE;</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roofErr w:type="gramStart"/>
      <w:r w:rsidRPr="00EA682E">
        <w:rPr>
          <w:rFonts w:ascii="Courier New" w:eastAsia="Times New Roman" w:hAnsi="Courier New" w:cs="Courier New"/>
          <w:color w:val="000000"/>
          <w:sz w:val="16"/>
          <w:szCs w:val="20"/>
        </w:rPr>
        <w:t>create</w:t>
      </w:r>
      <w:proofErr w:type="gramEnd"/>
      <w:r w:rsidRPr="00EA682E">
        <w:rPr>
          <w:rFonts w:ascii="Courier New" w:eastAsia="Times New Roman" w:hAnsi="Courier New" w:cs="Courier New"/>
          <w:color w:val="000000"/>
          <w:sz w:val="16"/>
          <w:szCs w:val="20"/>
        </w:rPr>
        <w:t xml:space="preserve"> table supplier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s_suppkey</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s_name</w:t>
      </w:r>
      <w:proofErr w:type="spellEnd"/>
      <w:proofErr w:type="gramEnd"/>
      <w:r w:rsidRPr="00EA682E">
        <w:rPr>
          <w:rFonts w:ascii="Courier New" w:eastAsia="Times New Roman" w:hAnsi="Courier New" w:cs="Courier New"/>
          <w:color w:val="000000"/>
          <w:sz w:val="16"/>
          <w:szCs w:val="20"/>
        </w:rPr>
        <w:t xml:space="preserve">        varchar(25),</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s_address</w:t>
      </w:r>
      <w:proofErr w:type="spellEnd"/>
      <w:proofErr w:type="gramEnd"/>
      <w:r w:rsidRPr="00EA682E">
        <w:rPr>
          <w:rFonts w:ascii="Courier New" w:eastAsia="Times New Roman" w:hAnsi="Courier New" w:cs="Courier New"/>
          <w:color w:val="000000"/>
          <w:sz w:val="16"/>
          <w:szCs w:val="20"/>
        </w:rPr>
        <w:t xml:space="preserve">     varchar(25),</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s_city</w:t>
      </w:r>
      <w:proofErr w:type="spellEnd"/>
      <w:proofErr w:type="gramEnd"/>
      <w:r w:rsidRPr="00EA682E">
        <w:rPr>
          <w:rFonts w:ascii="Courier New" w:eastAsia="Times New Roman" w:hAnsi="Courier New" w:cs="Courier New"/>
          <w:color w:val="000000"/>
          <w:sz w:val="16"/>
          <w:szCs w:val="20"/>
        </w:rPr>
        <w:t xml:space="preserve">        varchar(10),</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s_nation</w:t>
      </w:r>
      <w:proofErr w:type="spellEnd"/>
      <w:proofErr w:type="gramEnd"/>
      <w:r w:rsidRPr="00EA682E">
        <w:rPr>
          <w:rFonts w:ascii="Courier New" w:eastAsia="Times New Roman" w:hAnsi="Courier New" w:cs="Courier New"/>
          <w:color w:val="000000"/>
          <w:sz w:val="16"/>
          <w:szCs w:val="20"/>
        </w:rPr>
        <w:t xml:space="preserve">      varchar(15),</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s_region</w:t>
      </w:r>
      <w:proofErr w:type="spellEnd"/>
      <w:proofErr w:type="gramEnd"/>
      <w:r w:rsidRPr="00EA682E">
        <w:rPr>
          <w:rFonts w:ascii="Courier New" w:eastAsia="Times New Roman" w:hAnsi="Courier New" w:cs="Courier New"/>
          <w:color w:val="000000"/>
          <w:sz w:val="16"/>
          <w:szCs w:val="20"/>
        </w:rPr>
        <w:t xml:space="preserve">      varchar(12),</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s_phone</w:t>
      </w:r>
      <w:proofErr w:type="spellEnd"/>
      <w:proofErr w:type="gramEnd"/>
      <w:r w:rsidRPr="00EA682E">
        <w:rPr>
          <w:rFonts w:ascii="Courier New" w:eastAsia="Times New Roman" w:hAnsi="Courier New" w:cs="Courier New"/>
          <w:color w:val="000000"/>
          <w:sz w:val="16"/>
          <w:szCs w:val="20"/>
        </w:rPr>
        <w:t xml:space="preserve">       varchar(15)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ROW FORMAT DELIMITED FIELDS TERMINATED BY '|' STORED AS TEXTFILE;</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roofErr w:type="gramStart"/>
      <w:r w:rsidRPr="00EA682E">
        <w:rPr>
          <w:rFonts w:ascii="Courier New" w:eastAsia="Times New Roman" w:hAnsi="Courier New" w:cs="Courier New"/>
          <w:color w:val="000000"/>
          <w:sz w:val="16"/>
          <w:szCs w:val="20"/>
        </w:rPr>
        <w:t>create</w:t>
      </w:r>
      <w:proofErr w:type="gramEnd"/>
      <w:r w:rsidRPr="00EA682E">
        <w:rPr>
          <w:rFonts w:ascii="Courier New" w:eastAsia="Times New Roman" w:hAnsi="Courier New" w:cs="Courier New"/>
          <w:color w:val="000000"/>
          <w:sz w:val="16"/>
          <w:szCs w:val="20"/>
        </w:rPr>
        <w:t xml:space="preserve"> table customer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c_custkey</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c_name</w:t>
      </w:r>
      <w:proofErr w:type="spellEnd"/>
      <w:proofErr w:type="gramEnd"/>
      <w:r w:rsidRPr="00EA682E">
        <w:rPr>
          <w:rFonts w:ascii="Courier New" w:eastAsia="Times New Roman" w:hAnsi="Courier New" w:cs="Courier New"/>
          <w:color w:val="000000"/>
          <w:sz w:val="16"/>
          <w:szCs w:val="20"/>
        </w:rPr>
        <w:t xml:space="preserve">        varchar(25),</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c_address</w:t>
      </w:r>
      <w:proofErr w:type="spellEnd"/>
      <w:proofErr w:type="gramEnd"/>
      <w:r w:rsidRPr="00EA682E">
        <w:rPr>
          <w:rFonts w:ascii="Courier New" w:eastAsia="Times New Roman" w:hAnsi="Courier New" w:cs="Courier New"/>
          <w:color w:val="000000"/>
          <w:sz w:val="16"/>
          <w:szCs w:val="20"/>
        </w:rPr>
        <w:t xml:space="preserve">     varchar(25),</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c_city</w:t>
      </w:r>
      <w:proofErr w:type="spellEnd"/>
      <w:proofErr w:type="gramEnd"/>
      <w:r w:rsidRPr="00EA682E">
        <w:rPr>
          <w:rFonts w:ascii="Courier New" w:eastAsia="Times New Roman" w:hAnsi="Courier New" w:cs="Courier New"/>
          <w:color w:val="000000"/>
          <w:sz w:val="16"/>
          <w:szCs w:val="20"/>
        </w:rPr>
        <w:t xml:space="preserve">        varchar(10),</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c_nation</w:t>
      </w:r>
      <w:proofErr w:type="spellEnd"/>
      <w:proofErr w:type="gramEnd"/>
      <w:r w:rsidRPr="00EA682E">
        <w:rPr>
          <w:rFonts w:ascii="Courier New" w:eastAsia="Times New Roman" w:hAnsi="Courier New" w:cs="Courier New"/>
          <w:color w:val="000000"/>
          <w:sz w:val="16"/>
          <w:szCs w:val="20"/>
        </w:rPr>
        <w:t xml:space="preserve">      varchar(15),</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c_region</w:t>
      </w:r>
      <w:proofErr w:type="spellEnd"/>
      <w:proofErr w:type="gramEnd"/>
      <w:r w:rsidRPr="00EA682E">
        <w:rPr>
          <w:rFonts w:ascii="Courier New" w:eastAsia="Times New Roman" w:hAnsi="Courier New" w:cs="Courier New"/>
          <w:color w:val="000000"/>
          <w:sz w:val="16"/>
          <w:szCs w:val="20"/>
        </w:rPr>
        <w:t xml:space="preserve">      varchar(12),</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c_phone</w:t>
      </w:r>
      <w:proofErr w:type="spellEnd"/>
      <w:proofErr w:type="gramEnd"/>
      <w:r w:rsidRPr="00EA682E">
        <w:rPr>
          <w:rFonts w:ascii="Courier New" w:eastAsia="Times New Roman" w:hAnsi="Courier New" w:cs="Courier New"/>
          <w:color w:val="000000"/>
          <w:sz w:val="16"/>
          <w:szCs w:val="20"/>
        </w:rPr>
        <w:t xml:space="preserve">       varchar(15),</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c_</w:t>
      </w:r>
      <w:proofErr w:type="gramStart"/>
      <w:r w:rsidRPr="00EA682E">
        <w:rPr>
          <w:rFonts w:ascii="Courier New" w:eastAsia="Times New Roman" w:hAnsi="Courier New" w:cs="Courier New"/>
          <w:color w:val="000000"/>
          <w:sz w:val="16"/>
          <w:szCs w:val="20"/>
        </w:rPr>
        <w:t>mktsegment</w:t>
      </w:r>
      <w:proofErr w:type="spellEnd"/>
      <w:r w:rsidRPr="00EA682E">
        <w:rPr>
          <w:rFonts w:ascii="Courier New" w:eastAsia="Times New Roman" w:hAnsi="Courier New" w:cs="Courier New"/>
          <w:color w:val="000000"/>
          <w:sz w:val="16"/>
          <w:szCs w:val="20"/>
        </w:rPr>
        <w:t xml:space="preserve">  varchar</w:t>
      </w:r>
      <w:proofErr w:type="gramEnd"/>
      <w:r w:rsidRPr="00EA682E">
        <w:rPr>
          <w:rFonts w:ascii="Courier New" w:eastAsia="Times New Roman" w:hAnsi="Courier New" w:cs="Courier New"/>
          <w:color w:val="000000"/>
          <w:sz w:val="16"/>
          <w:szCs w:val="20"/>
        </w:rPr>
        <w:t xml:space="preserve">(10)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ROW FORMAT DELIMITED FIELDS TERMINATED BY '|' STORED AS TEXTFILE;</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roofErr w:type="gramStart"/>
      <w:r w:rsidRPr="00EA682E">
        <w:rPr>
          <w:rFonts w:ascii="Courier New" w:eastAsia="Times New Roman" w:hAnsi="Courier New" w:cs="Courier New"/>
          <w:color w:val="000000"/>
          <w:sz w:val="16"/>
          <w:szCs w:val="20"/>
        </w:rPr>
        <w:t>create</w:t>
      </w:r>
      <w:proofErr w:type="gramEnd"/>
      <w:r w:rsidRPr="00EA682E">
        <w:rPr>
          <w:rFonts w:ascii="Courier New" w:eastAsia="Times New Roman" w:hAnsi="Courier New" w:cs="Courier New"/>
          <w:color w:val="000000"/>
          <w:sz w:val="16"/>
          <w:szCs w:val="20"/>
        </w:rPr>
        <w:t xml:space="preserve"> table </w:t>
      </w:r>
      <w:proofErr w:type="spellStart"/>
      <w:r w:rsidRPr="00EA682E">
        <w:rPr>
          <w:rFonts w:ascii="Courier New" w:eastAsia="Times New Roman" w:hAnsi="Courier New" w:cs="Courier New"/>
          <w:color w:val="000000"/>
          <w:sz w:val="16"/>
          <w:szCs w:val="20"/>
        </w:rPr>
        <w:t>dwdate</w:t>
      </w:r>
      <w:proofErr w:type="spellEnd"/>
      <w:r w:rsidRPr="00EA682E">
        <w:rPr>
          <w:rFonts w:ascii="Courier New" w:eastAsia="Times New Roman" w:hAnsi="Courier New" w:cs="Courier New"/>
          <w:color w:val="000000"/>
          <w:sz w:val="16"/>
          <w:szCs w:val="20"/>
        </w:rPr>
        <w:t xml:space="preserve">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d_datekey</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d_date</w:t>
      </w:r>
      <w:proofErr w:type="spellEnd"/>
      <w:proofErr w:type="gramEnd"/>
      <w:r w:rsidRPr="00EA682E">
        <w:rPr>
          <w:rFonts w:ascii="Courier New" w:eastAsia="Times New Roman" w:hAnsi="Courier New" w:cs="Courier New"/>
          <w:color w:val="000000"/>
          <w:sz w:val="16"/>
          <w:szCs w:val="20"/>
        </w:rPr>
        <w:t xml:space="preserve">               varchar(19),</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d_dayofweek</w:t>
      </w:r>
      <w:proofErr w:type="spellEnd"/>
      <w:proofErr w:type="gramEnd"/>
      <w:r w:rsidRPr="00EA682E">
        <w:rPr>
          <w:rFonts w:ascii="Courier New" w:eastAsia="Times New Roman" w:hAnsi="Courier New" w:cs="Courier New"/>
          <w:color w:val="000000"/>
          <w:sz w:val="16"/>
          <w:szCs w:val="20"/>
        </w:rPr>
        <w:t xml:space="preserve">          varchar(10),</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d_month</w:t>
      </w:r>
      <w:proofErr w:type="spellEnd"/>
      <w:proofErr w:type="gramEnd"/>
      <w:r w:rsidRPr="00EA682E">
        <w:rPr>
          <w:rFonts w:ascii="Courier New" w:eastAsia="Times New Roman" w:hAnsi="Courier New" w:cs="Courier New"/>
          <w:color w:val="000000"/>
          <w:sz w:val="16"/>
          <w:szCs w:val="20"/>
        </w:rPr>
        <w:t xml:space="preserve">              varchar(10),</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d_year</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d_yearmonthnum</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d_yearmonth</w:t>
      </w:r>
      <w:proofErr w:type="spellEnd"/>
      <w:proofErr w:type="gramEnd"/>
      <w:r w:rsidRPr="00EA682E">
        <w:rPr>
          <w:rFonts w:ascii="Courier New" w:eastAsia="Times New Roman" w:hAnsi="Courier New" w:cs="Courier New"/>
          <w:color w:val="000000"/>
          <w:sz w:val="16"/>
          <w:szCs w:val="20"/>
        </w:rPr>
        <w:t xml:space="preserve">          varchar(8),</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d_daynuminweek</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d_daynuminmonth</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d_daynuminyear</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d_monthnuminyear</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d_weeknuminyear</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d_sellingseason</w:t>
      </w:r>
      <w:proofErr w:type="spellEnd"/>
      <w:proofErr w:type="gramEnd"/>
      <w:r w:rsidRPr="00EA682E">
        <w:rPr>
          <w:rFonts w:ascii="Courier New" w:eastAsia="Times New Roman" w:hAnsi="Courier New" w:cs="Courier New"/>
          <w:color w:val="000000"/>
          <w:sz w:val="16"/>
          <w:szCs w:val="20"/>
        </w:rPr>
        <w:t xml:space="preserve">      varchar(13),</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d_lastdayinweekfl</w:t>
      </w:r>
      <w:proofErr w:type="spellEnd"/>
      <w:proofErr w:type="gramEnd"/>
      <w:r w:rsidRPr="00EA682E">
        <w:rPr>
          <w:rFonts w:ascii="Courier New" w:eastAsia="Times New Roman" w:hAnsi="Courier New" w:cs="Courier New"/>
          <w:color w:val="000000"/>
          <w:sz w:val="16"/>
          <w:szCs w:val="20"/>
        </w:rPr>
        <w:t xml:space="preserve">    varchar(1),</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d_lastdayinmonthfl</w:t>
      </w:r>
      <w:proofErr w:type="spellEnd"/>
      <w:proofErr w:type="gramEnd"/>
      <w:r w:rsidRPr="00EA682E">
        <w:rPr>
          <w:rFonts w:ascii="Courier New" w:eastAsia="Times New Roman" w:hAnsi="Courier New" w:cs="Courier New"/>
          <w:color w:val="000000"/>
          <w:sz w:val="16"/>
          <w:szCs w:val="20"/>
        </w:rPr>
        <w:t xml:space="preserve">   varchar(1),</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d_holidayfl</w:t>
      </w:r>
      <w:proofErr w:type="spellEnd"/>
      <w:proofErr w:type="gramEnd"/>
      <w:r w:rsidRPr="00EA682E">
        <w:rPr>
          <w:rFonts w:ascii="Courier New" w:eastAsia="Times New Roman" w:hAnsi="Courier New" w:cs="Courier New"/>
          <w:color w:val="000000"/>
          <w:sz w:val="16"/>
          <w:szCs w:val="20"/>
        </w:rPr>
        <w:t xml:space="preserve">          varchar(1),</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d_weekdayfl</w:t>
      </w:r>
      <w:proofErr w:type="spellEnd"/>
      <w:proofErr w:type="gramEnd"/>
      <w:r w:rsidRPr="00EA682E">
        <w:rPr>
          <w:rFonts w:ascii="Courier New" w:eastAsia="Times New Roman" w:hAnsi="Courier New" w:cs="Courier New"/>
          <w:color w:val="000000"/>
          <w:sz w:val="16"/>
          <w:szCs w:val="20"/>
        </w:rPr>
        <w:t xml:space="preserve">          varchar(1)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ROW FORMAT DELIMITED FIELDS TERMINATED BY '|' STORED AS TEXTFILE;</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proofErr w:type="gramStart"/>
      <w:r w:rsidRPr="00EA682E">
        <w:rPr>
          <w:rFonts w:ascii="Courier New" w:eastAsia="Times New Roman" w:hAnsi="Courier New" w:cs="Courier New"/>
          <w:color w:val="000000"/>
          <w:sz w:val="16"/>
          <w:szCs w:val="20"/>
        </w:rPr>
        <w:t>create</w:t>
      </w:r>
      <w:proofErr w:type="gramEnd"/>
      <w:r w:rsidRPr="00EA682E">
        <w:rPr>
          <w:rFonts w:ascii="Courier New" w:eastAsia="Times New Roman" w:hAnsi="Courier New" w:cs="Courier New"/>
          <w:color w:val="000000"/>
          <w:sz w:val="16"/>
          <w:szCs w:val="20"/>
        </w:rPr>
        <w:t xml:space="preserve"> table </w:t>
      </w:r>
      <w:proofErr w:type="spellStart"/>
      <w:r w:rsidRPr="00EA682E">
        <w:rPr>
          <w:rFonts w:ascii="Courier New" w:eastAsia="Times New Roman" w:hAnsi="Courier New" w:cs="Courier New"/>
          <w:color w:val="000000"/>
          <w:sz w:val="16"/>
          <w:szCs w:val="20"/>
        </w:rPr>
        <w:t>lineorder</w:t>
      </w:r>
      <w:proofErr w:type="spellEnd"/>
      <w:r w:rsidRPr="00EA682E">
        <w:rPr>
          <w:rFonts w:ascii="Courier New" w:eastAsia="Times New Roman" w:hAnsi="Courier New" w:cs="Courier New"/>
          <w:color w:val="000000"/>
          <w:sz w:val="16"/>
          <w:szCs w:val="20"/>
        </w:rPr>
        <w:t xml:space="preserve">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lo_orderkey</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lo_linenumber</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lo_custkey</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lo_partkey</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lo_suppkey</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lo_orderdate</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lo_orderpriority</w:t>
      </w:r>
      <w:proofErr w:type="spellEnd"/>
      <w:proofErr w:type="gramEnd"/>
      <w:r w:rsidRPr="00EA682E">
        <w:rPr>
          <w:rFonts w:ascii="Courier New" w:eastAsia="Times New Roman" w:hAnsi="Courier New" w:cs="Courier New"/>
          <w:color w:val="000000"/>
          <w:sz w:val="16"/>
          <w:szCs w:val="20"/>
        </w:rPr>
        <w:t xml:space="preserve">     varchar(15),</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lo_shippriority</w:t>
      </w:r>
      <w:proofErr w:type="spellEnd"/>
      <w:proofErr w:type="gramEnd"/>
      <w:r w:rsidRPr="00EA682E">
        <w:rPr>
          <w:rFonts w:ascii="Courier New" w:eastAsia="Times New Roman" w:hAnsi="Courier New" w:cs="Courier New"/>
          <w:color w:val="000000"/>
          <w:sz w:val="16"/>
          <w:szCs w:val="20"/>
        </w:rPr>
        <w:t xml:space="preserve">      varchar(1),</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lo_quantity</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lo_extendedprice</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lo_ordertotalprice</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lo_discount</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lo_revenue</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lo_supplycost</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lo_tax</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lo_commitdate</w:t>
      </w:r>
      <w:proofErr w:type="spellEnd"/>
      <w:proofErr w:type="gramEnd"/>
      <w:r w:rsidRPr="00EA682E">
        <w:rPr>
          <w:rFonts w:ascii="Courier New" w:eastAsia="Times New Roman" w:hAnsi="Courier New" w:cs="Courier New"/>
          <w:color w:val="000000"/>
          <w:sz w:val="16"/>
          <w:szCs w:val="20"/>
        </w:rPr>
        <w:t xml:space="preserve">         </w:t>
      </w:r>
      <w:proofErr w:type="spellStart"/>
      <w:r w:rsidRPr="00EA682E">
        <w:rPr>
          <w:rFonts w:ascii="Courier New" w:eastAsia="Times New Roman" w:hAnsi="Courier New" w:cs="Courier New"/>
          <w:color w:val="000000"/>
          <w:sz w:val="16"/>
          <w:szCs w:val="20"/>
        </w:rPr>
        <w:t>int</w:t>
      </w:r>
      <w:proofErr w:type="spellEnd"/>
      <w:r w:rsidRPr="00EA682E">
        <w:rPr>
          <w:rFonts w:ascii="Courier New" w:eastAsia="Times New Roman" w:hAnsi="Courier New" w:cs="Courier New"/>
          <w:color w:val="000000"/>
          <w:sz w:val="16"/>
          <w:szCs w:val="20"/>
        </w:rPr>
        <w:t>,</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xml:space="preserve">  </w:t>
      </w:r>
      <w:proofErr w:type="spellStart"/>
      <w:proofErr w:type="gramStart"/>
      <w:r w:rsidRPr="00EA682E">
        <w:rPr>
          <w:rFonts w:ascii="Courier New" w:eastAsia="Times New Roman" w:hAnsi="Courier New" w:cs="Courier New"/>
          <w:color w:val="000000"/>
          <w:sz w:val="16"/>
          <w:szCs w:val="20"/>
        </w:rPr>
        <w:t>lo_shipmode</w:t>
      </w:r>
      <w:proofErr w:type="spellEnd"/>
      <w:proofErr w:type="gramEnd"/>
      <w:r w:rsidRPr="00EA682E">
        <w:rPr>
          <w:rFonts w:ascii="Courier New" w:eastAsia="Times New Roman" w:hAnsi="Courier New" w:cs="Courier New"/>
          <w:color w:val="000000"/>
          <w:sz w:val="16"/>
          <w:szCs w:val="20"/>
        </w:rPr>
        <w:t xml:space="preserve">          varchar(10)    </w:t>
      </w:r>
    </w:p>
    <w:p w:rsidR="003F3110" w:rsidRPr="00EA682E"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rPr>
      </w:pPr>
      <w:r w:rsidRPr="00EA682E">
        <w:rPr>
          <w:rFonts w:ascii="Courier New" w:eastAsia="Times New Roman" w:hAnsi="Courier New" w:cs="Courier New"/>
          <w:color w:val="000000"/>
          <w:sz w:val="16"/>
          <w:szCs w:val="20"/>
        </w:rPr>
        <w:t>) ROW FORMAT DELIMITED FIELDS TERMINATED BY '|' STORED AS TEXTFILE;</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F3110" w:rsidRDefault="003F3110" w:rsidP="003F3110">
      <w:pPr>
        <w:pStyle w:val="Default"/>
        <w:spacing w:after="256"/>
        <w:rPr>
          <w:b/>
          <w:color w:val="4472C4" w:themeColor="accent5"/>
          <w:szCs w:val="22"/>
        </w:rPr>
      </w:pPr>
      <w:r>
        <w:rPr>
          <w:noProof/>
        </w:rPr>
        <w:drawing>
          <wp:inline distT="0" distB="0" distL="0" distR="0" wp14:anchorId="1427F89C" wp14:editId="2CE8B28A">
            <wp:extent cx="3368588" cy="56007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72232" cy="5606758"/>
                    </a:xfrm>
                    <a:prstGeom prst="rect">
                      <a:avLst/>
                    </a:prstGeom>
                  </pic:spPr>
                </pic:pic>
              </a:graphicData>
            </a:graphic>
          </wp:inline>
        </w:drawing>
      </w:r>
      <w:r>
        <w:rPr>
          <w:noProof/>
        </w:rPr>
        <w:drawing>
          <wp:inline distT="0" distB="0" distL="0" distR="0" wp14:anchorId="4401360C" wp14:editId="7D834BFD">
            <wp:extent cx="3242799" cy="20097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52190" cy="2015595"/>
                    </a:xfrm>
                    <a:prstGeom prst="rect">
                      <a:avLst/>
                    </a:prstGeom>
                  </pic:spPr>
                </pic:pic>
              </a:graphicData>
            </a:graphic>
          </wp:inline>
        </w:drawing>
      </w:r>
    </w:p>
    <w:p w:rsidR="003F3110" w:rsidRDefault="003F3110" w:rsidP="00396594">
      <w:pPr>
        <w:pStyle w:val="Default"/>
        <w:spacing w:after="256"/>
        <w:ind w:left="720"/>
        <w:rPr>
          <w:b/>
          <w:color w:val="4472C4" w:themeColor="accent5"/>
          <w:szCs w:val="22"/>
        </w:rPr>
      </w:pPr>
    </w:p>
    <w:p w:rsidR="003F3110" w:rsidRDefault="003F3110"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EA682E" w:rsidRDefault="00EA682E" w:rsidP="00396594">
      <w:pPr>
        <w:pStyle w:val="Default"/>
        <w:spacing w:after="256"/>
        <w:ind w:left="720"/>
        <w:rPr>
          <w:b/>
          <w:color w:val="4472C4" w:themeColor="accent5"/>
          <w:szCs w:val="22"/>
        </w:rPr>
      </w:pPr>
    </w:p>
    <w:p w:rsidR="00EA682E" w:rsidRDefault="00EA682E" w:rsidP="00396594">
      <w:pPr>
        <w:pStyle w:val="Default"/>
        <w:spacing w:after="256"/>
        <w:ind w:left="720"/>
        <w:rPr>
          <w:b/>
          <w:color w:val="4472C4" w:themeColor="accent5"/>
          <w:szCs w:val="22"/>
        </w:rPr>
      </w:pPr>
    </w:p>
    <w:p w:rsidR="00EA682E" w:rsidRDefault="00EA682E" w:rsidP="00396594">
      <w:pPr>
        <w:pStyle w:val="Default"/>
        <w:spacing w:after="256"/>
        <w:ind w:left="720"/>
        <w:rPr>
          <w:b/>
          <w:color w:val="4472C4" w:themeColor="accent5"/>
          <w:szCs w:val="22"/>
        </w:rPr>
      </w:pPr>
    </w:p>
    <w:p w:rsidR="00EA682E" w:rsidRDefault="00EA682E" w:rsidP="00396594">
      <w:pPr>
        <w:pStyle w:val="Default"/>
        <w:spacing w:after="256"/>
        <w:ind w:left="720"/>
        <w:rPr>
          <w:b/>
          <w:color w:val="4472C4" w:themeColor="accent5"/>
          <w:szCs w:val="22"/>
        </w:rPr>
      </w:pPr>
    </w:p>
    <w:p w:rsidR="00EA682E" w:rsidRDefault="00EA682E" w:rsidP="00396594">
      <w:pPr>
        <w:pStyle w:val="Default"/>
        <w:spacing w:after="256"/>
        <w:ind w:left="720"/>
        <w:rPr>
          <w:b/>
          <w:color w:val="4472C4" w:themeColor="accent5"/>
          <w:szCs w:val="22"/>
        </w:rPr>
      </w:pPr>
    </w:p>
    <w:p w:rsidR="00EA682E" w:rsidRDefault="00EA682E" w:rsidP="00396594">
      <w:pPr>
        <w:pStyle w:val="Default"/>
        <w:spacing w:after="256"/>
        <w:ind w:left="720"/>
        <w:rPr>
          <w:b/>
          <w:color w:val="4472C4" w:themeColor="accent5"/>
          <w:szCs w:val="22"/>
        </w:rPr>
      </w:pPr>
    </w:p>
    <w:p w:rsidR="00837D25" w:rsidRDefault="00396594" w:rsidP="00396594">
      <w:pPr>
        <w:pStyle w:val="Default"/>
        <w:spacing w:after="256"/>
        <w:ind w:left="720"/>
        <w:rPr>
          <w:b/>
          <w:color w:val="4472C4" w:themeColor="accent5"/>
          <w:szCs w:val="22"/>
        </w:rPr>
      </w:pPr>
      <w:r>
        <w:rPr>
          <w:b/>
          <w:color w:val="4472C4" w:themeColor="accent5"/>
          <w:szCs w:val="22"/>
        </w:rPr>
        <w:lastRenderedPageBreak/>
        <w:t>Load</w:t>
      </w:r>
      <w:r w:rsidR="00837D25">
        <w:rPr>
          <w:b/>
          <w:color w:val="4472C4" w:themeColor="accent5"/>
          <w:szCs w:val="22"/>
        </w:rPr>
        <w:t xml:space="preserve"> </w:t>
      </w:r>
      <w:proofErr w:type="spellStart"/>
      <w:r w:rsidR="00837D25">
        <w:rPr>
          <w:b/>
          <w:color w:val="4472C4" w:themeColor="accent5"/>
          <w:szCs w:val="22"/>
        </w:rPr>
        <w:t>customer.tbl</w:t>
      </w:r>
      <w:proofErr w:type="spellEnd"/>
      <w:r w:rsidR="00837D25">
        <w:rPr>
          <w:b/>
          <w:color w:val="4472C4" w:themeColor="accent5"/>
          <w:szCs w:val="22"/>
        </w:rPr>
        <w:t xml:space="preserve"> data in customer table</w:t>
      </w:r>
    </w:p>
    <w:p w:rsidR="00837D25" w:rsidRDefault="00837D25" w:rsidP="00396594">
      <w:pPr>
        <w:pStyle w:val="Default"/>
        <w:spacing w:after="256"/>
        <w:ind w:left="720"/>
        <w:rPr>
          <w:b/>
          <w:color w:val="4472C4" w:themeColor="accent5"/>
          <w:szCs w:val="22"/>
        </w:rPr>
      </w:pPr>
      <w:r>
        <w:rPr>
          <w:noProof/>
        </w:rPr>
        <w:drawing>
          <wp:inline distT="0" distB="0" distL="0" distR="0" wp14:anchorId="214F18DB" wp14:editId="0B27457B">
            <wp:extent cx="3243532" cy="606458"/>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74191" cy="612190"/>
                    </a:xfrm>
                    <a:prstGeom prst="rect">
                      <a:avLst/>
                    </a:prstGeom>
                  </pic:spPr>
                </pic:pic>
              </a:graphicData>
            </a:graphic>
          </wp:inline>
        </w:drawing>
      </w:r>
    </w:p>
    <w:p w:rsidR="00837D25" w:rsidRPr="00756153" w:rsidRDefault="00837D25" w:rsidP="00837D25">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sidRPr="00837D25">
        <w:rPr>
          <w:rFonts w:cs="Calibri"/>
          <w:b/>
        </w:rPr>
        <w:t>customer.tbl</w:t>
      </w:r>
      <w:proofErr w:type="spellEnd"/>
      <w:r w:rsidRPr="00756153">
        <w:rPr>
          <w:rFonts w:cs="Calibri"/>
          <w:b/>
        </w:rPr>
        <w:t>'</w:t>
      </w:r>
    </w:p>
    <w:p w:rsidR="00837D25" w:rsidRDefault="00837D25" w:rsidP="00837D25">
      <w:pPr>
        <w:pStyle w:val="NoSpacing"/>
        <w:rPr>
          <w:rFonts w:cs="Calibri"/>
          <w:b/>
        </w:rPr>
      </w:pPr>
      <w:r w:rsidRPr="00756153">
        <w:rPr>
          <w:rFonts w:cs="Calibri"/>
          <w:b/>
        </w:rPr>
        <w:t xml:space="preserve">OVERWRITE INTO TABLE </w:t>
      </w:r>
      <w:r>
        <w:rPr>
          <w:rFonts w:cs="Calibri"/>
          <w:b/>
        </w:rPr>
        <w:t>customer</w:t>
      </w:r>
      <w:r w:rsidRPr="00756153">
        <w:rPr>
          <w:rFonts w:cs="Calibri"/>
          <w:b/>
        </w:rPr>
        <w:t>;</w:t>
      </w:r>
    </w:p>
    <w:p w:rsidR="00837D25" w:rsidRDefault="00837D25" w:rsidP="00625DE4">
      <w:pPr>
        <w:pStyle w:val="Default"/>
        <w:rPr>
          <w:b/>
          <w:color w:val="4472C4" w:themeColor="accent5"/>
          <w:szCs w:val="22"/>
        </w:rPr>
      </w:pPr>
    </w:p>
    <w:p w:rsidR="00625DE4" w:rsidRDefault="00625DE4" w:rsidP="00625DE4">
      <w:pPr>
        <w:pStyle w:val="Default"/>
        <w:ind w:firstLine="720"/>
        <w:rPr>
          <w:b/>
          <w:color w:val="4472C4" w:themeColor="accent5"/>
          <w:szCs w:val="22"/>
        </w:rPr>
      </w:pPr>
      <w:r>
        <w:rPr>
          <w:b/>
          <w:color w:val="4472C4" w:themeColor="accent5"/>
          <w:szCs w:val="22"/>
        </w:rPr>
        <w:t>Check to see if there is data</w:t>
      </w:r>
    </w:p>
    <w:p w:rsidR="00625DE4" w:rsidRDefault="00625DE4" w:rsidP="00625DE4">
      <w:pPr>
        <w:pStyle w:val="NoSpacing"/>
        <w:rPr>
          <w:rFonts w:cs="Calibri"/>
          <w:b/>
        </w:rPr>
      </w:pPr>
      <w:r w:rsidRPr="00625DE4">
        <w:rPr>
          <w:rFonts w:cs="Calibri"/>
          <w:b/>
        </w:rPr>
        <w:t>S</w:t>
      </w:r>
      <w:r>
        <w:rPr>
          <w:rFonts w:cs="Calibri"/>
          <w:b/>
        </w:rPr>
        <w:t>e</w:t>
      </w:r>
      <w:r w:rsidRPr="00625DE4">
        <w:rPr>
          <w:rFonts w:cs="Calibri"/>
          <w:b/>
        </w:rPr>
        <w:t>lect * FROM customer limit 5;</w:t>
      </w:r>
    </w:p>
    <w:p w:rsidR="00625DE4" w:rsidRPr="00625DE4" w:rsidRDefault="00625DE4" w:rsidP="00625DE4">
      <w:pPr>
        <w:pStyle w:val="NoSpacing"/>
        <w:rPr>
          <w:rFonts w:cs="Calibri"/>
          <w:b/>
        </w:rPr>
      </w:pPr>
      <w:r>
        <w:rPr>
          <w:rFonts w:cs="Calibri"/>
          <w:b/>
        </w:rPr>
        <w:t>_____________________________________________________________________</w:t>
      </w:r>
    </w:p>
    <w:p w:rsidR="00837D25" w:rsidRDefault="00837D25" w:rsidP="00837D25">
      <w:pPr>
        <w:pStyle w:val="Default"/>
        <w:spacing w:after="256"/>
        <w:ind w:left="720"/>
        <w:rPr>
          <w:b/>
          <w:color w:val="4472C4" w:themeColor="accent5"/>
          <w:szCs w:val="22"/>
        </w:rPr>
      </w:pPr>
      <w:r>
        <w:rPr>
          <w:b/>
          <w:color w:val="4472C4" w:themeColor="accent5"/>
          <w:szCs w:val="22"/>
        </w:rPr>
        <w:t xml:space="preserve">Load </w:t>
      </w:r>
      <w:proofErr w:type="spellStart"/>
      <w:r>
        <w:rPr>
          <w:b/>
          <w:color w:val="4472C4" w:themeColor="accent5"/>
          <w:szCs w:val="22"/>
        </w:rPr>
        <w:t>part.tbl</w:t>
      </w:r>
      <w:proofErr w:type="spellEnd"/>
      <w:r>
        <w:rPr>
          <w:b/>
          <w:color w:val="4472C4" w:themeColor="accent5"/>
          <w:szCs w:val="22"/>
        </w:rPr>
        <w:t xml:space="preserve"> data in part table</w:t>
      </w:r>
    </w:p>
    <w:p w:rsidR="00837D25" w:rsidRDefault="00837D25" w:rsidP="00837D25">
      <w:pPr>
        <w:pStyle w:val="Default"/>
        <w:spacing w:after="256"/>
        <w:ind w:left="720"/>
        <w:rPr>
          <w:b/>
          <w:color w:val="4472C4" w:themeColor="accent5"/>
          <w:szCs w:val="22"/>
        </w:rPr>
      </w:pPr>
      <w:r>
        <w:rPr>
          <w:noProof/>
        </w:rPr>
        <w:drawing>
          <wp:inline distT="0" distB="0" distL="0" distR="0" wp14:anchorId="6395643D" wp14:editId="2F460AE8">
            <wp:extent cx="2941608" cy="54989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9080" cy="556900"/>
                    </a:xfrm>
                    <a:prstGeom prst="rect">
                      <a:avLst/>
                    </a:prstGeom>
                  </pic:spPr>
                </pic:pic>
              </a:graphicData>
            </a:graphic>
          </wp:inline>
        </w:drawing>
      </w:r>
    </w:p>
    <w:p w:rsidR="00837D25" w:rsidRPr="00756153" w:rsidRDefault="00837D25" w:rsidP="00837D25">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part</w:t>
      </w:r>
      <w:r w:rsidRPr="00837D25">
        <w:rPr>
          <w:rFonts w:cs="Calibri"/>
          <w:b/>
        </w:rPr>
        <w:t>.tbl</w:t>
      </w:r>
      <w:proofErr w:type="spellEnd"/>
      <w:r w:rsidRPr="00756153">
        <w:rPr>
          <w:rFonts w:cs="Calibri"/>
          <w:b/>
        </w:rPr>
        <w:t>'</w:t>
      </w:r>
    </w:p>
    <w:p w:rsidR="00837D25" w:rsidRDefault="00837D25" w:rsidP="00837D25">
      <w:pPr>
        <w:pStyle w:val="NoSpacing"/>
        <w:rPr>
          <w:rFonts w:cs="Calibri"/>
          <w:b/>
        </w:rPr>
      </w:pPr>
      <w:r w:rsidRPr="00756153">
        <w:rPr>
          <w:rFonts w:cs="Calibri"/>
          <w:b/>
        </w:rPr>
        <w:t xml:space="preserve">OVERWRITE INTO TABLE </w:t>
      </w:r>
      <w:r>
        <w:rPr>
          <w:rFonts w:cs="Calibri"/>
          <w:b/>
        </w:rPr>
        <w:t>part</w:t>
      </w:r>
      <w:r w:rsidRPr="00756153">
        <w:rPr>
          <w:rFonts w:cs="Calibri"/>
          <w:b/>
        </w:rPr>
        <w:t>;</w:t>
      </w:r>
    </w:p>
    <w:p w:rsidR="00625DE4" w:rsidRDefault="00625DE4" w:rsidP="00837D25">
      <w:pPr>
        <w:pStyle w:val="NoSpacing"/>
        <w:rPr>
          <w:rFonts w:cs="Calibri"/>
          <w:b/>
        </w:rPr>
      </w:pPr>
    </w:p>
    <w:p w:rsidR="00625DE4" w:rsidRDefault="00625DE4" w:rsidP="00625DE4">
      <w:pPr>
        <w:pStyle w:val="Default"/>
        <w:ind w:firstLine="720"/>
        <w:rPr>
          <w:b/>
          <w:color w:val="4472C4" w:themeColor="accent5"/>
          <w:szCs w:val="22"/>
        </w:rPr>
      </w:pPr>
      <w:r>
        <w:rPr>
          <w:b/>
          <w:color w:val="4472C4" w:themeColor="accent5"/>
          <w:szCs w:val="22"/>
        </w:rPr>
        <w:t>Check to see if there is data</w:t>
      </w:r>
    </w:p>
    <w:p w:rsidR="00625DE4" w:rsidRDefault="00625DE4" w:rsidP="00625DE4">
      <w:pPr>
        <w:pStyle w:val="NoSpacing"/>
        <w:rPr>
          <w:rFonts w:cs="Calibri"/>
          <w:b/>
        </w:rPr>
      </w:pPr>
      <w:r w:rsidRPr="00625DE4">
        <w:rPr>
          <w:rFonts w:cs="Calibri"/>
          <w:b/>
        </w:rPr>
        <w:t>S</w:t>
      </w:r>
      <w:r>
        <w:rPr>
          <w:rFonts w:cs="Calibri"/>
          <w:b/>
        </w:rPr>
        <w:t>e</w:t>
      </w:r>
      <w:r w:rsidRPr="00625DE4">
        <w:rPr>
          <w:rFonts w:cs="Calibri"/>
          <w:b/>
        </w:rPr>
        <w:t>lect * FROM customer limit 5;</w:t>
      </w:r>
    </w:p>
    <w:p w:rsidR="000678E5" w:rsidRDefault="00625DE4" w:rsidP="00625DE4">
      <w:pPr>
        <w:pStyle w:val="Default"/>
        <w:rPr>
          <w:b/>
          <w:color w:val="4472C4" w:themeColor="accent5"/>
          <w:szCs w:val="22"/>
        </w:rPr>
      </w:pPr>
      <w:r>
        <w:rPr>
          <w:rFonts w:eastAsia="Calibri"/>
          <w:b/>
          <w:color w:val="auto"/>
          <w:sz w:val="22"/>
          <w:szCs w:val="22"/>
        </w:rPr>
        <w:t>______________________________________________________________________</w:t>
      </w:r>
    </w:p>
    <w:p w:rsidR="00837D25" w:rsidRDefault="00837D25" w:rsidP="00837D25">
      <w:pPr>
        <w:pStyle w:val="Default"/>
        <w:spacing w:after="256"/>
        <w:ind w:left="720"/>
        <w:rPr>
          <w:b/>
          <w:color w:val="4472C4" w:themeColor="accent5"/>
          <w:szCs w:val="22"/>
        </w:rPr>
      </w:pPr>
      <w:r>
        <w:rPr>
          <w:b/>
          <w:color w:val="4472C4" w:themeColor="accent5"/>
          <w:szCs w:val="22"/>
        </w:rPr>
        <w:t xml:space="preserve">Load </w:t>
      </w:r>
      <w:proofErr w:type="spellStart"/>
      <w:r>
        <w:rPr>
          <w:b/>
          <w:color w:val="4472C4" w:themeColor="accent5"/>
          <w:szCs w:val="22"/>
        </w:rPr>
        <w:t>supplier.tbl</w:t>
      </w:r>
      <w:proofErr w:type="spellEnd"/>
      <w:r>
        <w:rPr>
          <w:b/>
          <w:color w:val="4472C4" w:themeColor="accent5"/>
          <w:szCs w:val="22"/>
        </w:rPr>
        <w:t xml:space="preserve"> data in supplier table</w:t>
      </w:r>
    </w:p>
    <w:p w:rsidR="00837D25" w:rsidRDefault="00837D25" w:rsidP="00837D25">
      <w:pPr>
        <w:pStyle w:val="Default"/>
        <w:spacing w:after="256"/>
        <w:ind w:left="720"/>
        <w:rPr>
          <w:b/>
          <w:color w:val="4472C4" w:themeColor="accent5"/>
          <w:szCs w:val="22"/>
        </w:rPr>
      </w:pPr>
      <w:r>
        <w:rPr>
          <w:noProof/>
        </w:rPr>
        <w:drawing>
          <wp:inline distT="0" distB="0" distL="0" distR="0" wp14:anchorId="6B7001AE" wp14:editId="1B7218D4">
            <wp:extent cx="3502325" cy="617183"/>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54015" cy="626292"/>
                    </a:xfrm>
                    <a:prstGeom prst="rect">
                      <a:avLst/>
                    </a:prstGeom>
                  </pic:spPr>
                </pic:pic>
              </a:graphicData>
            </a:graphic>
          </wp:inline>
        </w:drawing>
      </w:r>
    </w:p>
    <w:p w:rsidR="00837D25" w:rsidRPr="00756153" w:rsidRDefault="00837D25" w:rsidP="00837D25">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supplier</w:t>
      </w:r>
      <w:r w:rsidRPr="00837D25">
        <w:rPr>
          <w:rFonts w:cs="Calibri"/>
          <w:b/>
        </w:rPr>
        <w:t>.tbl</w:t>
      </w:r>
      <w:proofErr w:type="spellEnd"/>
      <w:r w:rsidRPr="00756153">
        <w:rPr>
          <w:rFonts w:cs="Calibri"/>
          <w:b/>
        </w:rPr>
        <w:t>'</w:t>
      </w:r>
    </w:p>
    <w:p w:rsidR="00837D25" w:rsidRDefault="00837D25" w:rsidP="00837D25">
      <w:pPr>
        <w:pStyle w:val="NoSpacing"/>
        <w:rPr>
          <w:rFonts w:cs="Calibri"/>
          <w:b/>
        </w:rPr>
      </w:pPr>
      <w:r w:rsidRPr="00756153">
        <w:rPr>
          <w:rFonts w:cs="Calibri"/>
          <w:b/>
        </w:rPr>
        <w:t xml:space="preserve">OVERWRITE INTO TABLE </w:t>
      </w:r>
      <w:r>
        <w:rPr>
          <w:rFonts w:cs="Calibri"/>
          <w:b/>
        </w:rPr>
        <w:t>supplier</w:t>
      </w:r>
      <w:r w:rsidRPr="00756153">
        <w:rPr>
          <w:rFonts w:cs="Calibri"/>
          <w:b/>
        </w:rPr>
        <w:t>;</w:t>
      </w:r>
    </w:p>
    <w:p w:rsidR="00625DE4" w:rsidRDefault="00625DE4" w:rsidP="00837D25">
      <w:pPr>
        <w:pStyle w:val="NoSpacing"/>
        <w:rPr>
          <w:rFonts w:cs="Calibri"/>
          <w:b/>
        </w:rPr>
      </w:pPr>
    </w:p>
    <w:p w:rsidR="00625DE4" w:rsidRDefault="00625DE4" w:rsidP="00625DE4">
      <w:pPr>
        <w:pStyle w:val="Default"/>
        <w:ind w:firstLine="720"/>
        <w:rPr>
          <w:b/>
          <w:color w:val="4472C4" w:themeColor="accent5"/>
          <w:szCs w:val="22"/>
        </w:rPr>
      </w:pPr>
      <w:r>
        <w:rPr>
          <w:b/>
          <w:color w:val="4472C4" w:themeColor="accent5"/>
          <w:szCs w:val="22"/>
        </w:rPr>
        <w:t>Check to see if there is data</w:t>
      </w:r>
    </w:p>
    <w:p w:rsidR="00625DE4" w:rsidRDefault="00625DE4" w:rsidP="00625DE4">
      <w:pPr>
        <w:pStyle w:val="NoSpacing"/>
        <w:rPr>
          <w:rFonts w:cs="Calibri"/>
          <w:b/>
        </w:rPr>
      </w:pPr>
      <w:r w:rsidRPr="00625DE4">
        <w:rPr>
          <w:rFonts w:cs="Calibri"/>
          <w:b/>
        </w:rPr>
        <w:t>S</w:t>
      </w:r>
      <w:r>
        <w:rPr>
          <w:rFonts w:cs="Calibri"/>
          <w:b/>
        </w:rPr>
        <w:t>e</w:t>
      </w:r>
      <w:r w:rsidRPr="00625DE4">
        <w:rPr>
          <w:rFonts w:cs="Calibri"/>
          <w:b/>
        </w:rPr>
        <w:t xml:space="preserve">lect * FROM </w:t>
      </w:r>
      <w:r>
        <w:rPr>
          <w:rFonts w:cs="Calibri"/>
          <w:b/>
        </w:rPr>
        <w:t>supplier</w:t>
      </w:r>
      <w:r w:rsidRPr="00625DE4">
        <w:rPr>
          <w:rFonts w:cs="Calibri"/>
          <w:b/>
        </w:rPr>
        <w:t xml:space="preserve"> limit 5;</w:t>
      </w:r>
    </w:p>
    <w:p w:rsidR="00625DE4" w:rsidRPr="00625DE4" w:rsidRDefault="00625DE4" w:rsidP="00625DE4">
      <w:pPr>
        <w:pStyle w:val="NoSpacing"/>
        <w:rPr>
          <w:rFonts w:cs="Calibri"/>
          <w:b/>
        </w:rPr>
      </w:pPr>
      <w:r>
        <w:rPr>
          <w:rFonts w:cs="Calibri"/>
          <w:b/>
        </w:rPr>
        <w:t>_____________________________________________________________________</w:t>
      </w:r>
    </w:p>
    <w:p w:rsidR="00837D25" w:rsidRDefault="00837D25" w:rsidP="000678E5">
      <w:pPr>
        <w:pStyle w:val="Default"/>
        <w:ind w:left="720"/>
        <w:rPr>
          <w:b/>
          <w:color w:val="4472C4" w:themeColor="accent5"/>
          <w:szCs w:val="22"/>
        </w:rPr>
      </w:pPr>
    </w:p>
    <w:p w:rsidR="00837D25" w:rsidRDefault="00837D25" w:rsidP="00837D25">
      <w:pPr>
        <w:pStyle w:val="Default"/>
        <w:spacing w:after="256"/>
        <w:ind w:left="720"/>
        <w:rPr>
          <w:b/>
          <w:color w:val="4472C4" w:themeColor="accent5"/>
          <w:szCs w:val="22"/>
        </w:rPr>
      </w:pPr>
      <w:r>
        <w:rPr>
          <w:b/>
          <w:color w:val="4472C4" w:themeColor="accent5"/>
          <w:szCs w:val="22"/>
        </w:rPr>
        <w:t xml:space="preserve">Load </w:t>
      </w:r>
      <w:proofErr w:type="spellStart"/>
      <w:r>
        <w:rPr>
          <w:b/>
          <w:color w:val="4472C4" w:themeColor="accent5"/>
          <w:szCs w:val="22"/>
        </w:rPr>
        <w:t>dwdate.tbl</w:t>
      </w:r>
      <w:proofErr w:type="spellEnd"/>
      <w:r>
        <w:rPr>
          <w:b/>
          <w:color w:val="4472C4" w:themeColor="accent5"/>
          <w:szCs w:val="22"/>
        </w:rPr>
        <w:t xml:space="preserve"> data in </w:t>
      </w:r>
      <w:proofErr w:type="spellStart"/>
      <w:r>
        <w:rPr>
          <w:b/>
          <w:color w:val="4472C4" w:themeColor="accent5"/>
          <w:szCs w:val="22"/>
        </w:rPr>
        <w:t>dwdate</w:t>
      </w:r>
      <w:proofErr w:type="spellEnd"/>
      <w:r>
        <w:rPr>
          <w:b/>
          <w:color w:val="4472C4" w:themeColor="accent5"/>
          <w:szCs w:val="22"/>
        </w:rPr>
        <w:t xml:space="preserve"> table</w:t>
      </w:r>
    </w:p>
    <w:p w:rsidR="00837D25" w:rsidRDefault="00837D25" w:rsidP="00837D25">
      <w:pPr>
        <w:pStyle w:val="Default"/>
        <w:spacing w:after="256"/>
        <w:ind w:left="720"/>
        <w:rPr>
          <w:b/>
          <w:color w:val="4472C4" w:themeColor="accent5"/>
          <w:szCs w:val="22"/>
        </w:rPr>
      </w:pPr>
      <w:r>
        <w:rPr>
          <w:noProof/>
        </w:rPr>
        <w:drawing>
          <wp:inline distT="0" distB="0" distL="0" distR="0" wp14:anchorId="4A6E2930" wp14:editId="4706C27D">
            <wp:extent cx="3329796" cy="593572"/>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88915" cy="604111"/>
                    </a:xfrm>
                    <a:prstGeom prst="rect">
                      <a:avLst/>
                    </a:prstGeom>
                  </pic:spPr>
                </pic:pic>
              </a:graphicData>
            </a:graphic>
          </wp:inline>
        </w:drawing>
      </w:r>
    </w:p>
    <w:p w:rsidR="00837D25" w:rsidRPr="00756153" w:rsidRDefault="00837D25" w:rsidP="00837D25">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dwdate</w:t>
      </w:r>
      <w:r w:rsidRPr="00837D25">
        <w:rPr>
          <w:rFonts w:cs="Calibri"/>
          <w:b/>
        </w:rPr>
        <w:t>.tbl</w:t>
      </w:r>
      <w:proofErr w:type="spellEnd"/>
      <w:r w:rsidRPr="00756153">
        <w:rPr>
          <w:rFonts w:cs="Calibri"/>
          <w:b/>
        </w:rPr>
        <w:t>'</w:t>
      </w:r>
    </w:p>
    <w:p w:rsidR="00837D25" w:rsidRDefault="00837D25" w:rsidP="00837D25">
      <w:pPr>
        <w:pStyle w:val="NoSpacing"/>
        <w:rPr>
          <w:rFonts w:cs="Calibri"/>
          <w:b/>
        </w:rPr>
      </w:pPr>
      <w:r w:rsidRPr="00756153">
        <w:rPr>
          <w:rFonts w:cs="Calibri"/>
          <w:b/>
        </w:rPr>
        <w:t xml:space="preserve">OVERWRITE INTO TABLE </w:t>
      </w:r>
      <w:proofErr w:type="spellStart"/>
      <w:r>
        <w:rPr>
          <w:rFonts w:cs="Calibri"/>
          <w:b/>
        </w:rPr>
        <w:t>dwdate</w:t>
      </w:r>
      <w:proofErr w:type="spellEnd"/>
      <w:r w:rsidRPr="00756153">
        <w:rPr>
          <w:rFonts w:cs="Calibri"/>
          <w:b/>
        </w:rPr>
        <w:t>;</w:t>
      </w:r>
    </w:p>
    <w:p w:rsidR="00625DE4" w:rsidRDefault="00625DE4" w:rsidP="00837D25">
      <w:pPr>
        <w:pStyle w:val="NoSpacing"/>
        <w:rPr>
          <w:rFonts w:cs="Calibri"/>
          <w:b/>
        </w:rPr>
      </w:pPr>
    </w:p>
    <w:p w:rsidR="00625DE4" w:rsidRDefault="00625DE4" w:rsidP="00625DE4">
      <w:pPr>
        <w:pStyle w:val="Default"/>
        <w:ind w:firstLine="720"/>
        <w:rPr>
          <w:b/>
          <w:color w:val="4472C4" w:themeColor="accent5"/>
          <w:szCs w:val="22"/>
        </w:rPr>
      </w:pPr>
      <w:r>
        <w:rPr>
          <w:b/>
          <w:color w:val="4472C4" w:themeColor="accent5"/>
          <w:szCs w:val="22"/>
        </w:rPr>
        <w:t>Check to see if there is data</w:t>
      </w:r>
    </w:p>
    <w:p w:rsidR="00625DE4" w:rsidRDefault="00625DE4" w:rsidP="00625DE4">
      <w:pPr>
        <w:pStyle w:val="NoSpacing"/>
        <w:rPr>
          <w:rFonts w:cs="Calibri"/>
          <w:b/>
        </w:rPr>
      </w:pPr>
      <w:r w:rsidRPr="00625DE4">
        <w:rPr>
          <w:rFonts w:cs="Calibri"/>
          <w:b/>
        </w:rPr>
        <w:t>S</w:t>
      </w:r>
      <w:r>
        <w:rPr>
          <w:rFonts w:cs="Calibri"/>
          <w:b/>
        </w:rPr>
        <w:t>e</w:t>
      </w:r>
      <w:r w:rsidRPr="00625DE4">
        <w:rPr>
          <w:rFonts w:cs="Calibri"/>
          <w:b/>
        </w:rPr>
        <w:t xml:space="preserve">lect * FROM </w:t>
      </w:r>
      <w:proofErr w:type="spellStart"/>
      <w:r>
        <w:rPr>
          <w:rFonts w:cs="Calibri"/>
          <w:b/>
        </w:rPr>
        <w:t>dwdate</w:t>
      </w:r>
      <w:proofErr w:type="spellEnd"/>
      <w:r w:rsidRPr="00625DE4">
        <w:rPr>
          <w:rFonts w:cs="Calibri"/>
          <w:b/>
        </w:rPr>
        <w:t xml:space="preserve"> limit 5;</w:t>
      </w:r>
    </w:p>
    <w:p w:rsidR="00625DE4" w:rsidRPr="00625DE4" w:rsidRDefault="00625DE4" w:rsidP="00625DE4">
      <w:pPr>
        <w:pStyle w:val="NoSpacing"/>
        <w:rPr>
          <w:rFonts w:cs="Calibri"/>
          <w:b/>
        </w:rPr>
      </w:pPr>
      <w:r>
        <w:rPr>
          <w:rFonts w:cs="Calibri"/>
          <w:b/>
        </w:rPr>
        <w:t>_____________________________________________________________________</w:t>
      </w:r>
    </w:p>
    <w:p w:rsidR="000678E5" w:rsidRDefault="000678E5" w:rsidP="000678E5">
      <w:pPr>
        <w:pStyle w:val="Default"/>
        <w:ind w:left="720"/>
        <w:rPr>
          <w:b/>
          <w:color w:val="4472C4" w:themeColor="accent5"/>
          <w:szCs w:val="22"/>
        </w:rPr>
      </w:pPr>
    </w:p>
    <w:p w:rsidR="000678E5" w:rsidRDefault="000678E5" w:rsidP="000678E5">
      <w:pPr>
        <w:pStyle w:val="Default"/>
        <w:spacing w:after="256"/>
        <w:ind w:left="720"/>
        <w:rPr>
          <w:b/>
          <w:color w:val="4472C4" w:themeColor="accent5"/>
          <w:szCs w:val="22"/>
        </w:rPr>
      </w:pPr>
      <w:r>
        <w:rPr>
          <w:b/>
          <w:color w:val="4472C4" w:themeColor="accent5"/>
          <w:szCs w:val="22"/>
        </w:rPr>
        <w:lastRenderedPageBreak/>
        <w:t xml:space="preserve">Load </w:t>
      </w:r>
      <w:proofErr w:type="spellStart"/>
      <w:r>
        <w:rPr>
          <w:b/>
          <w:color w:val="4472C4" w:themeColor="accent5"/>
          <w:szCs w:val="22"/>
        </w:rPr>
        <w:t>lineorder.tbl</w:t>
      </w:r>
      <w:proofErr w:type="spellEnd"/>
      <w:r>
        <w:rPr>
          <w:b/>
          <w:color w:val="4472C4" w:themeColor="accent5"/>
          <w:szCs w:val="22"/>
        </w:rPr>
        <w:t xml:space="preserve"> data in </w:t>
      </w:r>
      <w:proofErr w:type="spellStart"/>
      <w:r>
        <w:rPr>
          <w:b/>
          <w:color w:val="4472C4" w:themeColor="accent5"/>
          <w:szCs w:val="22"/>
        </w:rPr>
        <w:t>lineorder</w:t>
      </w:r>
      <w:proofErr w:type="spellEnd"/>
      <w:r>
        <w:rPr>
          <w:b/>
          <w:color w:val="4472C4" w:themeColor="accent5"/>
          <w:szCs w:val="22"/>
        </w:rPr>
        <w:t xml:space="preserve"> table</w:t>
      </w:r>
    </w:p>
    <w:p w:rsidR="000678E5" w:rsidRDefault="000678E5" w:rsidP="000678E5">
      <w:pPr>
        <w:pStyle w:val="Default"/>
        <w:spacing w:after="256"/>
        <w:ind w:left="720"/>
        <w:rPr>
          <w:b/>
          <w:color w:val="4472C4" w:themeColor="accent5"/>
          <w:szCs w:val="22"/>
        </w:rPr>
      </w:pPr>
      <w:r>
        <w:rPr>
          <w:noProof/>
        </w:rPr>
        <w:drawing>
          <wp:inline distT="0" distB="0" distL="0" distR="0" wp14:anchorId="56A256BB" wp14:editId="156CAB72">
            <wp:extent cx="4000500" cy="71975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9644" cy="732195"/>
                    </a:xfrm>
                    <a:prstGeom prst="rect">
                      <a:avLst/>
                    </a:prstGeom>
                  </pic:spPr>
                </pic:pic>
              </a:graphicData>
            </a:graphic>
          </wp:inline>
        </w:drawing>
      </w:r>
    </w:p>
    <w:p w:rsidR="000678E5" w:rsidRDefault="000678E5" w:rsidP="000678E5">
      <w:pPr>
        <w:pStyle w:val="NoSpacing"/>
        <w:rPr>
          <w:rFonts w:cs="Calibri"/>
          <w:b/>
        </w:rPr>
      </w:pPr>
    </w:p>
    <w:p w:rsidR="000678E5" w:rsidRPr="00756153" w:rsidRDefault="000678E5" w:rsidP="000678E5">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lineorder</w:t>
      </w:r>
      <w:r w:rsidRPr="00837D25">
        <w:rPr>
          <w:rFonts w:cs="Calibri"/>
          <w:b/>
        </w:rPr>
        <w:t>.tbl</w:t>
      </w:r>
      <w:proofErr w:type="spellEnd"/>
      <w:r w:rsidRPr="00756153">
        <w:rPr>
          <w:rFonts w:cs="Calibri"/>
          <w:b/>
        </w:rPr>
        <w:t>'</w:t>
      </w:r>
    </w:p>
    <w:p w:rsidR="000678E5" w:rsidRDefault="000678E5" w:rsidP="000678E5">
      <w:pPr>
        <w:pStyle w:val="NoSpacing"/>
        <w:rPr>
          <w:rFonts w:cs="Calibri"/>
          <w:b/>
        </w:rPr>
      </w:pPr>
      <w:r w:rsidRPr="00756153">
        <w:rPr>
          <w:rFonts w:cs="Calibri"/>
          <w:b/>
        </w:rPr>
        <w:t xml:space="preserve">OVERWRITE INTO TABLE </w:t>
      </w:r>
      <w:proofErr w:type="spellStart"/>
      <w:r>
        <w:rPr>
          <w:rFonts w:cs="Calibri"/>
          <w:b/>
        </w:rPr>
        <w:t>lineorder</w:t>
      </w:r>
      <w:proofErr w:type="spellEnd"/>
      <w:r w:rsidRPr="00756153">
        <w:rPr>
          <w:rFonts w:cs="Calibri"/>
          <w:b/>
        </w:rPr>
        <w:t>;</w:t>
      </w:r>
    </w:p>
    <w:p w:rsidR="000678E5" w:rsidRDefault="000678E5" w:rsidP="00837D25">
      <w:pPr>
        <w:pStyle w:val="NoSpacing"/>
        <w:rPr>
          <w:rFonts w:cs="Calibri"/>
          <w:b/>
        </w:rPr>
      </w:pPr>
    </w:p>
    <w:p w:rsidR="00625DE4" w:rsidRDefault="00625DE4" w:rsidP="00625DE4">
      <w:pPr>
        <w:pStyle w:val="Default"/>
        <w:ind w:firstLine="720"/>
        <w:rPr>
          <w:b/>
          <w:color w:val="4472C4" w:themeColor="accent5"/>
          <w:szCs w:val="22"/>
        </w:rPr>
      </w:pPr>
      <w:r>
        <w:rPr>
          <w:b/>
          <w:color w:val="4472C4" w:themeColor="accent5"/>
          <w:szCs w:val="22"/>
        </w:rPr>
        <w:t>Check to see if there is data</w:t>
      </w:r>
    </w:p>
    <w:p w:rsidR="00625DE4" w:rsidRDefault="00625DE4" w:rsidP="00625DE4">
      <w:pPr>
        <w:pStyle w:val="NoSpacing"/>
        <w:rPr>
          <w:rFonts w:cs="Calibri"/>
          <w:b/>
        </w:rPr>
      </w:pPr>
      <w:r w:rsidRPr="00625DE4">
        <w:rPr>
          <w:rFonts w:cs="Calibri"/>
          <w:b/>
        </w:rPr>
        <w:t>S</w:t>
      </w:r>
      <w:r>
        <w:rPr>
          <w:rFonts w:cs="Calibri"/>
          <w:b/>
        </w:rPr>
        <w:t>e</w:t>
      </w:r>
      <w:r w:rsidRPr="00625DE4">
        <w:rPr>
          <w:rFonts w:cs="Calibri"/>
          <w:b/>
        </w:rPr>
        <w:t xml:space="preserve">lect * FROM </w:t>
      </w:r>
      <w:proofErr w:type="spellStart"/>
      <w:r>
        <w:rPr>
          <w:rFonts w:cs="Calibri"/>
          <w:b/>
        </w:rPr>
        <w:t>lineorder</w:t>
      </w:r>
      <w:proofErr w:type="spellEnd"/>
      <w:r w:rsidRPr="00625DE4">
        <w:rPr>
          <w:rFonts w:cs="Calibri"/>
          <w:b/>
        </w:rPr>
        <w:t xml:space="preserve"> limit 5;</w:t>
      </w:r>
    </w:p>
    <w:p w:rsidR="00625DE4" w:rsidRPr="00625DE4" w:rsidRDefault="00625DE4" w:rsidP="00625DE4">
      <w:pPr>
        <w:pStyle w:val="NoSpacing"/>
        <w:rPr>
          <w:rFonts w:cs="Calibri"/>
          <w:b/>
        </w:rPr>
      </w:pPr>
      <w:r>
        <w:rPr>
          <w:rFonts w:cs="Calibri"/>
          <w:b/>
        </w:rPr>
        <w:t>_____________________________________________________________________</w:t>
      </w:r>
    </w:p>
    <w:p w:rsidR="00837D25" w:rsidRDefault="00837D25" w:rsidP="00396594">
      <w:pPr>
        <w:pStyle w:val="Default"/>
        <w:spacing w:after="256"/>
        <w:ind w:left="720"/>
        <w:rPr>
          <w:b/>
          <w:color w:val="4472C4" w:themeColor="accent5"/>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D7081C" w:rsidRDefault="00D7081C" w:rsidP="00625DE4">
      <w:pPr>
        <w:pStyle w:val="Default"/>
        <w:spacing w:after="256"/>
        <w:ind w:left="720"/>
        <w:rPr>
          <w:b/>
          <w:color w:val="4472C4" w:themeColor="accent5"/>
          <w:sz w:val="44"/>
          <w:szCs w:val="22"/>
        </w:rPr>
      </w:pPr>
    </w:p>
    <w:p w:rsidR="00625DE4" w:rsidRPr="005B2C21" w:rsidRDefault="00625DE4" w:rsidP="00625DE4">
      <w:pPr>
        <w:pStyle w:val="Default"/>
        <w:spacing w:after="256"/>
        <w:ind w:left="720"/>
        <w:rPr>
          <w:b/>
          <w:color w:val="4472C4" w:themeColor="accent5"/>
          <w:sz w:val="44"/>
          <w:szCs w:val="22"/>
        </w:rPr>
      </w:pPr>
      <w:r>
        <w:rPr>
          <w:b/>
          <w:color w:val="4472C4" w:themeColor="accent5"/>
          <w:sz w:val="44"/>
          <w:szCs w:val="22"/>
        </w:rPr>
        <w:lastRenderedPageBreak/>
        <w:t>PART 2 A:</w:t>
      </w:r>
      <w:r>
        <w:rPr>
          <w:b/>
          <w:color w:val="4472C4" w:themeColor="accent5"/>
          <w:sz w:val="44"/>
          <w:szCs w:val="22"/>
        </w:rPr>
        <w:tab/>
        <w:t>HIVE</w:t>
      </w:r>
    </w:p>
    <w:p w:rsidR="00D7081C" w:rsidRDefault="00677C1E" w:rsidP="00D7081C">
      <w:pPr>
        <w:pStyle w:val="Default"/>
        <w:numPr>
          <w:ilvl w:val="0"/>
          <w:numId w:val="26"/>
        </w:numPr>
        <w:spacing w:after="255"/>
        <w:rPr>
          <w:sz w:val="22"/>
          <w:szCs w:val="22"/>
        </w:rPr>
      </w:pPr>
      <w:r>
        <w:rPr>
          <w:sz w:val="22"/>
          <w:szCs w:val="22"/>
        </w:rPr>
        <w:t xml:space="preserve">Run SSBM queries 2.1, 3.3 and 4.3 using Hive only (if you have issues running the queries, try placing </w:t>
      </w:r>
      <w:proofErr w:type="spellStart"/>
      <w:r>
        <w:rPr>
          <w:sz w:val="22"/>
          <w:szCs w:val="22"/>
        </w:rPr>
        <w:t>lineorder</w:t>
      </w:r>
      <w:proofErr w:type="spellEnd"/>
      <w:r>
        <w:rPr>
          <w:sz w:val="22"/>
          <w:szCs w:val="22"/>
        </w:rPr>
        <w:t xml:space="preserve"> table first in the FROM clause of the query) </w:t>
      </w:r>
    </w:p>
    <w:p w:rsidR="00D7081C" w:rsidRPr="00D7081C" w:rsidRDefault="00D7081C" w:rsidP="00D7081C">
      <w:pPr>
        <w:pStyle w:val="Default"/>
        <w:spacing w:after="255"/>
        <w:ind w:left="1080"/>
        <w:rPr>
          <w:sz w:val="22"/>
          <w:szCs w:val="22"/>
        </w:rPr>
      </w:pPr>
      <w:r w:rsidRPr="00D7081C">
        <w:t xml:space="preserve"> </w:t>
      </w:r>
      <w:r w:rsidRPr="00D7081C">
        <w:rPr>
          <w:sz w:val="22"/>
          <w:szCs w:val="22"/>
        </w:rPr>
        <w:t>http://rasinsrv07.cstcis.cti.depaul.edu/CSC555/SSBM1/SSBM_queries_all.sql</w:t>
      </w:r>
    </w:p>
    <w:p w:rsidR="00837D25" w:rsidRDefault="00837D25" w:rsidP="00837D25">
      <w:pPr>
        <w:pStyle w:val="Default"/>
        <w:spacing w:after="256"/>
        <w:ind w:left="720"/>
        <w:rPr>
          <w:b/>
          <w:color w:val="4472C4" w:themeColor="accent5"/>
          <w:szCs w:val="22"/>
        </w:rPr>
      </w:pPr>
      <w:r>
        <w:rPr>
          <w:b/>
          <w:color w:val="4472C4" w:themeColor="accent5"/>
          <w:szCs w:val="22"/>
        </w:rPr>
        <w:t>Run Query 2.1</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96594">
        <w:rPr>
          <w:rFonts w:ascii="Courier New" w:eastAsia="Times New Roman" w:hAnsi="Courier New" w:cs="Courier New"/>
          <w:color w:val="000000"/>
          <w:sz w:val="20"/>
          <w:szCs w:val="20"/>
        </w:rPr>
        <w:t>--</w:t>
      </w:r>
      <w:proofErr w:type="gramStart"/>
      <w:r w:rsidRPr="00396594">
        <w:rPr>
          <w:rFonts w:ascii="Courier New" w:eastAsia="Times New Roman" w:hAnsi="Courier New" w:cs="Courier New"/>
          <w:color w:val="000000"/>
          <w:sz w:val="20"/>
          <w:szCs w:val="20"/>
        </w:rPr>
        <w:t>Q2.1  No</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simpifications</w:t>
      </w:r>
      <w:proofErr w:type="spellEnd"/>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96594">
        <w:rPr>
          <w:rFonts w:ascii="Courier New" w:eastAsia="Times New Roman" w:hAnsi="Courier New" w:cs="Courier New"/>
          <w:color w:val="000000"/>
          <w:sz w:val="20"/>
          <w:szCs w:val="20"/>
        </w:rPr>
        <w:t>select</w:t>
      </w:r>
      <w:proofErr w:type="gramEnd"/>
      <w:r w:rsidRPr="00396594">
        <w:rPr>
          <w:rFonts w:ascii="Courier New" w:eastAsia="Times New Roman" w:hAnsi="Courier New" w:cs="Courier New"/>
          <w:color w:val="000000"/>
          <w:sz w:val="20"/>
          <w:szCs w:val="20"/>
        </w:rPr>
        <w:t xml:space="preserve"> sum(</w:t>
      </w:r>
      <w:proofErr w:type="spellStart"/>
      <w:r w:rsidRPr="00396594">
        <w:rPr>
          <w:rFonts w:ascii="Courier New" w:eastAsia="Times New Roman" w:hAnsi="Courier New" w:cs="Courier New"/>
          <w:color w:val="000000"/>
          <w:sz w:val="20"/>
          <w:szCs w:val="20"/>
        </w:rPr>
        <w:t>lo_revenue</w:t>
      </w:r>
      <w:proofErr w:type="spell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d_year</w:t>
      </w:r>
      <w:proofErr w:type="spellEnd"/>
      <w:r w:rsidRPr="00396594">
        <w:rPr>
          <w:rFonts w:ascii="Courier New" w:eastAsia="Times New Roman" w:hAnsi="Courier New" w:cs="Courier New"/>
          <w:color w:val="000000"/>
          <w:sz w:val="20"/>
          <w:szCs w:val="20"/>
        </w:rPr>
        <w:t>, p_brand1</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96594">
        <w:rPr>
          <w:rFonts w:ascii="Courier New" w:eastAsia="Times New Roman" w:hAnsi="Courier New" w:cs="Courier New"/>
          <w:color w:val="000000"/>
          <w:sz w:val="20"/>
          <w:szCs w:val="20"/>
        </w:rPr>
        <w:t>from</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lineorder</w:t>
      </w:r>
      <w:proofErr w:type="spell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dwdate</w:t>
      </w:r>
      <w:proofErr w:type="spellEnd"/>
      <w:r w:rsidRPr="00396594">
        <w:rPr>
          <w:rFonts w:ascii="Courier New" w:eastAsia="Times New Roman" w:hAnsi="Courier New" w:cs="Courier New"/>
          <w:color w:val="000000"/>
          <w:sz w:val="20"/>
          <w:szCs w:val="20"/>
        </w:rPr>
        <w:t>, part, supplier</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96594">
        <w:rPr>
          <w:rFonts w:ascii="Courier New" w:eastAsia="Times New Roman" w:hAnsi="Courier New" w:cs="Courier New"/>
          <w:color w:val="000000"/>
          <w:sz w:val="20"/>
          <w:szCs w:val="20"/>
        </w:rPr>
        <w:t>where</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lo_orderdate</w:t>
      </w:r>
      <w:proofErr w:type="spellEnd"/>
      <w:r w:rsidRPr="00396594">
        <w:rPr>
          <w:rFonts w:ascii="Courier New" w:eastAsia="Times New Roman" w:hAnsi="Courier New" w:cs="Courier New"/>
          <w:color w:val="000000"/>
          <w:sz w:val="20"/>
          <w:szCs w:val="20"/>
        </w:rPr>
        <w:t xml:space="preserve"> = </w:t>
      </w:r>
      <w:proofErr w:type="spellStart"/>
      <w:r w:rsidRPr="00396594">
        <w:rPr>
          <w:rFonts w:ascii="Courier New" w:eastAsia="Times New Roman" w:hAnsi="Courier New" w:cs="Courier New"/>
          <w:color w:val="000000"/>
          <w:sz w:val="20"/>
          <w:szCs w:val="20"/>
        </w:rPr>
        <w:t>d_datekey</w:t>
      </w:r>
      <w:proofErr w:type="spellEnd"/>
      <w:r w:rsidRPr="00396594">
        <w:rPr>
          <w:rFonts w:ascii="Courier New" w:eastAsia="Times New Roman" w:hAnsi="Courier New" w:cs="Courier New"/>
          <w:color w:val="000000"/>
          <w:sz w:val="20"/>
          <w:szCs w:val="20"/>
        </w:rPr>
        <w:t xml:space="preserve"> </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96594">
        <w:rPr>
          <w:rFonts w:ascii="Courier New" w:eastAsia="Times New Roman" w:hAnsi="Courier New" w:cs="Courier New"/>
          <w:color w:val="000000"/>
          <w:sz w:val="20"/>
          <w:szCs w:val="20"/>
        </w:rPr>
        <w:t xml:space="preserve">  </w:t>
      </w:r>
      <w:proofErr w:type="gramStart"/>
      <w:r w:rsidRPr="00396594">
        <w:rPr>
          <w:rFonts w:ascii="Courier New" w:eastAsia="Times New Roman" w:hAnsi="Courier New" w:cs="Courier New"/>
          <w:color w:val="000000"/>
          <w:sz w:val="20"/>
          <w:szCs w:val="20"/>
        </w:rPr>
        <w:t>and</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lo_partkey</w:t>
      </w:r>
      <w:proofErr w:type="spellEnd"/>
      <w:r w:rsidRPr="00396594">
        <w:rPr>
          <w:rFonts w:ascii="Courier New" w:eastAsia="Times New Roman" w:hAnsi="Courier New" w:cs="Courier New"/>
          <w:color w:val="000000"/>
          <w:sz w:val="20"/>
          <w:szCs w:val="20"/>
        </w:rPr>
        <w:t xml:space="preserve"> = </w:t>
      </w:r>
      <w:proofErr w:type="spellStart"/>
      <w:r w:rsidRPr="00396594">
        <w:rPr>
          <w:rFonts w:ascii="Courier New" w:eastAsia="Times New Roman" w:hAnsi="Courier New" w:cs="Courier New"/>
          <w:color w:val="000000"/>
          <w:sz w:val="20"/>
          <w:szCs w:val="20"/>
        </w:rPr>
        <w:t>p_partkey</w:t>
      </w:r>
      <w:proofErr w:type="spellEnd"/>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96594">
        <w:rPr>
          <w:rFonts w:ascii="Courier New" w:eastAsia="Times New Roman" w:hAnsi="Courier New" w:cs="Courier New"/>
          <w:color w:val="000000"/>
          <w:sz w:val="20"/>
          <w:szCs w:val="20"/>
        </w:rPr>
        <w:t xml:space="preserve">  </w:t>
      </w:r>
      <w:proofErr w:type="gramStart"/>
      <w:r w:rsidRPr="00396594">
        <w:rPr>
          <w:rFonts w:ascii="Courier New" w:eastAsia="Times New Roman" w:hAnsi="Courier New" w:cs="Courier New"/>
          <w:color w:val="000000"/>
          <w:sz w:val="20"/>
          <w:szCs w:val="20"/>
        </w:rPr>
        <w:t>and</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lo_suppkey</w:t>
      </w:r>
      <w:proofErr w:type="spellEnd"/>
      <w:r w:rsidRPr="00396594">
        <w:rPr>
          <w:rFonts w:ascii="Courier New" w:eastAsia="Times New Roman" w:hAnsi="Courier New" w:cs="Courier New"/>
          <w:color w:val="000000"/>
          <w:sz w:val="20"/>
          <w:szCs w:val="20"/>
        </w:rPr>
        <w:t xml:space="preserve"> = </w:t>
      </w:r>
      <w:proofErr w:type="spellStart"/>
      <w:r w:rsidRPr="00396594">
        <w:rPr>
          <w:rFonts w:ascii="Courier New" w:eastAsia="Times New Roman" w:hAnsi="Courier New" w:cs="Courier New"/>
          <w:color w:val="000000"/>
          <w:sz w:val="20"/>
          <w:szCs w:val="20"/>
        </w:rPr>
        <w:t>s_suppkey</w:t>
      </w:r>
      <w:proofErr w:type="spellEnd"/>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96594">
        <w:rPr>
          <w:rFonts w:ascii="Courier New" w:eastAsia="Times New Roman" w:hAnsi="Courier New" w:cs="Courier New"/>
          <w:color w:val="000000"/>
          <w:sz w:val="20"/>
          <w:szCs w:val="20"/>
        </w:rPr>
        <w:t xml:space="preserve">  </w:t>
      </w:r>
      <w:proofErr w:type="gramStart"/>
      <w:r w:rsidRPr="00396594">
        <w:rPr>
          <w:rFonts w:ascii="Courier New" w:eastAsia="Times New Roman" w:hAnsi="Courier New" w:cs="Courier New"/>
          <w:color w:val="000000"/>
          <w:sz w:val="20"/>
          <w:szCs w:val="20"/>
        </w:rPr>
        <w:t>and</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p_category</w:t>
      </w:r>
      <w:proofErr w:type="spellEnd"/>
      <w:r w:rsidRPr="00396594">
        <w:rPr>
          <w:rFonts w:ascii="Courier New" w:eastAsia="Times New Roman" w:hAnsi="Courier New" w:cs="Courier New"/>
          <w:color w:val="000000"/>
          <w:sz w:val="20"/>
          <w:szCs w:val="20"/>
        </w:rPr>
        <w:t xml:space="preserve"> = 'MFGR#12'</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96594">
        <w:rPr>
          <w:rFonts w:ascii="Courier New" w:eastAsia="Times New Roman" w:hAnsi="Courier New" w:cs="Courier New"/>
          <w:color w:val="000000"/>
          <w:sz w:val="20"/>
          <w:szCs w:val="20"/>
        </w:rPr>
        <w:t xml:space="preserve">  </w:t>
      </w:r>
      <w:proofErr w:type="gramStart"/>
      <w:r w:rsidRPr="00396594">
        <w:rPr>
          <w:rFonts w:ascii="Courier New" w:eastAsia="Times New Roman" w:hAnsi="Courier New" w:cs="Courier New"/>
          <w:color w:val="000000"/>
          <w:sz w:val="20"/>
          <w:szCs w:val="20"/>
        </w:rPr>
        <w:t>and</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s_region</w:t>
      </w:r>
      <w:proofErr w:type="spellEnd"/>
      <w:r w:rsidRPr="00396594">
        <w:rPr>
          <w:rFonts w:ascii="Courier New" w:eastAsia="Times New Roman" w:hAnsi="Courier New" w:cs="Courier New"/>
          <w:color w:val="000000"/>
          <w:sz w:val="20"/>
          <w:szCs w:val="20"/>
        </w:rPr>
        <w:t xml:space="preserve"> = 'AMERICA'</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96594">
        <w:rPr>
          <w:rFonts w:ascii="Courier New" w:eastAsia="Times New Roman" w:hAnsi="Courier New" w:cs="Courier New"/>
          <w:color w:val="000000"/>
          <w:sz w:val="20"/>
          <w:szCs w:val="20"/>
        </w:rPr>
        <w:t>group</w:t>
      </w:r>
      <w:proofErr w:type="gramEnd"/>
      <w:r w:rsidRPr="00396594">
        <w:rPr>
          <w:rFonts w:ascii="Courier New" w:eastAsia="Times New Roman" w:hAnsi="Courier New" w:cs="Courier New"/>
          <w:color w:val="000000"/>
          <w:sz w:val="20"/>
          <w:szCs w:val="20"/>
        </w:rPr>
        <w:t xml:space="preserve"> by </w:t>
      </w:r>
      <w:proofErr w:type="spellStart"/>
      <w:r w:rsidRPr="00396594">
        <w:rPr>
          <w:rFonts w:ascii="Courier New" w:eastAsia="Times New Roman" w:hAnsi="Courier New" w:cs="Courier New"/>
          <w:color w:val="000000"/>
          <w:sz w:val="20"/>
          <w:szCs w:val="20"/>
        </w:rPr>
        <w:t>d_year</w:t>
      </w:r>
      <w:proofErr w:type="spellEnd"/>
      <w:r w:rsidRPr="00396594">
        <w:rPr>
          <w:rFonts w:ascii="Courier New" w:eastAsia="Times New Roman" w:hAnsi="Courier New" w:cs="Courier New"/>
          <w:color w:val="000000"/>
          <w:sz w:val="20"/>
          <w:szCs w:val="20"/>
        </w:rPr>
        <w:t>, p_brand1</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96594">
        <w:rPr>
          <w:rFonts w:ascii="Courier New" w:eastAsia="Times New Roman" w:hAnsi="Courier New" w:cs="Courier New"/>
          <w:color w:val="000000"/>
          <w:sz w:val="20"/>
          <w:szCs w:val="20"/>
        </w:rPr>
        <w:t>order</w:t>
      </w:r>
      <w:proofErr w:type="gramEnd"/>
      <w:r w:rsidRPr="00396594">
        <w:rPr>
          <w:rFonts w:ascii="Courier New" w:eastAsia="Times New Roman" w:hAnsi="Courier New" w:cs="Courier New"/>
          <w:color w:val="000000"/>
          <w:sz w:val="20"/>
          <w:szCs w:val="20"/>
        </w:rPr>
        <w:t xml:space="preserve"> by </w:t>
      </w:r>
      <w:proofErr w:type="spellStart"/>
      <w:r w:rsidRPr="00396594">
        <w:rPr>
          <w:rFonts w:ascii="Courier New" w:eastAsia="Times New Roman" w:hAnsi="Courier New" w:cs="Courier New"/>
          <w:color w:val="000000"/>
          <w:sz w:val="20"/>
          <w:szCs w:val="20"/>
        </w:rPr>
        <w:t>d_year</w:t>
      </w:r>
      <w:proofErr w:type="spellEnd"/>
      <w:r w:rsidRPr="00396594">
        <w:rPr>
          <w:rFonts w:ascii="Courier New" w:eastAsia="Times New Roman" w:hAnsi="Courier New" w:cs="Courier New"/>
          <w:color w:val="000000"/>
          <w:sz w:val="20"/>
          <w:szCs w:val="20"/>
        </w:rPr>
        <w:t>, p_brand1;</w:t>
      </w:r>
    </w:p>
    <w:p w:rsidR="00D55991" w:rsidRDefault="000678E5" w:rsidP="00677C1E">
      <w:pPr>
        <w:pStyle w:val="Default"/>
        <w:spacing w:after="255"/>
        <w:ind w:left="720"/>
        <w:rPr>
          <w:sz w:val="22"/>
          <w:szCs w:val="22"/>
        </w:rPr>
      </w:pPr>
      <w:r>
        <w:rPr>
          <w:noProof/>
        </w:rPr>
        <w:drawing>
          <wp:inline distT="0" distB="0" distL="0" distR="0" wp14:anchorId="017555AD" wp14:editId="13BD286B">
            <wp:extent cx="2217069" cy="55340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21673" cy="5545516"/>
                    </a:xfrm>
                    <a:prstGeom prst="rect">
                      <a:avLst/>
                    </a:prstGeom>
                  </pic:spPr>
                </pic:pic>
              </a:graphicData>
            </a:graphic>
          </wp:inline>
        </w:drawing>
      </w:r>
    </w:p>
    <w:p w:rsidR="00837D25" w:rsidRDefault="00837D25" w:rsidP="00677C1E">
      <w:pPr>
        <w:pStyle w:val="Default"/>
        <w:spacing w:after="255"/>
        <w:ind w:left="720"/>
        <w:rPr>
          <w:sz w:val="22"/>
          <w:szCs w:val="22"/>
        </w:rPr>
      </w:pPr>
    </w:p>
    <w:p w:rsidR="00D55991" w:rsidRDefault="00D55991" w:rsidP="00D55991">
      <w:pPr>
        <w:pStyle w:val="Default"/>
        <w:spacing w:after="256"/>
        <w:ind w:left="720"/>
        <w:rPr>
          <w:b/>
          <w:color w:val="4472C4" w:themeColor="accent5"/>
          <w:szCs w:val="22"/>
        </w:rPr>
      </w:pPr>
      <w:r>
        <w:rPr>
          <w:b/>
          <w:color w:val="4472C4" w:themeColor="accent5"/>
          <w:szCs w:val="22"/>
        </w:rPr>
        <w:lastRenderedPageBreak/>
        <w:t>Run Query 3.3</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select</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c_city</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s_city</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sum(</w:t>
      </w:r>
      <w:proofErr w:type="spellStart"/>
      <w:r w:rsidRPr="008E070D">
        <w:rPr>
          <w:rFonts w:ascii="Courier New" w:eastAsia="Times New Roman" w:hAnsi="Courier New" w:cs="Courier New"/>
          <w:color w:val="000000"/>
          <w:sz w:val="20"/>
          <w:szCs w:val="20"/>
        </w:rPr>
        <w:t>lo_revenue</w:t>
      </w:r>
      <w:proofErr w:type="spellEnd"/>
      <w:r w:rsidRPr="008E070D">
        <w:rPr>
          <w:rFonts w:ascii="Courier New" w:eastAsia="Times New Roman" w:hAnsi="Courier New" w:cs="Courier New"/>
          <w:color w:val="000000"/>
          <w:sz w:val="20"/>
          <w:szCs w:val="20"/>
        </w:rPr>
        <w:t>) as revenue</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from</w:t>
      </w:r>
      <w:proofErr w:type="gramEnd"/>
      <w:r w:rsidRPr="008E070D">
        <w:rPr>
          <w:rFonts w:ascii="Courier New" w:eastAsia="Times New Roman" w:hAnsi="Courier New" w:cs="Courier New"/>
          <w:color w:val="000000"/>
          <w:sz w:val="20"/>
          <w:szCs w:val="20"/>
        </w:rPr>
        <w:t xml:space="preserve"> customer, </w:t>
      </w:r>
      <w:proofErr w:type="spellStart"/>
      <w:r w:rsidRPr="008E070D">
        <w:rPr>
          <w:rFonts w:ascii="Courier New" w:eastAsia="Times New Roman" w:hAnsi="Courier New" w:cs="Courier New"/>
          <w:color w:val="000000"/>
          <w:sz w:val="20"/>
          <w:szCs w:val="20"/>
        </w:rPr>
        <w:t>lineorder</w:t>
      </w:r>
      <w:proofErr w:type="spellEnd"/>
      <w:r w:rsidRPr="008E070D">
        <w:rPr>
          <w:rFonts w:ascii="Courier New" w:eastAsia="Times New Roman" w:hAnsi="Courier New" w:cs="Courier New"/>
          <w:color w:val="000000"/>
          <w:sz w:val="20"/>
          <w:szCs w:val="20"/>
        </w:rPr>
        <w:t xml:space="preserve">, supplier, </w:t>
      </w:r>
      <w:proofErr w:type="spellStart"/>
      <w:r w:rsidRPr="008E070D">
        <w:rPr>
          <w:rFonts w:ascii="Courier New" w:eastAsia="Times New Roman" w:hAnsi="Courier New" w:cs="Courier New"/>
          <w:color w:val="000000"/>
          <w:sz w:val="20"/>
          <w:szCs w:val="20"/>
        </w:rPr>
        <w:t>dwdate</w:t>
      </w:r>
      <w:proofErr w:type="spellEnd"/>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where</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lo_custkey</w:t>
      </w:r>
      <w:proofErr w:type="spellEnd"/>
      <w:r w:rsidRPr="008E070D">
        <w:rPr>
          <w:rFonts w:ascii="Courier New" w:eastAsia="Times New Roman" w:hAnsi="Courier New" w:cs="Courier New"/>
          <w:color w:val="000000"/>
          <w:sz w:val="20"/>
          <w:szCs w:val="20"/>
        </w:rPr>
        <w:t xml:space="preserve"> = </w:t>
      </w:r>
      <w:proofErr w:type="spellStart"/>
      <w:r w:rsidRPr="008E070D">
        <w:rPr>
          <w:rFonts w:ascii="Courier New" w:eastAsia="Times New Roman" w:hAnsi="Courier New" w:cs="Courier New"/>
          <w:color w:val="000000"/>
          <w:sz w:val="20"/>
          <w:szCs w:val="20"/>
        </w:rPr>
        <w:t>c_custkey</w:t>
      </w:r>
      <w:proofErr w:type="spellEnd"/>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lo_suppkey</w:t>
      </w:r>
      <w:proofErr w:type="spellEnd"/>
      <w:r w:rsidRPr="008E070D">
        <w:rPr>
          <w:rFonts w:ascii="Courier New" w:eastAsia="Times New Roman" w:hAnsi="Courier New" w:cs="Courier New"/>
          <w:color w:val="000000"/>
          <w:sz w:val="20"/>
          <w:szCs w:val="20"/>
        </w:rPr>
        <w:t xml:space="preserve"> = </w:t>
      </w:r>
      <w:proofErr w:type="spellStart"/>
      <w:r w:rsidRPr="008E070D">
        <w:rPr>
          <w:rFonts w:ascii="Courier New" w:eastAsia="Times New Roman" w:hAnsi="Courier New" w:cs="Courier New"/>
          <w:color w:val="000000"/>
          <w:sz w:val="20"/>
          <w:szCs w:val="20"/>
        </w:rPr>
        <w:t>s_suppkey</w:t>
      </w:r>
      <w:proofErr w:type="spellEnd"/>
      <w:r w:rsidRPr="008E070D">
        <w:rPr>
          <w:rFonts w:ascii="Courier New" w:eastAsia="Times New Roman" w:hAnsi="Courier New" w:cs="Courier New"/>
          <w:color w:val="000000"/>
          <w:sz w:val="20"/>
          <w:szCs w:val="20"/>
        </w:rPr>
        <w:t xml:space="preserve"> </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lo_orderdate</w:t>
      </w:r>
      <w:proofErr w:type="spellEnd"/>
      <w:r w:rsidRPr="008E070D">
        <w:rPr>
          <w:rFonts w:ascii="Courier New" w:eastAsia="Times New Roman" w:hAnsi="Courier New" w:cs="Courier New"/>
          <w:color w:val="000000"/>
          <w:sz w:val="20"/>
          <w:szCs w:val="20"/>
        </w:rPr>
        <w:t xml:space="preserve"> = </w:t>
      </w:r>
      <w:proofErr w:type="spellStart"/>
      <w:r w:rsidRPr="008E070D">
        <w:rPr>
          <w:rFonts w:ascii="Courier New" w:eastAsia="Times New Roman" w:hAnsi="Courier New" w:cs="Courier New"/>
          <w:color w:val="000000"/>
          <w:sz w:val="20"/>
          <w:szCs w:val="20"/>
        </w:rPr>
        <w:t>d_datekey</w:t>
      </w:r>
      <w:proofErr w:type="spellEnd"/>
      <w:r w:rsidRPr="008E070D">
        <w:rPr>
          <w:rFonts w:ascii="Courier New" w:eastAsia="Times New Roman" w:hAnsi="Courier New" w:cs="Courier New"/>
          <w:color w:val="000000"/>
          <w:sz w:val="20"/>
          <w:szCs w:val="20"/>
        </w:rPr>
        <w:t xml:space="preserve"> </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c_nation</w:t>
      </w:r>
      <w:proofErr w:type="spellEnd"/>
      <w:r w:rsidRPr="008E070D">
        <w:rPr>
          <w:rFonts w:ascii="Courier New" w:eastAsia="Times New Roman" w:hAnsi="Courier New" w:cs="Courier New"/>
          <w:color w:val="000000"/>
          <w:sz w:val="20"/>
          <w:szCs w:val="20"/>
        </w:rPr>
        <w:t xml:space="preserve"> = 'UNITED KINGDOM' </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c_city</w:t>
      </w:r>
      <w:proofErr w:type="spellEnd"/>
      <w:r w:rsidRPr="008E070D">
        <w:rPr>
          <w:rFonts w:ascii="Courier New" w:eastAsia="Times New Roman" w:hAnsi="Courier New" w:cs="Courier New"/>
          <w:color w:val="000000"/>
          <w:sz w:val="20"/>
          <w:szCs w:val="20"/>
        </w:rPr>
        <w:t>='UNITED KI1'</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s_city</w:t>
      </w:r>
      <w:proofErr w:type="spellEnd"/>
      <w:r w:rsidRPr="008E070D">
        <w:rPr>
          <w:rFonts w:ascii="Courier New" w:eastAsia="Times New Roman" w:hAnsi="Courier New" w:cs="Courier New"/>
          <w:color w:val="000000"/>
          <w:sz w:val="20"/>
          <w:szCs w:val="20"/>
        </w:rPr>
        <w:t>='UNITED KI1'</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s_nation</w:t>
      </w:r>
      <w:proofErr w:type="spellEnd"/>
      <w:r w:rsidRPr="008E070D">
        <w:rPr>
          <w:rFonts w:ascii="Courier New" w:eastAsia="Times New Roman" w:hAnsi="Courier New" w:cs="Courier New"/>
          <w:color w:val="000000"/>
          <w:sz w:val="20"/>
          <w:szCs w:val="20"/>
        </w:rPr>
        <w:t xml:space="preserve"> = 'UNITED KINGDOM'</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xml:space="preserve"> between 1992 and 1997</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  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xml:space="preserve"> &gt;= 1992 and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xml:space="preserve"> &lt;= 1997</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group</w:t>
      </w:r>
      <w:proofErr w:type="gramEnd"/>
      <w:r w:rsidRPr="008E070D">
        <w:rPr>
          <w:rFonts w:ascii="Courier New" w:eastAsia="Times New Roman" w:hAnsi="Courier New" w:cs="Courier New"/>
          <w:color w:val="000000"/>
          <w:sz w:val="20"/>
          <w:szCs w:val="20"/>
        </w:rPr>
        <w:t xml:space="preserve"> by </w:t>
      </w:r>
      <w:proofErr w:type="spellStart"/>
      <w:r w:rsidRPr="008E070D">
        <w:rPr>
          <w:rFonts w:ascii="Courier New" w:eastAsia="Times New Roman" w:hAnsi="Courier New" w:cs="Courier New"/>
          <w:color w:val="000000"/>
          <w:sz w:val="20"/>
          <w:szCs w:val="20"/>
        </w:rPr>
        <w:t>c_city</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s_city</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d_year</w:t>
      </w:r>
      <w:proofErr w:type="spellEnd"/>
    </w:p>
    <w:p w:rsid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order</w:t>
      </w:r>
      <w:proofErr w:type="gramEnd"/>
      <w:r w:rsidRPr="008E070D">
        <w:rPr>
          <w:rFonts w:ascii="Courier New" w:eastAsia="Times New Roman" w:hAnsi="Courier New" w:cs="Courier New"/>
          <w:color w:val="000000"/>
          <w:sz w:val="20"/>
          <w:szCs w:val="20"/>
        </w:rPr>
        <w:t xml:space="preserve"> by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asc</w:t>
      </w:r>
      <w:proofErr w:type="spellEnd"/>
      <w:r w:rsidRPr="008E070D">
        <w:rPr>
          <w:rFonts w:ascii="Courier New" w:eastAsia="Times New Roman" w:hAnsi="Courier New" w:cs="Courier New"/>
          <w:color w:val="000000"/>
          <w:sz w:val="20"/>
          <w:szCs w:val="20"/>
        </w:rPr>
        <w:t xml:space="preserve">, revenue </w:t>
      </w:r>
      <w:proofErr w:type="spellStart"/>
      <w:r w:rsidRPr="008E070D">
        <w:rPr>
          <w:rFonts w:ascii="Courier New" w:eastAsia="Times New Roman" w:hAnsi="Courier New" w:cs="Courier New"/>
          <w:color w:val="000000"/>
          <w:sz w:val="20"/>
          <w:szCs w:val="20"/>
        </w:rPr>
        <w:t>asc</w:t>
      </w:r>
      <w:proofErr w:type="spellEnd"/>
      <w:r w:rsidRPr="008E070D">
        <w:rPr>
          <w:rFonts w:ascii="Courier New" w:eastAsia="Times New Roman" w:hAnsi="Courier New" w:cs="Courier New"/>
          <w:color w:val="000000"/>
          <w:sz w:val="20"/>
          <w:szCs w:val="20"/>
        </w:rPr>
        <w:t>;</w:t>
      </w:r>
    </w:p>
    <w:p w:rsidR="00D7081C" w:rsidRPr="008E070D" w:rsidRDefault="00D7081C"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8E070D" w:rsidRDefault="003F2A95" w:rsidP="00D55991">
      <w:pPr>
        <w:pStyle w:val="Default"/>
        <w:spacing w:after="256"/>
        <w:ind w:left="720"/>
        <w:rPr>
          <w:b/>
          <w:color w:val="4472C4" w:themeColor="accent5"/>
          <w:szCs w:val="22"/>
        </w:rPr>
      </w:pPr>
      <w:r>
        <w:rPr>
          <w:noProof/>
        </w:rPr>
        <w:drawing>
          <wp:inline distT="0" distB="0" distL="0" distR="0" wp14:anchorId="7DFCC306" wp14:editId="6A66685A">
            <wp:extent cx="6505575" cy="3333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505575" cy="3333750"/>
                    </a:xfrm>
                    <a:prstGeom prst="rect">
                      <a:avLst/>
                    </a:prstGeom>
                  </pic:spPr>
                </pic:pic>
              </a:graphicData>
            </a:graphic>
          </wp:inline>
        </w:drawing>
      </w:r>
    </w:p>
    <w:p w:rsidR="008E070D" w:rsidRDefault="008E070D" w:rsidP="00D55991">
      <w:pPr>
        <w:pStyle w:val="Default"/>
        <w:spacing w:after="256"/>
        <w:ind w:left="720"/>
        <w:rPr>
          <w:noProof/>
        </w:rPr>
      </w:pPr>
      <w:r w:rsidRPr="008E070D">
        <w:rPr>
          <w:noProof/>
        </w:rPr>
        <w:t xml:space="preserve"> </w:t>
      </w:r>
    </w:p>
    <w:p w:rsidR="008E070D" w:rsidRDefault="008E070D" w:rsidP="00D55991">
      <w:pPr>
        <w:pStyle w:val="Default"/>
        <w:spacing w:after="256"/>
        <w:ind w:left="720"/>
        <w:rPr>
          <w:b/>
          <w:color w:val="4472C4" w:themeColor="accent5"/>
          <w:szCs w:val="22"/>
        </w:rPr>
      </w:pPr>
    </w:p>
    <w:p w:rsidR="00EA682E" w:rsidRDefault="00EA682E" w:rsidP="00D55991">
      <w:pPr>
        <w:pStyle w:val="Default"/>
        <w:spacing w:after="256"/>
        <w:ind w:left="720"/>
        <w:rPr>
          <w:b/>
          <w:color w:val="4472C4" w:themeColor="accent5"/>
          <w:szCs w:val="22"/>
        </w:rPr>
      </w:pPr>
    </w:p>
    <w:p w:rsidR="00EA682E" w:rsidRDefault="00EA682E" w:rsidP="00D55991">
      <w:pPr>
        <w:pStyle w:val="Default"/>
        <w:spacing w:after="256"/>
        <w:ind w:left="720"/>
        <w:rPr>
          <w:b/>
          <w:color w:val="4472C4" w:themeColor="accent5"/>
          <w:szCs w:val="22"/>
        </w:rPr>
      </w:pPr>
    </w:p>
    <w:p w:rsidR="00EA682E" w:rsidRDefault="00EA682E" w:rsidP="00D55991">
      <w:pPr>
        <w:pStyle w:val="Default"/>
        <w:spacing w:after="256"/>
        <w:ind w:left="720"/>
        <w:rPr>
          <w:b/>
          <w:color w:val="4472C4" w:themeColor="accent5"/>
          <w:szCs w:val="22"/>
        </w:rPr>
      </w:pPr>
    </w:p>
    <w:p w:rsidR="00EA682E" w:rsidRDefault="00EA682E" w:rsidP="00D55991">
      <w:pPr>
        <w:pStyle w:val="Default"/>
        <w:spacing w:after="256"/>
        <w:ind w:left="720"/>
        <w:rPr>
          <w:b/>
          <w:color w:val="4472C4" w:themeColor="accent5"/>
          <w:szCs w:val="22"/>
        </w:rPr>
      </w:pPr>
    </w:p>
    <w:p w:rsidR="00EA682E" w:rsidRDefault="00EA682E" w:rsidP="00D55991">
      <w:pPr>
        <w:pStyle w:val="Default"/>
        <w:spacing w:after="256"/>
        <w:ind w:left="720"/>
        <w:rPr>
          <w:b/>
          <w:color w:val="4472C4" w:themeColor="accent5"/>
          <w:szCs w:val="22"/>
        </w:rPr>
      </w:pPr>
    </w:p>
    <w:p w:rsidR="00EA682E" w:rsidRDefault="00EA682E" w:rsidP="00D55991">
      <w:pPr>
        <w:pStyle w:val="Default"/>
        <w:spacing w:after="256"/>
        <w:ind w:left="720"/>
        <w:rPr>
          <w:b/>
          <w:color w:val="4472C4" w:themeColor="accent5"/>
          <w:szCs w:val="22"/>
        </w:rPr>
      </w:pPr>
    </w:p>
    <w:p w:rsidR="00EA682E" w:rsidRDefault="00EA682E" w:rsidP="00D55991">
      <w:pPr>
        <w:pStyle w:val="Default"/>
        <w:spacing w:after="256"/>
        <w:ind w:left="720"/>
        <w:rPr>
          <w:b/>
          <w:color w:val="4472C4" w:themeColor="accent5"/>
          <w:szCs w:val="22"/>
        </w:rPr>
      </w:pPr>
    </w:p>
    <w:p w:rsidR="008E070D" w:rsidRDefault="008E070D" w:rsidP="008E070D">
      <w:pPr>
        <w:pStyle w:val="Default"/>
        <w:spacing w:after="256"/>
        <w:ind w:left="720"/>
        <w:rPr>
          <w:b/>
          <w:color w:val="4472C4" w:themeColor="accent5"/>
          <w:szCs w:val="22"/>
        </w:rPr>
      </w:pPr>
      <w:r>
        <w:rPr>
          <w:b/>
          <w:color w:val="4472C4" w:themeColor="accent5"/>
          <w:szCs w:val="22"/>
        </w:rPr>
        <w:lastRenderedPageBreak/>
        <w:t>Run Query 4.3</w:t>
      </w:r>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D7081C">
        <w:rPr>
          <w:rFonts w:ascii="Courier New" w:eastAsia="Times New Roman" w:hAnsi="Courier New" w:cs="Courier New"/>
          <w:color w:val="000000"/>
          <w:sz w:val="20"/>
          <w:szCs w:val="20"/>
        </w:rPr>
        <w:t>select</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d_year</w:t>
      </w:r>
      <w:proofErr w:type="spell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s_city</w:t>
      </w:r>
      <w:proofErr w:type="spellEnd"/>
      <w:r w:rsidRPr="00D7081C">
        <w:rPr>
          <w:rFonts w:ascii="Courier New" w:eastAsia="Times New Roman" w:hAnsi="Courier New" w:cs="Courier New"/>
          <w:color w:val="000000"/>
          <w:sz w:val="20"/>
          <w:szCs w:val="20"/>
        </w:rPr>
        <w:t>, p_brand1, sum(</w:t>
      </w:r>
      <w:proofErr w:type="spellStart"/>
      <w:r w:rsidRPr="00D7081C">
        <w:rPr>
          <w:rFonts w:ascii="Courier New" w:eastAsia="Times New Roman" w:hAnsi="Courier New" w:cs="Courier New"/>
          <w:color w:val="000000"/>
          <w:sz w:val="20"/>
          <w:szCs w:val="20"/>
        </w:rPr>
        <w:t>lo_revenue</w:t>
      </w:r>
      <w:proofErr w:type="spellEnd"/>
      <w:r w:rsidRPr="00D7081C">
        <w:rPr>
          <w:rFonts w:ascii="Courier New" w:eastAsia="Times New Roman" w:hAnsi="Courier New" w:cs="Courier New"/>
          <w:color w:val="000000"/>
          <w:sz w:val="20"/>
          <w:szCs w:val="20"/>
        </w:rPr>
        <w:t>) as profit1</w:t>
      </w:r>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D7081C">
        <w:rPr>
          <w:rFonts w:ascii="Courier New" w:eastAsia="Times New Roman" w:hAnsi="Courier New" w:cs="Courier New"/>
          <w:color w:val="000000"/>
          <w:sz w:val="20"/>
          <w:szCs w:val="20"/>
        </w:rPr>
        <w:t>from</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dwdate</w:t>
      </w:r>
      <w:proofErr w:type="spellEnd"/>
      <w:r w:rsidRPr="00D7081C">
        <w:rPr>
          <w:rFonts w:ascii="Courier New" w:eastAsia="Times New Roman" w:hAnsi="Courier New" w:cs="Courier New"/>
          <w:color w:val="000000"/>
          <w:sz w:val="20"/>
          <w:szCs w:val="20"/>
        </w:rPr>
        <w:t xml:space="preserve">, customer, supplier, part, </w:t>
      </w:r>
      <w:proofErr w:type="spellStart"/>
      <w:r w:rsidRPr="00D7081C">
        <w:rPr>
          <w:rFonts w:ascii="Courier New" w:eastAsia="Times New Roman" w:hAnsi="Courier New" w:cs="Courier New"/>
          <w:color w:val="000000"/>
          <w:sz w:val="20"/>
          <w:szCs w:val="20"/>
        </w:rPr>
        <w:t>lineorder</w:t>
      </w:r>
      <w:proofErr w:type="spellEnd"/>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D7081C">
        <w:rPr>
          <w:rFonts w:ascii="Courier New" w:eastAsia="Times New Roman" w:hAnsi="Courier New" w:cs="Courier New"/>
          <w:color w:val="000000"/>
          <w:sz w:val="20"/>
          <w:szCs w:val="20"/>
        </w:rPr>
        <w:t>where</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lo_custkey</w:t>
      </w:r>
      <w:proofErr w:type="spellEnd"/>
      <w:r w:rsidRPr="00D7081C">
        <w:rPr>
          <w:rFonts w:ascii="Courier New" w:eastAsia="Times New Roman" w:hAnsi="Courier New" w:cs="Courier New"/>
          <w:color w:val="000000"/>
          <w:sz w:val="20"/>
          <w:szCs w:val="20"/>
        </w:rPr>
        <w:t xml:space="preserve"> = </w:t>
      </w:r>
      <w:proofErr w:type="spellStart"/>
      <w:r w:rsidRPr="00D7081C">
        <w:rPr>
          <w:rFonts w:ascii="Courier New" w:eastAsia="Times New Roman" w:hAnsi="Courier New" w:cs="Courier New"/>
          <w:color w:val="000000"/>
          <w:sz w:val="20"/>
          <w:szCs w:val="20"/>
        </w:rPr>
        <w:t>c_custkey</w:t>
      </w:r>
      <w:proofErr w:type="spellEnd"/>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081C">
        <w:rPr>
          <w:rFonts w:ascii="Courier New" w:eastAsia="Times New Roman" w:hAnsi="Courier New" w:cs="Courier New"/>
          <w:color w:val="000000"/>
          <w:sz w:val="20"/>
          <w:szCs w:val="20"/>
        </w:rPr>
        <w:t xml:space="preserve">  </w:t>
      </w:r>
      <w:proofErr w:type="gramStart"/>
      <w:r w:rsidRPr="00D7081C">
        <w:rPr>
          <w:rFonts w:ascii="Courier New" w:eastAsia="Times New Roman" w:hAnsi="Courier New" w:cs="Courier New"/>
          <w:color w:val="000000"/>
          <w:sz w:val="20"/>
          <w:szCs w:val="20"/>
        </w:rPr>
        <w:t>and</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lo_suppkey</w:t>
      </w:r>
      <w:proofErr w:type="spellEnd"/>
      <w:r w:rsidRPr="00D7081C">
        <w:rPr>
          <w:rFonts w:ascii="Courier New" w:eastAsia="Times New Roman" w:hAnsi="Courier New" w:cs="Courier New"/>
          <w:color w:val="000000"/>
          <w:sz w:val="20"/>
          <w:szCs w:val="20"/>
        </w:rPr>
        <w:t xml:space="preserve"> = </w:t>
      </w:r>
      <w:proofErr w:type="spellStart"/>
      <w:r w:rsidRPr="00D7081C">
        <w:rPr>
          <w:rFonts w:ascii="Courier New" w:eastAsia="Times New Roman" w:hAnsi="Courier New" w:cs="Courier New"/>
          <w:color w:val="000000"/>
          <w:sz w:val="20"/>
          <w:szCs w:val="20"/>
        </w:rPr>
        <w:t>s_suppkey</w:t>
      </w:r>
      <w:proofErr w:type="spellEnd"/>
      <w:r w:rsidRPr="00D7081C">
        <w:rPr>
          <w:rFonts w:ascii="Courier New" w:eastAsia="Times New Roman" w:hAnsi="Courier New" w:cs="Courier New"/>
          <w:color w:val="000000"/>
          <w:sz w:val="20"/>
          <w:szCs w:val="20"/>
        </w:rPr>
        <w:t xml:space="preserve"> </w:t>
      </w:r>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081C">
        <w:rPr>
          <w:rFonts w:ascii="Courier New" w:eastAsia="Times New Roman" w:hAnsi="Courier New" w:cs="Courier New"/>
          <w:color w:val="000000"/>
          <w:sz w:val="20"/>
          <w:szCs w:val="20"/>
        </w:rPr>
        <w:t xml:space="preserve">  </w:t>
      </w:r>
      <w:proofErr w:type="gramStart"/>
      <w:r w:rsidRPr="00D7081C">
        <w:rPr>
          <w:rFonts w:ascii="Courier New" w:eastAsia="Times New Roman" w:hAnsi="Courier New" w:cs="Courier New"/>
          <w:color w:val="000000"/>
          <w:sz w:val="20"/>
          <w:szCs w:val="20"/>
        </w:rPr>
        <w:t>and</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lo_partkey</w:t>
      </w:r>
      <w:proofErr w:type="spellEnd"/>
      <w:r w:rsidRPr="00D7081C">
        <w:rPr>
          <w:rFonts w:ascii="Courier New" w:eastAsia="Times New Roman" w:hAnsi="Courier New" w:cs="Courier New"/>
          <w:color w:val="000000"/>
          <w:sz w:val="20"/>
          <w:szCs w:val="20"/>
        </w:rPr>
        <w:t xml:space="preserve"> = </w:t>
      </w:r>
      <w:proofErr w:type="spellStart"/>
      <w:r w:rsidRPr="00D7081C">
        <w:rPr>
          <w:rFonts w:ascii="Courier New" w:eastAsia="Times New Roman" w:hAnsi="Courier New" w:cs="Courier New"/>
          <w:color w:val="000000"/>
          <w:sz w:val="20"/>
          <w:szCs w:val="20"/>
        </w:rPr>
        <w:t>p_partkey</w:t>
      </w:r>
      <w:proofErr w:type="spellEnd"/>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081C">
        <w:rPr>
          <w:rFonts w:ascii="Courier New" w:eastAsia="Times New Roman" w:hAnsi="Courier New" w:cs="Courier New"/>
          <w:color w:val="000000"/>
          <w:sz w:val="20"/>
          <w:szCs w:val="20"/>
        </w:rPr>
        <w:t xml:space="preserve">  </w:t>
      </w:r>
      <w:proofErr w:type="gramStart"/>
      <w:r w:rsidRPr="00D7081C">
        <w:rPr>
          <w:rFonts w:ascii="Courier New" w:eastAsia="Times New Roman" w:hAnsi="Courier New" w:cs="Courier New"/>
          <w:color w:val="000000"/>
          <w:sz w:val="20"/>
          <w:szCs w:val="20"/>
        </w:rPr>
        <w:t>and</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lo_orderdate</w:t>
      </w:r>
      <w:proofErr w:type="spellEnd"/>
      <w:r w:rsidRPr="00D7081C">
        <w:rPr>
          <w:rFonts w:ascii="Courier New" w:eastAsia="Times New Roman" w:hAnsi="Courier New" w:cs="Courier New"/>
          <w:color w:val="000000"/>
          <w:sz w:val="20"/>
          <w:szCs w:val="20"/>
        </w:rPr>
        <w:t xml:space="preserve"> = </w:t>
      </w:r>
      <w:proofErr w:type="spellStart"/>
      <w:r w:rsidRPr="00D7081C">
        <w:rPr>
          <w:rFonts w:ascii="Courier New" w:eastAsia="Times New Roman" w:hAnsi="Courier New" w:cs="Courier New"/>
          <w:color w:val="000000"/>
          <w:sz w:val="20"/>
          <w:szCs w:val="20"/>
        </w:rPr>
        <w:t>d_datekey</w:t>
      </w:r>
      <w:proofErr w:type="spellEnd"/>
      <w:r w:rsidRPr="00D7081C">
        <w:rPr>
          <w:rFonts w:ascii="Courier New" w:eastAsia="Times New Roman" w:hAnsi="Courier New" w:cs="Courier New"/>
          <w:color w:val="000000"/>
          <w:sz w:val="20"/>
          <w:szCs w:val="20"/>
        </w:rPr>
        <w:t xml:space="preserve"> </w:t>
      </w:r>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081C">
        <w:rPr>
          <w:rFonts w:ascii="Courier New" w:eastAsia="Times New Roman" w:hAnsi="Courier New" w:cs="Courier New"/>
          <w:color w:val="000000"/>
          <w:sz w:val="20"/>
          <w:szCs w:val="20"/>
        </w:rPr>
        <w:t xml:space="preserve">  </w:t>
      </w:r>
      <w:proofErr w:type="gramStart"/>
      <w:r w:rsidRPr="00D7081C">
        <w:rPr>
          <w:rFonts w:ascii="Courier New" w:eastAsia="Times New Roman" w:hAnsi="Courier New" w:cs="Courier New"/>
          <w:color w:val="000000"/>
          <w:sz w:val="20"/>
          <w:szCs w:val="20"/>
        </w:rPr>
        <w:t>and</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c_region</w:t>
      </w:r>
      <w:proofErr w:type="spellEnd"/>
      <w:r w:rsidRPr="00D7081C">
        <w:rPr>
          <w:rFonts w:ascii="Courier New" w:eastAsia="Times New Roman" w:hAnsi="Courier New" w:cs="Courier New"/>
          <w:color w:val="000000"/>
          <w:sz w:val="20"/>
          <w:szCs w:val="20"/>
        </w:rPr>
        <w:t xml:space="preserve"> = 'AMERICA' </w:t>
      </w:r>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081C">
        <w:rPr>
          <w:rFonts w:ascii="Courier New" w:eastAsia="Times New Roman" w:hAnsi="Courier New" w:cs="Courier New"/>
          <w:color w:val="000000"/>
          <w:sz w:val="20"/>
          <w:szCs w:val="20"/>
        </w:rPr>
        <w:t xml:space="preserve">  </w:t>
      </w:r>
      <w:proofErr w:type="gramStart"/>
      <w:r w:rsidRPr="00D7081C">
        <w:rPr>
          <w:rFonts w:ascii="Courier New" w:eastAsia="Times New Roman" w:hAnsi="Courier New" w:cs="Courier New"/>
          <w:color w:val="000000"/>
          <w:sz w:val="20"/>
          <w:szCs w:val="20"/>
        </w:rPr>
        <w:t>and</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s_nation</w:t>
      </w:r>
      <w:proofErr w:type="spellEnd"/>
      <w:r w:rsidRPr="00D7081C">
        <w:rPr>
          <w:rFonts w:ascii="Courier New" w:eastAsia="Times New Roman" w:hAnsi="Courier New" w:cs="Courier New"/>
          <w:color w:val="000000"/>
          <w:sz w:val="20"/>
          <w:szCs w:val="20"/>
        </w:rPr>
        <w:t xml:space="preserve"> = 'UNITED STATES'</w:t>
      </w:r>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081C">
        <w:rPr>
          <w:rFonts w:ascii="Courier New" w:eastAsia="Times New Roman" w:hAnsi="Courier New" w:cs="Courier New"/>
          <w:color w:val="000000"/>
          <w:sz w:val="20"/>
          <w:szCs w:val="20"/>
        </w:rPr>
        <w:t xml:space="preserve">  </w:t>
      </w:r>
      <w:proofErr w:type="gramStart"/>
      <w:r w:rsidRPr="00D7081C">
        <w:rPr>
          <w:rFonts w:ascii="Courier New" w:eastAsia="Times New Roman" w:hAnsi="Courier New" w:cs="Courier New"/>
          <w:color w:val="000000"/>
          <w:sz w:val="20"/>
          <w:szCs w:val="20"/>
        </w:rPr>
        <w:t>and</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d_year</w:t>
      </w:r>
      <w:proofErr w:type="spellEnd"/>
      <w:r w:rsidRPr="00D7081C">
        <w:rPr>
          <w:rFonts w:ascii="Courier New" w:eastAsia="Times New Roman" w:hAnsi="Courier New" w:cs="Courier New"/>
          <w:color w:val="000000"/>
          <w:sz w:val="20"/>
          <w:szCs w:val="20"/>
        </w:rPr>
        <w:t xml:space="preserve"> = 1997 </w:t>
      </w:r>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7081C">
        <w:rPr>
          <w:rFonts w:ascii="Courier New" w:eastAsia="Times New Roman" w:hAnsi="Courier New" w:cs="Courier New"/>
          <w:color w:val="000000"/>
          <w:sz w:val="20"/>
          <w:szCs w:val="20"/>
        </w:rPr>
        <w:t xml:space="preserve">  </w:t>
      </w:r>
      <w:proofErr w:type="gramStart"/>
      <w:r w:rsidRPr="00D7081C">
        <w:rPr>
          <w:rFonts w:ascii="Courier New" w:eastAsia="Times New Roman" w:hAnsi="Courier New" w:cs="Courier New"/>
          <w:color w:val="000000"/>
          <w:sz w:val="20"/>
          <w:szCs w:val="20"/>
        </w:rPr>
        <w:t>and</w:t>
      </w:r>
      <w:proofErr w:type="gram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p_category</w:t>
      </w:r>
      <w:proofErr w:type="spellEnd"/>
      <w:r w:rsidRPr="00D7081C">
        <w:rPr>
          <w:rFonts w:ascii="Courier New" w:eastAsia="Times New Roman" w:hAnsi="Courier New" w:cs="Courier New"/>
          <w:color w:val="000000"/>
          <w:sz w:val="20"/>
          <w:szCs w:val="20"/>
        </w:rPr>
        <w:t xml:space="preserve"> = 'MFGR#14'</w:t>
      </w:r>
    </w:p>
    <w:p w:rsidR="00D7081C" w:rsidRPr="00D7081C" w:rsidRDefault="00D7081C" w:rsidP="00D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D7081C">
        <w:rPr>
          <w:rFonts w:ascii="Courier New" w:eastAsia="Times New Roman" w:hAnsi="Courier New" w:cs="Courier New"/>
          <w:color w:val="000000"/>
          <w:sz w:val="20"/>
          <w:szCs w:val="20"/>
        </w:rPr>
        <w:t>group</w:t>
      </w:r>
      <w:proofErr w:type="gramEnd"/>
      <w:r w:rsidRPr="00D7081C">
        <w:rPr>
          <w:rFonts w:ascii="Courier New" w:eastAsia="Times New Roman" w:hAnsi="Courier New" w:cs="Courier New"/>
          <w:color w:val="000000"/>
          <w:sz w:val="20"/>
          <w:szCs w:val="20"/>
        </w:rPr>
        <w:t xml:space="preserve"> by </w:t>
      </w:r>
      <w:proofErr w:type="spellStart"/>
      <w:r w:rsidRPr="00D7081C">
        <w:rPr>
          <w:rFonts w:ascii="Courier New" w:eastAsia="Times New Roman" w:hAnsi="Courier New" w:cs="Courier New"/>
          <w:color w:val="000000"/>
          <w:sz w:val="20"/>
          <w:szCs w:val="20"/>
        </w:rPr>
        <w:t>d_year</w:t>
      </w:r>
      <w:proofErr w:type="spellEnd"/>
      <w:r w:rsidRPr="00D7081C">
        <w:rPr>
          <w:rFonts w:ascii="Courier New" w:eastAsia="Times New Roman" w:hAnsi="Courier New" w:cs="Courier New"/>
          <w:color w:val="000000"/>
          <w:sz w:val="20"/>
          <w:szCs w:val="20"/>
        </w:rPr>
        <w:t xml:space="preserve">, </w:t>
      </w:r>
      <w:proofErr w:type="spellStart"/>
      <w:r w:rsidRPr="00D7081C">
        <w:rPr>
          <w:rFonts w:ascii="Courier New" w:eastAsia="Times New Roman" w:hAnsi="Courier New" w:cs="Courier New"/>
          <w:color w:val="000000"/>
          <w:sz w:val="20"/>
          <w:szCs w:val="20"/>
        </w:rPr>
        <w:t>s_city</w:t>
      </w:r>
      <w:proofErr w:type="spellEnd"/>
      <w:r w:rsidRPr="00D7081C">
        <w:rPr>
          <w:rFonts w:ascii="Courier New" w:eastAsia="Times New Roman" w:hAnsi="Courier New" w:cs="Courier New"/>
          <w:color w:val="000000"/>
          <w:sz w:val="20"/>
          <w:szCs w:val="20"/>
        </w:rPr>
        <w:t>, p_brand1;</w:t>
      </w:r>
    </w:p>
    <w:p w:rsidR="008E070D" w:rsidRDefault="008E070D" w:rsidP="00DF2E11">
      <w:pPr>
        <w:pStyle w:val="Default"/>
        <w:spacing w:after="256"/>
        <w:rPr>
          <w:b/>
          <w:color w:val="4472C4" w:themeColor="accent5"/>
          <w:szCs w:val="22"/>
        </w:rPr>
      </w:pPr>
    </w:p>
    <w:p w:rsidR="00EA682E" w:rsidRDefault="00EA682E" w:rsidP="00DF2E11">
      <w:pPr>
        <w:pStyle w:val="Default"/>
        <w:spacing w:after="256"/>
        <w:rPr>
          <w:b/>
          <w:color w:val="4472C4" w:themeColor="accent5"/>
          <w:szCs w:val="22"/>
        </w:rPr>
      </w:pPr>
      <w:r>
        <w:rPr>
          <w:noProof/>
        </w:rPr>
        <w:drawing>
          <wp:inline distT="0" distB="0" distL="0" distR="0" wp14:anchorId="5A435401" wp14:editId="1D132C0A">
            <wp:extent cx="4761781" cy="2863002"/>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67728" cy="2866578"/>
                    </a:xfrm>
                    <a:prstGeom prst="rect">
                      <a:avLst/>
                    </a:prstGeom>
                  </pic:spPr>
                </pic:pic>
              </a:graphicData>
            </a:graphic>
          </wp:inline>
        </w:drawing>
      </w:r>
    </w:p>
    <w:p w:rsidR="00DF2E11" w:rsidRDefault="00DF2E11" w:rsidP="00DF2E11">
      <w:pPr>
        <w:pStyle w:val="Default"/>
        <w:spacing w:after="256"/>
        <w:rPr>
          <w:b/>
          <w:color w:val="4472C4" w:themeColor="accent5"/>
          <w:szCs w:val="22"/>
        </w:rPr>
      </w:pPr>
    </w:p>
    <w:p w:rsidR="00EA682E" w:rsidRDefault="00EA682E" w:rsidP="008462C6">
      <w:pPr>
        <w:pStyle w:val="Default"/>
        <w:spacing w:after="256"/>
        <w:ind w:left="720"/>
        <w:rPr>
          <w:b/>
          <w:color w:val="4472C4" w:themeColor="accent5"/>
          <w:sz w:val="44"/>
          <w:szCs w:val="22"/>
        </w:rPr>
      </w:pPr>
    </w:p>
    <w:p w:rsidR="00EA682E" w:rsidRDefault="00EA682E" w:rsidP="008462C6">
      <w:pPr>
        <w:pStyle w:val="Default"/>
        <w:spacing w:after="256"/>
        <w:ind w:left="720"/>
        <w:rPr>
          <w:b/>
          <w:color w:val="4472C4" w:themeColor="accent5"/>
          <w:sz w:val="44"/>
          <w:szCs w:val="22"/>
        </w:rPr>
      </w:pPr>
    </w:p>
    <w:p w:rsidR="00EA682E" w:rsidRDefault="00EA682E" w:rsidP="008462C6">
      <w:pPr>
        <w:pStyle w:val="Default"/>
        <w:spacing w:after="256"/>
        <w:ind w:left="720"/>
        <w:rPr>
          <w:b/>
          <w:color w:val="4472C4" w:themeColor="accent5"/>
          <w:sz w:val="44"/>
          <w:szCs w:val="22"/>
        </w:rPr>
      </w:pPr>
    </w:p>
    <w:p w:rsidR="00EA682E" w:rsidRDefault="00EA682E" w:rsidP="008462C6">
      <w:pPr>
        <w:pStyle w:val="Default"/>
        <w:spacing w:after="256"/>
        <w:ind w:left="720"/>
        <w:rPr>
          <w:b/>
          <w:color w:val="4472C4" w:themeColor="accent5"/>
          <w:sz w:val="44"/>
          <w:szCs w:val="22"/>
        </w:rPr>
      </w:pPr>
    </w:p>
    <w:p w:rsidR="00EA682E" w:rsidRDefault="00EA682E" w:rsidP="008462C6">
      <w:pPr>
        <w:pStyle w:val="Default"/>
        <w:spacing w:after="256"/>
        <w:ind w:left="720"/>
        <w:rPr>
          <w:b/>
          <w:color w:val="4472C4" w:themeColor="accent5"/>
          <w:sz w:val="44"/>
          <w:szCs w:val="22"/>
        </w:rPr>
      </w:pPr>
    </w:p>
    <w:p w:rsidR="00EA682E" w:rsidRDefault="00EA682E" w:rsidP="008462C6">
      <w:pPr>
        <w:pStyle w:val="Default"/>
        <w:spacing w:after="256"/>
        <w:ind w:left="720"/>
        <w:rPr>
          <w:b/>
          <w:color w:val="4472C4" w:themeColor="accent5"/>
          <w:sz w:val="44"/>
          <w:szCs w:val="22"/>
        </w:rPr>
      </w:pPr>
    </w:p>
    <w:p w:rsidR="00EA682E" w:rsidRDefault="00EA682E" w:rsidP="008462C6">
      <w:pPr>
        <w:pStyle w:val="Default"/>
        <w:spacing w:after="256"/>
        <w:ind w:left="720"/>
        <w:rPr>
          <w:b/>
          <w:color w:val="4472C4" w:themeColor="accent5"/>
          <w:sz w:val="44"/>
          <w:szCs w:val="22"/>
        </w:rPr>
      </w:pPr>
    </w:p>
    <w:p w:rsidR="00DF2E11" w:rsidRPr="005B2C21" w:rsidRDefault="00414A65" w:rsidP="008462C6">
      <w:pPr>
        <w:pStyle w:val="Default"/>
        <w:spacing w:after="256"/>
        <w:ind w:left="720"/>
        <w:rPr>
          <w:b/>
          <w:color w:val="4472C4" w:themeColor="accent5"/>
          <w:sz w:val="44"/>
          <w:szCs w:val="22"/>
        </w:rPr>
      </w:pPr>
      <w:r>
        <w:rPr>
          <w:b/>
          <w:color w:val="4472C4" w:themeColor="accent5"/>
          <w:sz w:val="44"/>
          <w:szCs w:val="22"/>
        </w:rPr>
        <w:lastRenderedPageBreak/>
        <w:t>PART 1 A:</w:t>
      </w:r>
      <w:r w:rsidR="008462C6">
        <w:rPr>
          <w:b/>
          <w:color w:val="4472C4" w:themeColor="accent5"/>
          <w:sz w:val="44"/>
          <w:szCs w:val="22"/>
        </w:rPr>
        <w:tab/>
      </w:r>
      <w:r w:rsidR="005B2C21" w:rsidRPr="005B2C21">
        <w:rPr>
          <w:b/>
          <w:color w:val="4472C4" w:themeColor="accent5"/>
          <w:sz w:val="44"/>
          <w:szCs w:val="22"/>
        </w:rPr>
        <w:t>PIG</w:t>
      </w:r>
    </w:p>
    <w:p w:rsidR="005B2C21" w:rsidRPr="00007D1A" w:rsidRDefault="005B2C21" w:rsidP="005B2C21">
      <w:pPr>
        <w:pStyle w:val="NoSpacing"/>
        <w:ind w:firstLine="720"/>
        <w:rPr>
          <w:rFonts w:ascii="Bauhaus 93" w:hAnsi="Bauhaus 93"/>
        </w:rPr>
      </w:pPr>
      <w:proofErr w:type="gramStart"/>
      <w:r w:rsidRPr="00007D1A">
        <w:rPr>
          <w:rFonts w:ascii="Bauhaus 93" w:hAnsi="Bauhaus 93"/>
        </w:rPr>
        <w:t>cd</w:t>
      </w:r>
      <w:proofErr w:type="gramEnd"/>
      <w:r w:rsidRPr="00007D1A">
        <w:rPr>
          <w:rFonts w:ascii="Bauhaus 93" w:hAnsi="Bauhaus 93"/>
        </w:rPr>
        <w:t xml:space="preserve"> $PIG</w:t>
      </w:r>
      <w:r>
        <w:rPr>
          <w:rFonts w:ascii="Bauhaus 93" w:hAnsi="Bauhaus 93"/>
        </w:rPr>
        <w:t>_HOME</w:t>
      </w:r>
    </w:p>
    <w:p w:rsidR="005B2C21" w:rsidRPr="00007D1A" w:rsidRDefault="005B2C21" w:rsidP="005B2C21">
      <w:pPr>
        <w:pStyle w:val="NoSpacing"/>
        <w:ind w:firstLine="720"/>
        <w:rPr>
          <w:rFonts w:ascii="Bauhaus 93" w:hAnsi="Bauhaus 93"/>
        </w:rPr>
      </w:pPr>
      <w:proofErr w:type="gramStart"/>
      <w:r w:rsidRPr="00007D1A">
        <w:rPr>
          <w:rFonts w:ascii="Bauhaus 93" w:hAnsi="Bauhaus 93"/>
        </w:rPr>
        <w:t>bin/pig</w:t>
      </w:r>
      <w:proofErr w:type="gramEnd"/>
    </w:p>
    <w:p w:rsidR="00EA682E" w:rsidRDefault="00EA682E" w:rsidP="00EA682E">
      <w:pPr>
        <w:pStyle w:val="Default"/>
        <w:ind w:left="720"/>
        <w:rPr>
          <w:b/>
          <w:color w:val="4472C4" w:themeColor="accent5"/>
          <w:szCs w:val="22"/>
        </w:rPr>
      </w:pPr>
    </w:p>
    <w:p w:rsidR="00EA682E" w:rsidRDefault="00EA682E" w:rsidP="00EA682E">
      <w:pPr>
        <w:pStyle w:val="Default"/>
        <w:ind w:left="720"/>
        <w:rPr>
          <w:b/>
          <w:color w:val="4472C4" w:themeColor="accent5"/>
          <w:szCs w:val="22"/>
        </w:rPr>
      </w:pPr>
    </w:p>
    <w:p w:rsidR="00EA682E" w:rsidRDefault="00EA682E" w:rsidP="00EA682E">
      <w:pPr>
        <w:pStyle w:val="Default"/>
        <w:ind w:left="720"/>
        <w:rPr>
          <w:b/>
          <w:color w:val="4472C4" w:themeColor="accent5"/>
          <w:szCs w:val="22"/>
        </w:rPr>
      </w:pPr>
      <w:r>
        <w:rPr>
          <w:b/>
          <w:color w:val="4472C4" w:themeColor="accent5"/>
          <w:szCs w:val="22"/>
        </w:rPr>
        <w:t>To insure the file exists</w:t>
      </w:r>
    </w:p>
    <w:p w:rsidR="00EA682E" w:rsidRDefault="00EA682E" w:rsidP="00EA682E">
      <w:pPr>
        <w:pStyle w:val="NoSpacing"/>
        <w:ind w:firstLine="720"/>
        <w:rPr>
          <w:rFonts w:ascii="Bauhaus 93" w:hAnsi="Bauhaus 93"/>
        </w:rPr>
      </w:pPr>
      <w:proofErr w:type="spellStart"/>
      <w:proofErr w:type="gramStart"/>
      <w:r w:rsidRPr="00EA682E">
        <w:rPr>
          <w:rFonts w:ascii="Bauhaus 93" w:hAnsi="Bauhaus 93"/>
        </w:rPr>
        <w:t>hadoop</w:t>
      </w:r>
      <w:proofErr w:type="spellEnd"/>
      <w:proofErr w:type="gramEnd"/>
      <w:r w:rsidRPr="00EA682E">
        <w:rPr>
          <w:rFonts w:ascii="Bauhaus 93" w:hAnsi="Bauhaus 93"/>
        </w:rPr>
        <w:t xml:space="preserve"> fs -</w:t>
      </w:r>
      <w:proofErr w:type="spellStart"/>
      <w:r w:rsidRPr="00EA682E">
        <w:rPr>
          <w:rFonts w:ascii="Bauhaus 93" w:hAnsi="Bauhaus 93"/>
        </w:rPr>
        <w:t>mkdir</w:t>
      </w:r>
      <w:proofErr w:type="spellEnd"/>
      <w:r w:rsidRPr="00EA682E">
        <w:rPr>
          <w:rFonts w:ascii="Bauhaus 93" w:hAnsi="Bauhaus 93"/>
        </w:rPr>
        <w:t xml:space="preserve"> /user/</w:t>
      </w:r>
      <w:r>
        <w:rPr>
          <w:rFonts w:ascii="Bauhaus 93" w:hAnsi="Bauhaus 93"/>
        </w:rPr>
        <w:t>ec2-user</w:t>
      </w:r>
    </w:p>
    <w:p w:rsidR="00DA7560" w:rsidRPr="00DA7560" w:rsidRDefault="00DA7560" w:rsidP="00DA7560">
      <w:pPr>
        <w:pStyle w:val="Default"/>
        <w:ind w:left="720"/>
        <w:rPr>
          <w:b/>
          <w:color w:val="4472C4" w:themeColor="accent5"/>
          <w:szCs w:val="22"/>
        </w:rPr>
      </w:pPr>
      <w:r w:rsidRPr="00DA7560">
        <w:rPr>
          <w:b/>
          <w:color w:val="4472C4" w:themeColor="accent5"/>
          <w:szCs w:val="22"/>
        </w:rPr>
        <w:t>To place the file where PIG can retrieve it</w:t>
      </w:r>
    </w:p>
    <w:p w:rsidR="00DA7560" w:rsidRDefault="00DA7560" w:rsidP="00EA682E">
      <w:pPr>
        <w:pStyle w:val="NoSpacing"/>
        <w:ind w:firstLine="720"/>
        <w:rPr>
          <w:rFonts w:ascii="Bauhaus 93" w:hAnsi="Bauhaus 93"/>
        </w:rPr>
      </w:pPr>
      <w:proofErr w:type="spellStart"/>
      <w:proofErr w:type="gramStart"/>
      <w:r>
        <w:rPr>
          <w:rFonts w:ascii="Bauhaus 93" w:hAnsi="Bauhaus 93"/>
        </w:rPr>
        <w:t>hadoop</w:t>
      </w:r>
      <w:proofErr w:type="spellEnd"/>
      <w:proofErr w:type="gramEnd"/>
      <w:r>
        <w:rPr>
          <w:rFonts w:ascii="Bauhaus 93" w:hAnsi="Bauhaus 93"/>
        </w:rPr>
        <w:t xml:space="preserve"> fs -put ../</w:t>
      </w:r>
      <w:proofErr w:type="spellStart"/>
      <w:r>
        <w:rPr>
          <w:rFonts w:ascii="Bauhaus 93" w:hAnsi="Bauhaus 93"/>
        </w:rPr>
        <w:t>lineorder</w:t>
      </w:r>
      <w:r w:rsidR="00294367">
        <w:rPr>
          <w:rFonts w:ascii="Bauhaus 93" w:hAnsi="Bauhaus 93"/>
        </w:rPr>
        <w:t>.tbl.sample</w:t>
      </w:r>
      <w:proofErr w:type="spellEnd"/>
      <w:r w:rsidR="00294367">
        <w:rPr>
          <w:rFonts w:ascii="Bauhaus 93" w:hAnsi="Bauhaus 93"/>
        </w:rPr>
        <w:t xml:space="preserve"> /user/e</w:t>
      </w:r>
      <w:r>
        <w:rPr>
          <w:rFonts w:ascii="Bauhaus 93" w:hAnsi="Bauhaus 93"/>
        </w:rPr>
        <w:t>c2-user/</w:t>
      </w:r>
    </w:p>
    <w:p w:rsidR="00DA7560" w:rsidRPr="00DA7560" w:rsidRDefault="00DA7560" w:rsidP="00DA7560">
      <w:pPr>
        <w:pStyle w:val="Default"/>
        <w:ind w:left="720"/>
        <w:rPr>
          <w:b/>
          <w:color w:val="4472C4" w:themeColor="accent5"/>
          <w:szCs w:val="22"/>
        </w:rPr>
      </w:pPr>
      <w:r w:rsidRPr="00DA7560">
        <w:rPr>
          <w:b/>
          <w:color w:val="4472C4" w:themeColor="accent5"/>
          <w:szCs w:val="22"/>
        </w:rPr>
        <w:t>To verify the file is there</w:t>
      </w:r>
    </w:p>
    <w:p w:rsidR="00DA7560" w:rsidRDefault="00294367" w:rsidP="00EA682E">
      <w:pPr>
        <w:pStyle w:val="NoSpacing"/>
        <w:ind w:firstLine="720"/>
        <w:rPr>
          <w:rFonts w:ascii="Bauhaus 93" w:hAnsi="Bauhaus 93"/>
        </w:rPr>
      </w:pPr>
      <w:proofErr w:type="spellStart"/>
      <w:proofErr w:type="gramStart"/>
      <w:r>
        <w:rPr>
          <w:rFonts w:ascii="Bauhaus 93" w:hAnsi="Bauhaus 93"/>
        </w:rPr>
        <w:t>hadoop</w:t>
      </w:r>
      <w:proofErr w:type="spellEnd"/>
      <w:proofErr w:type="gramEnd"/>
      <w:r>
        <w:rPr>
          <w:rFonts w:ascii="Bauhaus 93" w:hAnsi="Bauhaus 93"/>
        </w:rPr>
        <w:t xml:space="preserve"> fs </w:t>
      </w:r>
      <w:r w:rsidR="00DA7560">
        <w:rPr>
          <w:rFonts w:ascii="Bauhaus 93" w:hAnsi="Bauhaus 93"/>
        </w:rPr>
        <w:t>-ls /user/ec2-user/</w:t>
      </w:r>
      <w:proofErr w:type="spellStart"/>
      <w:r w:rsidR="00DA7560">
        <w:rPr>
          <w:rFonts w:ascii="Bauhaus 93" w:hAnsi="Bauhaus 93"/>
        </w:rPr>
        <w:t>lineorder.tbl.sample</w:t>
      </w:r>
      <w:proofErr w:type="spellEnd"/>
    </w:p>
    <w:p w:rsidR="00DA7560" w:rsidRDefault="00DA7560" w:rsidP="00DA7560">
      <w:pPr>
        <w:pStyle w:val="Default"/>
        <w:ind w:left="720"/>
        <w:rPr>
          <w:b/>
          <w:color w:val="4472C4" w:themeColor="accent5"/>
          <w:szCs w:val="22"/>
        </w:rPr>
      </w:pPr>
      <w:r>
        <w:rPr>
          <w:b/>
          <w:color w:val="4472C4" w:themeColor="accent5"/>
          <w:szCs w:val="22"/>
        </w:rPr>
        <w:t>Go back into PIG</w:t>
      </w:r>
    </w:p>
    <w:p w:rsidR="00DA7560" w:rsidRDefault="00DA7560" w:rsidP="00DA7560">
      <w:pPr>
        <w:pStyle w:val="NoSpacing"/>
        <w:ind w:firstLine="720"/>
        <w:rPr>
          <w:rFonts w:ascii="Bauhaus 93" w:hAnsi="Bauhaus 93"/>
        </w:rPr>
      </w:pPr>
      <w:proofErr w:type="gramStart"/>
      <w:r w:rsidRPr="00007D1A">
        <w:rPr>
          <w:rFonts w:ascii="Bauhaus 93" w:hAnsi="Bauhaus 93"/>
        </w:rPr>
        <w:t>bin/pig</w:t>
      </w:r>
      <w:proofErr w:type="gramEnd"/>
    </w:p>
    <w:p w:rsidR="00DA7560" w:rsidRPr="00DA7560" w:rsidRDefault="00DA7560" w:rsidP="00DA7560">
      <w:pPr>
        <w:pStyle w:val="Default"/>
        <w:ind w:left="720"/>
        <w:rPr>
          <w:b/>
          <w:color w:val="4472C4" w:themeColor="accent5"/>
          <w:szCs w:val="22"/>
        </w:rPr>
      </w:pPr>
      <w:r>
        <w:rPr>
          <w:b/>
          <w:color w:val="4472C4" w:themeColor="accent5"/>
          <w:szCs w:val="22"/>
        </w:rPr>
        <w:t>Load the File</w:t>
      </w:r>
    </w:p>
    <w:p w:rsidR="00DA7560" w:rsidRPr="002F761B" w:rsidRDefault="00DA7560" w:rsidP="00DA7560">
      <w:pPr>
        <w:pStyle w:val="NoSpacing"/>
        <w:ind w:firstLine="720"/>
        <w:rPr>
          <w:rFonts w:ascii="Bauhaus 93" w:hAnsi="Bauhaus 93"/>
        </w:rPr>
      </w:pPr>
      <w:proofErr w:type="spellStart"/>
      <w:r w:rsidRPr="002F761B">
        <w:rPr>
          <w:rFonts w:ascii="Bauhaus 93" w:hAnsi="Bauhaus 93"/>
        </w:rPr>
        <w:t>lineordersmall</w:t>
      </w:r>
      <w:proofErr w:type="spellEnd"/>
      <w:r w:rsidRPr="002F761B">
        <w:rPr>
          <w:rFonts w:ascii="Bauhaus 93" w:hAnsi="Bauhaus 93"/>
        </w:rPr>
        <w:t xml:space="preserve"> = LOAD '</w:t>
      </w:r>
      <w:proofErr w:type="spellStart"/>
      <w:r w:rsidRPr="002F761B">
        <w:rPr>
          <w:rFonts w:ascii="Bauhaus 93" w:hAnsi="Bauhaus 93"/>
        </w:rPr>
        <w:t>lineorder.tbl.sample</w:t>
      </w:r>
      <w:proofErr w:type="spellEnd"/>
      <w:r w:rsidRPr="002F761B">
        <w:rPr>
          <w:rFonts w:ascii="Bauhaus 93" w:hAnsi="Bauhaus 93"/>
        </w:rPr>
        <w:t xml:space="preserve">' USING </w:t>
      </w:r>
      <w:proofErr w:type="spellStart"/>
      <w:r w:rsidRPr="002F761B">
        <w:rPr>
          <w:rFonts w:ascii="Bauhaus 93" w:hAnsi="Bauhaus 93"/>
        </w:rPr>
        <w:t>PigStorage</w:t>
      </w:r>
      <w:proofErr w:type="spellEnd"/>
      <w:r w:rsidRPr="002F761B">
        <w:rPr>
          <w:rFonts w:ascii="Bauhaus 93" w:hAnsi="Bauhaus 93"/>
        </w:rPr>
        <w:t xml:space="preserve">('|') AS (n1:int, n2:int, n3:int, n4:int, n5:int, n6:int, </w:t>
      </w:r>
      <w:proofErr w:type="spellStart"/>
      <w:r w:rsidRPr="002F761B">
        <w:rPr>
          <w:rFonts w:ascii="Bauhaus 93" w:hAnsi="Bauhaus 93"/>
        </w:rPr>
        <w:t>priority:chararray</w:t>
      </w:r>
      <w:proofErr w:type="spellEnd"/>
      <w:r w:rsidRPr="002F761B">
        <w:rPr>
          <w:rFonts w:ascii="Bauhaus 93" w:hAnsi="Bauhaus 93"/>
        </w:rPr>
        <w:t xml:space="preserve">, n7:int, n8:int, n9:int, n10:int, n11:int, n12:int, n13:int, n14:int, n15:int, </w:t>
      </w:r>
      <w:proofErr w:type="spellStart"/>
      <w:r w:rsidRPr="002F761B">
        <w:rPr>
          <w:rFonts w:ascii="Bauhaus 93" w:hAnsi="Bauhaus 93"/>
        </w:rPr>
        <w:t>shipping:chararray</w:t>
      </w:r>
      <w:proofErr w:type="spellEnd"/>
      <w:r w:rsidRPr="002F761B">
        <w:rPr>
          <w:rFonts w:ascii="Bauhaus 93" w:hAnsi="Bauhaus 93"/>
        </w:rPr>
        <w:t xml:space="preserve">); </w:t>
      </w:r>
    </w:p>
    <w:p w:rsidR="00DA7560" w:rsidRPr="00DA7560" w:rsidRDefault="00DA7560" w:rsidP="00DA7560">
      <w:pPr>
        <w:pStyle w:val="Default"/>
        <w:ind w:left="720"/>
        <w:rPr>
          <w:b/>
          <w:color w:val="4472C4" w:themeColor="accent5"/>
          <w:szCs w:val="22"/>
        </w:rPr>
      </w:pPr>
      <w:r w:rsidRPr="00DA7560">
        <w:rPr>
          <w:b/>
          <w:color w:val="4472C4" w:themeColor="accent5"/>
          <w:szCs w:val="22"/>
        </w:rPr>
        <w:t>View the file</w:t>
      </w:r>
    </w:p>
    <w:p w:rsidR="00EA682E" w:rsidRDefault="00DA7560" w:rsidP="00EA682E">
      <w:pPr>
        <w:pStyle w:val="NoSpacing"/>
        <w:ind w:firstLine="720"/>
        <w:rPr>
          <w:rFonts w:ascii="Bauhaus 93" w:hAnsi="Bauhaus 93"/>
        </w:rPr>
      </w:pPr>
      <w:r>
        <w:rPr>
          <w:rFonts w:ascii="Bauhaus 93" w:hAnsi="Bauhaus 93"/>
        </w:rPr>
        <w:t xml:space="preserve">Dump </w:t>
      </w:r>
      <w:proofErr w:type="spellStart"/>
      <w:r>
        <w:rPr>
          <w:rFonts w:ascii="Bauhaus 93" w:hAnsi="Bauhaus 93"/>
        </w:rPr>
        <w:t>lineorder.tbl.sample</w:t>
      </w:r>
      <w:proofErr w:type="spellEnd"/>
      <w:r>
        <w:rPr>
          <w:rFonts w:ascii="Bauhaus 93" w:hAnsi="Bauhaus 93"/>
        </w:rPr>
        <w:t>;</w:t>
      </w:r>
    </w:p>
    <w:p w:rsidR="002F761B" w:rsidRDefault="002F761B" w:rsidP="00EA682E">
      <w:pPr>
        <w:pStyle w:val="NoSpacing"/>
        <w:ind w:firstLine="720"/>
        <w:rPr>
          <w:rFonts w:ascii="Bauhaus 93" w:hAnsi="Bauhaus 93"/>
        </w:rPr>
      </w:pPr>
      <w:r>
        <w:rPr>
          <w:noProof/>
        </w:rPr>
        <w:drawing>
          <wp:inline distT="0" distB="0" distL="0" distR="0" wp14:anchorId="32479E24" wp14:editId="394A153D">
            <wp:extent cx="3597327" cy="2130724"/>
            <wp:effectExtent l="0" t="0" r="317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5368" cy="2135487"/>
                    </a:xfrm>
                    <a:prstGeom prst="rect">
                      <a:avLst/>
                    </a:prstGeom>
                  </pic:spPr>
                </pic:pic>
              </a:graphicData>
            </a:graphic>
          </wp:inline>
        </w:drawing>
      </w:r>
    </w:p>
    <w:p w:rsidR="00EA682E" w:rsidRDefault="00EA682E" w:rsidP="00EA682E">
      <w:pPr>
        <w:pStyle w:val="NoSpacing"/>
        <w:ind w:firstLine="720"/>
        <w:rPr>
          <w:rFonts w:ascii="Bauhaus 93" w:hAnsi="Bauhaus 93"/>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FE7C6E" w:rsidRPr="00DA7560" w:rsidRDefault="00FE7C6E" w:rsidP="00FE7C6E">
      <w:pPr>
        <w:pStyle w:val="Default"/>
        <w:ind w:left="720"/>
        <w:rPr>
          <w:b/>
          <w:color w:val="4472C4" w:themeColor="accent5"/>
          <w:szCs w:val="22"/>
        </w:rPr>
      </w:pPr>
      <w:r w:rsidRPr="00DA7560">
        <w:rPr>
          <w:b/>
          <w:color w:val="4472C4" w:themeColor="accent5"/>
          <w:szCs w:val="22"/>
        </w:rPr>
        <w:lastRenderedPageBreak/>
        <w:t xml:space="preserve">To </w:t>
      </w:r>
      <w:r>
        <w:rPr>
          <w:b/>
          <w:color w:val="4472C4" w:themeColor="accent5"/>
          <w:szCs w:val="22"/>
        </w:rPr>
        <w:t>transform and store the file as a comma separated file</w:t>
      </w:r>
    </w:p>
    <w:p w:rsidR="00FE7C6E" w:rsidRDefault="00FE7C6E"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A13B1A" w:rsidRDefault="00A13B1A"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r w:rsidRPr="00EB751D">
        <w:rPr>
          <w:rFonts w:eastAsia="Calibri" w:cs="Times New Roman"/>
        </w:rPr>
        <w:t>S</w:t>
      </w:r>
      <w:r w:rsidR="00EB751D" w:rsidRPr="00EB751D">
        <w:rPr>
          <w:rFonts w:eastAsia="Calibri" w:cs="Times New Roman"/>
        </w:rPr>
        <w:t>tore</w:t>
      </w:r>
      <w:r>
        <w:rPr>
          <w:rFonts w:eastAsia="Calibri" w:cs="Times New Roman"/>
        </w:rPr>
        <w:t xml:space="preserve"> </w:t>
      </w:r>
      <w:proofErr w:type="spellStart"/>
      <w:r>
        <w:rPr>
          <w:rFonts w:eastAsia="Calibri" w:cs="Times New Roman"/>
        </w:rPr>
        <w:t>lineordersmall</w:t>
      </w:r>
      <w:proofErr w:type="spellEnd"/>
      <w:r>
        <w:rPr>
          <w:rFonts w:eastAsia="Calibri" w:cs="Times New Roman"/>
        </w:rPr>
        <w:t xml:space="preserve"> INTO </w:t>
      </w:r>
      <w:r w:rsidRPr="00EB751D">
        <w:rPr>
          <w:rFonts w:eastAsia="Calibri" w:cs="Times New Roman"/>
        </w:rPr>
        <w:t>'</w:t>
      </w:r>
      <w:proofErr w:type="spellStart"/>
      <w:r>
        <w:rPr>
          <w:rFonts w:eastAsia="Calibri" w:cs="Times New Roman"/>
        </w:rPr>
        <w:t>lineordersmall</w:t>
      </w:r>
      <w:proofErr w:type="spellEnd"/>
      <w:r w:rsidRPr="00EB751D">
        <w:rPr>
          <w:rFonts w:eastAsia="Calibri" w:cs="Times New Roman"/>
        </w:rPr>
        <w:t>'</w:t>
      </w:r>
      <w:r>
        <w:rPr>
          <w:rFonts w:eastAsia="Calibri" w:cs="Times New Roman"/>
        </w:rPr>
        <w:t xml:space="preserve"> USING </w:t>
      </w:r>
      <w:proofErr w:type="spellStart"/>
      <w:r>
        <w:rPr>
          <w:rFonts w:eastAsia="Calibri" w:cs="Times New Roman"/>
        </w:rPr>
        <w:t>PigStorage</w:t>
      </w:r>
      <w:proofErr w:type="spellEnd"/>
      <w:r>
        <w:rPr>
          <w:rFonts w:eastAsia="Calibri" w:cs="Times New Roman"/>
        </w:rPr>
        <w:t xml:space="preserve"> (</w:t>
      </w:r>
      <w:r w:rsidRPr="00EB751D">
        <w:rPr>
          <w:rFonts w:eastAsia="Calibri" w:cs="Times New Roman"/>
        </w:rPr>
        <w:t>'</w:t>
      </w:r>
      <w:r>
        <w:rPr>
          <w:rFonts w:eastAsia="Calibri" w:cs="Times New Roman"/>
        </w:rPr>
        <w:t>,</w:t>
      </w:r>
      <w:r w:rsidRPr="00EB751D">
        <w:rPr>
          <w:rFonts w:eastAsia="Calibri" w:cs="Times New Roman"/>
        </w:rPr>
        <w:t>'</w:t>
      </w:r>
      <w:r>
        <w:rPr>
          <w:rFonts w:eastAsia="Calibri" w:cs="Times New Roman"/>
        </w:rPr>
        <w:t>);</w:t>
      </w:r>
    </w:p>
    <w:p w:rsidR="00FE7C6E" w:rsidRDefault="00A13B1A"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r>
        <w:rPr>
          <w:rFonts w:eastAsia="Calibri" w:cs="Times New Roman"/>
        </w:rPr>
        <w:t xml:space="preserve">Store </w:t>
      </w:r>
      <w:proofErr w:type="spellStart"/>
      <w:r w:rsidR="00EB751D" w:rsidRPr="00EB751D">
        <w:rPr>
          <w:rFonts w:eastAsia="Calibri" w:cs="Times New Roman"/>
        </w:rPr>
        <w:t>lineordersmall</w:t>
      </w:r>
      <w:proofErr w:type="spellEnd"/>
      <w:r w:rsidR="00EB751D" w:rsidRPr="00EB751D">
        <w:rPr>
          <w:rFonts w:eastAsia="Calibri" w:cs="Times New Roman"/>
        </w:rPr>
        <w:t xml:space="preserve"> into '/user/ec2-user/</w:t>
      </w:r>
      <w:proofErr w:type="spellStart"/>
      <w:r w:rsidR="00EB751D" w:rsidRPr="00EB751D">
        <w:rPr>
          <w:rFonts w:eastAsia="Calibri" w:cs="Times New Roman"/>
        </w:rPr>
        <w:t>csvoutput</w:t>
      </w:r>
      <w:proofErr w:type="spellEnd"/>
      <w:r w:rsidR="00EB751D" w:rsidRPr="00EB751D">
        <w:rPr>
          <w:rFonts w:eastAsia="Calibri" w:cs="Times New Roman"/>
        </w:rPr>
        <w:t xml:space="preserve">' using </w:t>
      </w:r>
      <w:proofErr w:type="spellStart"/>
      <w:proofErr w:type="gramStart"/>
      <w:r w:rsidR="00EB751D" w:rsidRPr="00EB751D">
        <w:rPr>
          <w:rFonts w:eastAsia="Calibri" w:cs="Times New Roman"/>
        </w:rPr>
        <w:t>PigStorage</w:t>
      </w:r>
      <w:proofErr w:type="spellEnd"/>
      <w:r w:rsidR="00EB751D" w:rsidRPr="00EB751D">
        <w:rPr>
          <w:rFonts w:eastAsia="Calibri" w:cs="Times New Roman"/>
        </w:rPr>
        <w:t>(</w:t>
      </w:r>
      <w:proofErr w:type="gramEnd"/>
      <w:r w:rsidR="00EB751D" w:rsidRPr="00EB751D">
        <w:rPr>
          <w:rFonts w:eastAsia="Calibri" w:cs="Times New Roman"/>
        </w:rPr>
        <w:t>',','-schema');</w:t>
      </w:r>
    </w:p>
    <w:p w:rsidR="00FE7C6E" w:rsidRPr="00DA7560" w:rsidRDefault="00FE7C6E" w:rsidP="00FE7C6E">
      <w:pPr>
        <w:pStyle w:val="Default"/>
        <w:ind w:left="720"/>
        <w:rPr>
          <w:b/>
          <w:color w:val="4472C4" w:themeColor="accent5"/>
          <w:szCs w:val="22"/>
        </w:rPr>
      </w:pPr>
      <w:r w:rsidRPr="00DA7560">
        <w:rPr>
          <w:b/>
          <w:color w:val="4472C4" w:themeColor="accent5"/>
          <w:szCs w:val="22"/>
        </w:rPr>
        <w:t>To verify the file is there</w:t>
      </w:r>
    </w:p>
    <w:p w:rsidR="00FE7C6E" w:rsidRDefault="00FE7C6E" w:rsidP="00FE7C6E">
      <w:pPr>
        <w:pStyle w:val="NoSpacing"/>
        <w:ind w:firstLine="720"/>
        <w:rPr>
          <w:rFonts w:ascii="Bauhaus 93" w:hAnsi="Bauhaus 93"/>
        </w:rPr>
      </w:pPr>
      <w:proofErr w:type="spellStart"/>
      <w:proofErr w:type="gramStart"/>
      <w:r>
        <w:rPr>
          <w:rFonts w:ascii="Bauhaus 93" w:hAnsi="Bauhaus 93"/>
        </w:rPr>
        <w:t>hadoop</w:t>
      </w:r>
      <w:proofErr w:type="spellEnd"/>
      <w:proofErr w:type="gramEnd"/>
      <w:r>
        <w:rPr>
          <w:rFonts w:ascii="Bauhaus 93" w:hAnsi="Bauhaus 93"/>
        </w:rPr>
        <w:t xml:space="preserve"> fs -ls /user/ec2-user/</w:t>
      </w:r>
      <w:proofErr w:type="spellStart"/>
      <w:r>
        <w:rPr>
          <w:rFonts w:ascii="Bauhaus 93" w:hAnsi="Bauhaus 93"/>
        </w:rPr>
        <w:t>lineordersmall</w:t>
      </w:r>
      <w:proofErr w:type="spellEnd"/>
    </w:p>
    <w:p w:rsidR="00FE7C6E" w:rsidRDefault="00A06567"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noProof/>
        </w:rPr>
      </w:pPr>
      <w:r>
        <w:rPr>
          <w:noProof/>
        </w:rPr>
        <w:t xml:space="preserve">          </w:t>
      </w:r>
      <w:r w:rsidR="00FE7C6E">
        <w:rPr>
          <w:noProof/>
        </w:rPr>
        <w:drawing>
          <wp:inline distT="0" distB="0" distL="0" distR="0" wp14:anchorId="0651DB63" wp14:editId="1403A3A8">
            <wp:extent cx="4832682" cy="2907102"/>
            <wp:effectExtent l="0" t="0" r="635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39024" cy="2910917"/>
                    </a:xfrm>
                    <a:prstGeom prst="rect">
                      <a:avLst/>
                    </a:prstGeom>
                  </pic:spPr>
                </pic:pic>
              </a:graphicData>
            </a:graphic>
          </wp:inline>
        </w:drawing>
      </w:r>
    </w:p>
    <w:p w:rsidR="00346B8A" w:rsidRDefault="00346B8A" w:rsidP="00D22B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noProof/>
        </w:rPr>
      </w:pPr>
      <w:r>
        <w:rPr>
          <w:noProof/>
        </w:rPr>
        <w:t xml:space="preserve"> </w:t>
      </w:r>
    </w:p>
    <w:p w:rsidR="002F761B" w:rsidRDefault="00A06567" w:rsidP="00346B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Bauhaus 93" w:hAnsi="Bauhaus 93"/>
        </w:rPr>
      </w:pPr>
      <w:r>
        <w:rPr>
          <w:noProof/>
        </w:rPr>
        <w:t xml:space="preserve"> </w:t>
      </w:r>
      <w:r w:rsidR="00346B8A">
        <w:rPr>
          <w:noProof/>
        </w:rPr>
        <w:t xml:space="preserve">      </w:t>
      </w:r>
      <w:r>
        <w:rPr>
          <w:noProof/>
        </w:rPr>
        <w:t xml:space="preserve">   </w:t>
      </w:r>
    </w:p>
    <w:p w:rsidR="00346B8A" w:rsidRPr="00346B8A" w:rsidRDefault="00346B8A" w:rsidP="00346B8A">
      <w:pPr>
        <w:pStyle w:val="Default"/>
        <w:spacing w:after="256"/>
        <w:ind w:firstLine="720"/>
        <w:rPr>
          <w:sz w:val="22"/>
          <w:szCs w:val="22"/>
        </w:rPr>
      </w:pPr>
      <w:proofErr w:type="spellStart"/>
      <w:proofErr w:type="gramStart"/>
      <w:r w:rsidRPr="00346B8A">
        <w:rPr>
          <w:rFonts w:ascii="Bauhaus 93" w:eastAsia="Calibri" w:hAnsi="Bauhaus 93" w:cs="Times New Roman"/>
          <w:color w:val="auto"/>
          <w:sz w:val="22"/>
          <w:szCs w:val="22"/>
        </w:rPr>
        <w:t>hadoop</w:t>
      </w:r>
      <w:proofErr w:type="spellEnd"/>
      <w:proofErr w:type="gramEnd"/>
      <w:r w:rsidRPr="00346B8A">
        <w:rPr>
          <w:rFonts w:ascii="Bauhaus 93" w:eastAsia="Calibri" w:hAnsi="Bauhaus 93" w:cs="Times New Roman"/>
          <w:color w:val="auto"/>
          <w:sz w:val="22"/>
          <w:szCs w:val="22"/>
        </w:rPr>
        <w:t xml:space="preserve"> fs -cat </w:t>
      </w:r>
      <w:proofErr w:type="spellStart"/>
      <w:r w:rsidRPr="00346B8A">
        <w:rPr>
          <w:rFonts w:ascii="Bauhaus 93" w:eastAsia="Calibri" w:hAnsi="Bauhaus 93" w:cs="Times New Roman"/>
          <w:color w:val="auto"/>
          <w:sz w:val="22"/>
          <w:szCs w:val="22"/>
        </w:rPr>
        <w:t>lineordersmall</w:t>
      </w:r>
      <w:proofErr w:type="spellEnd"/>
      <w:r w:rsidRPr="00346B8A">
        <w:rPr>
          <w:rFonts w:ascii="Bauhaus 93" w:eastAsia="Calibri" w:hAnsi="Bauhaus 93" w:cs="Times New Roman"/>
          <w:color w:val="auto"/>
          <w:sz w:val="22"/>
          <w:szCs w:val="22"/>
        </w:rPr>
        <w:t>/part-m-00000</w:t>
      </w:r>
      <w:r>
        <w:rPr>
          <w:sz w:val="22"/>
          <w:szCs w:val="22"/>
        </w:rPr>
        <w:t xml:space="preserve">     </w:t>
      </w:r>
      <w:r>
        <w:rPr>
          <w:color w:val="4472C4" w:themeColor="accent5"/>
          <w:sz w:val="22"/>
          <w:szCs w:val="22"/>
        </w:rPr>
        <w:t>Command to see what the file looks like</w:t>
      </w:r>
    </w:p>
    <w:p w:rsidR="002F761B" w:rsidRDefault="00346B8A" w:rsidP="00EA682E">
      <w:pPr>
        <w:pStyle w:val="NoSpacing"/>
        <w:ind w:firstLine="720"/>
        <w:rPr>
          <w:rFonts w:ascii="Bauhaus 93" w:hAnsi="Bauhaus 93"/>
        </w:rPr>
      </w:pPr>
      <w:r>
        <w:rPr>
          <w:noProof/>
        </w:rPr>
        <w:drawing>
          <wp:inline distT="0" distB="0" distL="0" distR="0" wp14:anchorId="5666B146" wp14:editId="34584844">
            <wp:extent cx="6105525" cy="3648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05525" cy="3648075"/>
                    </a:xfrm>
                    <a:prstGeom prst="rect">
                      <a:avLst/>
                    </a:prstGeom>
                  </pic:spPr>
                </pic:pic>
              </a:graphicData>
            </a:graphic>
          </wp:inline>
        </w:drawing>
      </w:r>
    </w:p>
    <w:p w:rsidR="00346B8A" w:rsidRDefault="00346B8A" w:rsidP="00EA682E">
      <w:pPr>
        <w:pStyle w:val="NoSpacing"/>
        <w:ind w:firstLine="720"/>
        <w:rPr>
          <w:rFonts w:ascii="Bauhaus 93" w:hAnsi="Bauhaus 93"/>
        </w:rPr>
      </w:pPr>
    </w:p>
    <w:p w:rsidR="00346B8A" w:rsidRDefault="00346B8A" w:rsidP="00EA682E">
      <w:pPr>
        <w:pStyle w:val="NoSpacing"/>
        <w:ind w:firstLine="720"/>
        <w:rPr>
          <w:rFonts w:ascii="Bauhaus 93" w:hAnsi="Bauhaus 93"/>
        </w:rPr>
      </w:pPr>
    </w:p>
    <w:p w:rsidR="00346B8A" w:rsidRDefault="00346B8A" w:rsidP="00EA682E">
      <w:pPr>
        <w:pStyle w:val="NoSpacing"/>
        <w:ind w:firstLine="720"/>
        <w:rPr>
          <w:rFonts w:ascii="Bauhaus 93" w:hAnsi="Bauhaus 93"/>
        </w:rPr>
      </w:pPr>
    </w:p>
    <w:p w:rsidR="002F761B" w:rsidRDefault="002F761B" w:rsidP="002F761B">
      <w:pPr>
        <w:pStyle w:val="Default"/>
        <w:ind w:left="720"/>
        <w:rPr>
          <w:b/>
          <w:color w:val="4472C4" w:themeColor="accent5"/>
          <w:szCs w:val="22"/>
        </w:rPr>
      </w:pPr>
      <w:r>
        <w:rPr>
          <w:b/>
          <w:color w:val="4472C4" w:themeColor="accent5"/>
          <w:szCs w:val="22"/>
        </w:rPr>
        <w:lastRenderedPageBreak/>
        <w:t>To insure the -</w:t>
      </w:r>
      <w:proofErr w:type="spellStart"/>
      <w:r>
        <w:rPr>
          <w:b/>
          <w:color w:val="4472C4" w:themeColor="accent5"/>
          <w:szCs w:val="22"/>
        </w:rPr>
        <w:t>mkdir</w:t>
      </w:r>
      <w:proofErr w:type="spellEnd"/>
      <w:r>
        <w:rPr>
          <w:b/>
          <w:color w:val="4472C4" w:themeColor="accent5"/>
          <w:szCs w:val="22"/>
        </w:rPr>
        <w:t xml:space="preserve"> file exists</w:t>
      </w:r>
    </w:p>
    <w:p w:rsidR="002F761B" w:rsidRDefault="002F761B" w:rsidP="002F761B">
      <w:pPr>
        <w:pStyle w:val="NoSpacing"/>
        <w:ind w:firstLine="720"/>
        <w:rPr>
          <w:rFonts w:ascii="Bauhaus 93" w:hAnsi="Bauhaus 93"/>
        </w:rPr>
      </w:pPr>
      <w:proofErr w:type="spellStart"/>
      <w:proofErr w:type="gramStart"/>
      <w:r w:rsidRPr="00EA682E">
        <w:rPr>
          <w:rFonts w:ascii="Bauhaus 93" w:hAnsi="Bauhaus 93"/>
        </w:rPr>
        <w:t>hadoop</w:t>
      </w:r>
      <w:proofErr w:type="spellEnd"/>
      <w:proofErr w:type="gramEnd"/>
      <w:r w:rsidRPr="00EA682E">
        <w:rPr>
          <w:rFonts w:ascii="Bauhaus 93" w:hAnsi="Bauhaus 93"/>
        </w:rPr>
        <w:t xml:space="preserve"> fs -</w:t>
      </w:r>
      <w:proofErr w:type="spellStart"/>
      <w:r w:rsidRPr="00EA682E">
        <w:rPr>
          <w:rFonts w:ascii="Bauhaus 93" w:hAnsi="Bauhaus 93"/>
        </w:rPr>
        <w:t>mkdir</w:t>
      </w:r>
      <w:proofErr w:type="spellEnd"/>
      <w:r w:rsidRPr="00EA682E">
        <w:rPr>
          <w:rFonts w:ascii="Bauhaus 93" w:hAnsi="Bauhaus 93"/>
        </w:rPr>
        <w:t xml:space="preserve"> /user/</w:t>
      </w:r>
      <w:r>
        <w:rPr>
          <w:rFonts w:ascii="Bauhaus 93" w:hAnsi="Bauhaus 93"/>
        </w:rPr>
        <w:t>ec2-user</w:t>
      </w:r>
    </w:p>
    <w:p w:rsidR="002F761B" w:rsidRPr="00DA7560" w:rsidRDefault="002F761B" w:rsidP="002F761B">
      <w:pPr>
        <w:pStyle w:val="Default"/>
        <w:ind w:left="720"/>
        <w:rPr>
          <w:b/>
          <w:color w:val="4472C4" w:themeColor="accent5"/>
          <w:szCs w:val="22"/>
        </w:rPr>
      </w:pPr>
      <w:r w:rsidRPr="00DA7560">
        <w:rPr>
          <w:b/>
          <w:color w:val="4472C4" w:themeColor="accent5"/>
          <w:szCs w:val="22"/>
        </w:rPr>
        <w:t>To place the file where PIG can retrieve it</w:t>
      </w:r>
    </w:p>
    <w:p w:rsidR="002F761B" w:rsidRDefault="002F761B" w:rsidP="002F761B">
      <w:pPr>
        <w:pStyle w:val="NoSpacing"/>
        <w:ind w:firstLine="720"/>
        <w:rPr>
          <w:rFonts w:ascii="Bauhaus 93" w:hAnsi="Bauhaus 93"/>
        </w:rPr>
      </w:pPr>
      <w:proofErr w:type="spellStart"/>
      <w:proofErr w:type="gramStart"/>
      <w:r>
        <w:rPr>
          <w:rFonts w:ascii="Bauhaus 93" w:hAnsi="Bauhaus 93"/>
        </w:rPr>
        <w:t>hadoop</w:t>
      </w:r>
      <w:proofErr w:type="spellEnd"/>
      <w:proofErr w:type="gramEnd"/>
      <w:r>
        <w:rPr>
          <w:rFonts w:ascii="Bauhaus 93" w:hAnsi="Bauhaus 93"/>
        </w:rPr>
        <w:t xml:space="preserve"> fs -put ../</w:t>
      </w:r>
      <w:proofErr w:type="spellStart"/>
      <w:r>
        <w:rPr>
          <w:rFonts w:ascii="Bauhaus 93" w:hAnsi="Bauhaus 93"/>
        </w:rPr>
        <w:t>lineorder.tbl</w:t>
      </w:r>
      <w:proofErr w:type="spellEnd"/>
      <w:r>
        <w:rPr>
          <w:rFonts w:ascii="Bauhaus 93" w:hAnsi="Bauhaus 93"/>
        </w:rPr>
        <w:t xml:space="preserve"> /user/ec2-user/</w:t>
      </w:r>
    </w:p>
    <w:p w:rsidR="002F761B" w:rsidRPr="00DA7560" w:rsidRDefault="002F761B" w:rsidP="002F761B">
      <w:pPr>
        <w:pStyle w:val="Default"/>
        <w:ind w:left="720"/>
        <w:rPr>
          <w:b/>
          <w:color w:val="4472C4" w:themeColor="accent5"/>
          <w:szCs w:val="22"/>
        </w:rPr>
      </w:pPr>
      <w:r w:rsidRPr="00DA7560">
        <w:rPr>
          <w:b/>
          <w:color w:val="4472C4" w:themeColor="accent5"/>
          <w:szCs w:val="22"/>
        </w:rPr>
        <w:t>To verify the file is there</w:t>
      </w:r>
    </w:p>
    <w:p w:rsidR="002F761B" w:rsidRDefault="002F761B" w:rsidP="002F761B">
      <w:pPr>
        <w:pStyle w:val="NoSpacing"/>
        <w:ind w:firstLine="720"/>
        <w:rPr>
          <w:rFonts w:ascii="Bauhaus 93" w:hAnsi="Bauhaus 93"/>
        </w:rPr>
      </w:pPr>
      <w:proofErr w:type="spellStart"/>
      <w:proofErr w:type="gramStart"/>
      <w:r>
        <w:rPr>
          <w:rFonts w:ascii="Bauhaus 93" w:hAnsi="Bauhaus 93"/>
        </w:rPr>
        <w:t>hadoop</w:t>
      </w:r>
      <w:proofErr w:type="spellEnd"/>
      <w:proofErr w:type="gramEnd"/>
      <w:r>
        <w:rPr>
          <w:rFonts w:ascii="Bauhaus 93" w:hAnsi="Bauhaus 93"/>
        </w:rPr>
        <w:t xml:space="preserve"> fs -ls /user/ec2-user/</w:t>
      </w:r>
      <w:proofErr w:type="spellStart"/>
      <w:r>
        <w:rPr>
          <w:rFonts w:ascii="Bauhaus 93" w:hAnsi="Bauhaus 93"/>
        </w:rPr>
        <w:t>lineorder.tbl</w:t>
      </w:r>
      <w:proofErr w:type="spellEnd"/>
    </w:p>
    <w:p w:rsidR="002F761B" w:rsidRDefault="002F761B" w:rsidP="002F761B">
      <w:pPr>
        <w:pStyle w:val="Default"/>
        <w:ind w:left="720"/>
        <w:rPr>
          <w:b/>
          <w:color w:val="4472C4" w:themeColor="accent5"/>
          <w:szCs w:val="22"/>
        </w:rPr>
      </w:pPr>
      <w:r>
        <w:rPr>
          <w:b/>
          <w:color w:val="4472C4" w:themeColor="accent5"/>
          <w:szCs w:val="22"/>
        </w:rPr>
        <w:t>Go back into PIG</w:t>
      </w:r>
    </w:p>
    <w:p w:rsidR="002F761B" w:rsidRDefault="002F761B" w:rsidP="002F761B">
      <w:pPr>
        <w:pStyle w:val="NoSpacing"/>
        <w:ind w:firstLine="720"/>
        <w:rPr>
          <w:rFonts w:ascii="Bauhaus 93" w:hAnsi="Bauhaus 93"/>
        </w:rPr>
      </w:pPr>
      <w:proofErr w:type="gramStart"/>
      <w:r w:rsidRPr="00007D1A">
        <w:rPr>
          <w:rFonts w:ascii="Bauhaus 93" w:hAnsi="Bauhaus 93"/>
        </w:rPr>
        <w:t>bin/pig</w:t>
      </w:r>
      <w:proofErr w:type="gramEnd"/>
    </w:p>
    <w:p w:rsidR="002F761B" w:rsidRPr="00DA7560" w:rsidRDefault="002F761B" w:rsidP="002F761B">
      <w:pPr>
        <w:pStyle w:val="Default"/>
        <w:ind w:left="720"/>
        <w:rPr>
          <w:b/>
          <w:color w:val="4472C4" w:themeColor="accent5"/>
          <w:szCs w:val="22"/>
        </w:rPr>
      </w:pPr>
      <w:r>
        <w:rPr>
          <w:b/>
          <w:color w:val="4472C4" w:themeColor="accent5"/>
          <w:szCs w:val="22"/>
        </w:rPr>
        <w:t>Load the File</w:t>
      </w:r>
    </w:p>
    <w:p w:rsidR="002F761B" w:rsidRPr="002F761B" w:rsidRDefault="002F761B" w:rsidP="002F761B">
      <w:pPr>
        <w:pStyle w:val="NoSpacing"/>
        <w:ind w:firstLine="720"/>
        <w:rPr>
          <w:rFonts w:ascii="Bauhaus 93" w:hAnsi="Bauhaus 93"/>
        </w:rPr>
      </w:pPr>
      <w:proofErr w:type="spellStart"/>
      <w:r w:rsidRPr="002F761B">
        <w:rPr>
          <w:rFonts w:ascii="Bauhaus 93" w:hAnsi="Bauhaus 93"/>
        </w:rPr>
        <w:t>lineorder</w:t>
      </w:r>
      <w:r>
        <w:rPr>
          <w:rFonts w:ascii="Bauhaus 93" w:hAnsi="Bauhaus 93"/>
        </w:rPr>
        <w:t>large</w:t>
      </w:r>
      <w:proofErr w:type="spellEnd"/>
      <w:r w:rsidRPr="002F761B">
        <w:rPr>
          <w:rFonts w:ascii="Bauhaus 93" w:hAnsi="Bauhaus 93"/>
        </w:rPr>
        <w:t xml:space="preserve"> = LOAD '</w:t>
      </w:r>
      <w:proofErr w:type="spellStart"/>
      <w:r w:rsidRPr="002F761B">
        <w:rPr>
          <w:rFonts w:ascii="Bauhaus 93" w:hAnsi="Bauhaus 93"/>
        </w:rPr>
        <w:t>lineorder.tbl</w:t>
      </w:r>
      <w:proofErr w:type="spellEnd"/>
      <w:r w:rsidRPr="002F761B">
        <w:rPr>
          <w:rFonts w:ascii="Bauhaus 93" w:hAnsi="Bauhaus 93"/>
        </w:rPr>
        <w:t xml:space="preserve">' USING </w:t>
      </w:r>
      <w:proofErr w:type="spellStart"/>
      <w:r w:rsidRPr="002F761B">
        <w:rPr>
          <w:rFonts w:ascii="Bauhaus 93" w:hAnsi="Bauhaus 93"/>
        </w:rPr>
        <w:t>PigStorage</w:t>
      </w:r>
      <w:proofErr w:type="spellEnd"/>
      <w:r w:rsidRPr="002F761B">
        <w:rPr>
          <w:rFonts w:ascii="Bauhaus 93" w:hAnsi="Bauhaus 93"/>
        </w:rPr>
        <w:t>('|') AS (</w:t>
      </w:r>
      <w:proofErr w:type="spellStart"/>
      <w:r w:rsidR="00502812">
        <w:rPr>
          <w:rFonts w:ascii="Bauhaus 93" w:hAnsi="Bauhaus 93"/>
        </w:rPr>
        <w:t>lo_orderkey:int</w:t>
      </w:r>
      <w:proofErr w:type="spellEnd"/>
      <w:r w:rsidR="00502812">
        <w:rPr>
          <w:rFonts w:ascii="Bauhaus 93" w:hAnsi="Bauhaus 93"/>
        </w:rPr>
        <w:t xml:space="preserve">, </w:t>
      </w:r>
      <w:proofErr w:type="spellStart"/>
      <w:r w:rsidR="00502812">
        <w:rPr>
          <w:rFonts w:ascii="Bauhaus 93" w:hAnsi="Bauhaus 93"/>
        </w:rPr>
        <w:t>lo_linenumber</w:t>
      </w:r>
      <w:r w:rsidRPr="002F761B">
        <w:rPr>
          <w:rFonts w:ascii="Bauhaus 93" w:hAnsi="Bauhaus 93"/>
        </w:rPr>
        <w:t>:int</w:t>
      </w:r>
      <w:proofErr w:type="spellEnd"/>
      <w:r w:rsidRPr="002F761B">
        <w:rPr>
          <w:rFonts w:ascii="Bauhaus 93" w:hAnsi="Bauhaus 93"/>
        </w:rPr>
        <w:t xml:space="preserve">, </w:t>
      </w:r>
      <w:proofErr w:type="spellStart"/>
      <w:r w:rsidR="00502812">
        <w:rPr>
          <w:rFonts w:ascii="Bauhaus 93" w:hAnsi="Bauhaus 93"/>
        </w:rPr>
        <w:t>lo_custkey:int</w:t>
      </w:r>
      <w:proofErr w:type="spellEnd"/>
      <w:r w:rsidR="00502812">
        <w:rPr>
          <w:rFonts w:ascii="Bauhaus 93" w:hAnsi="Bauhaus 93"/>
        </w:rPr>
        <w:t xml:space="preserve">, </w:t>
      </w:r>
      <w:proofErr w:type="spellStart"/>
      <w:r w:rsidR="00502812">
        <w:rPr>
          <w:rFonts w:ascii="Bauhaus 93" w:hAnsi="Bauhaus 93"/>
        </w:rPr>
        <w:t>lo_partkey:int</w:t>
      </w:r>
      <w:proofErr w:type="spellEnd"/>
      <w:r w:rsidR="00502812">
        <w:rPr>
          <w:rFonts w:ascii="Bauhaus 93" w:hAnsi="Bauhaus 93"/>
        </w:rPr>
        <w:t xml:space="preserve">, </w:t>
      </w:r>
      <w:proofErr w:type="spellStart"/>
      <w:r w:rsidR="00502812">
        <w:rPr>
          <w:rFonts w:ascii="Bauhaus 93" w:hAnsi="Bauhaus 93"/>
        </w:rPr>
        <w:t>lo_suppkey:int</w:t>
      </w:r>
      <w:proofErr w:type="spellEnd"/>
      <w:r w:rsidR="00502812">
        <w:rPr>
          <w:rFonts w:ascii="Bauhaus 93" w:hAnsi="Bauhaus 93"/>
        </w:rPr>
        <w:t xml:space="preserve">, </w:t>
      </w:r>
      <w:proofErr w:type="spellStart"/>
      <w:r w:rsidR="00502812">
        <w:rPr>
          <w:rFonts w:ascii="Bauhaus 93" w:hAnsi="Bauhaus 93"/>
        </w:rPr>
        <w:t>lo_orderdate:int</w:t>
      </w:r>
      <w:proofErr w:type="spellEnd"/>
      <w:r w:rsidR="00502812">
        <w:rPr>
          <w:rFonts w:ascii="Bauhaus 93" w:hAnsi="Bauhaus 93"/>
        </w:rPr>
        <w:t xml:space="preserve">, </w:t>
      </w:r>
      <w:proofErr w:type="spellStart"/>
      <w:r w:rsidR="00502812">
        <w:rPr>
          <w:rFonts w:ascii="Bauhaus 93" w:hAnsi="Bauhaus 93"/>
        </w:rPr>
        <w:t>lo_orderpriority:chararray</w:t>
      </w:r>
      <w:proofErr w:type="spellEnd"/>
      <w:r w:rsidR="00502812">
        <w:rPr>
          <w:rFonts w:ascii="Bauhaus 93" w:hAnsi="Bauhaus 93"/>
        </w:rPr>
        <w:t xml:space="preserve">, </w:t>
      </w:r>
      <w:proofErr w:type="spellStart"/>
      <w:r w:rsidR="00502812">
        <w:rPr>
          <w:rFonts w:ascii="Bauhaus 93" w:hAnsi="Bauhaus 93"/>
        </w:rPr>
        <w:t>lo_shippriority:chararray</w:t>
      </w:r>
      <w:proofErr w:type="spellEnd"/>
      <w:r w:rsidR="00502812">
        <w:rPr>
          <w:rFonts w:ascii="Bauhaus 93" w:hAnsi="Bauhaus 93"/>
        </w:rPr>
        <w:t xml:space="preserve">, </w:t>
      </w:r>
      <w:proofErr w:type="spellStart"/>
      <w:r w:rsidR="00502812">
        <w:rPr>
          <w:rFonts w:ascii="Bauhaus 93" w:hAnsi="Bauhaus 93"/>
        </w:rPr>
        <w:t>lo_quantity:int</w:t>
      </w:r>
      <w:proofErr w:type="spellEnd"/>
      <w:r w:rsidR="00502812">
        <w:rPr>
          <w:rFonts w:ascii="Bauhaus 93" w:hAnsi="Bauhaus 93"/>
        </w:rPr>
        <w:t xml:space="preserve">, </w:t>
      </w:r>
      <w:proofErr w:type="spellStart"/>
      <w:r w:rsidR="00502812">
        <w:rPr>
          <w:rFonts w:ascii="Bauhaus 93" w:hAnsi="Bauhaus 93"/>
        </w:rPr>
        <w:t>lo_extendedprice:int</w:t>
      </w:r>
      <w:proofErr w:type="spellEnd"/>
      <w:r w:rsidR="00502812">
        <w:rPr>
          <w:rFonts w:ascii="Bauhaus 93" w:hAnsi="Bauhaus 93"/>
        </w:rPr>
        <w:t xml:space="preserve">, </w:t>
      </w:r>
      <w:proofErr w:type="spellStart"/>
      <w:r w:rsidR="00DF1ECB">
        <w:rPr>
          <w:rFonts w:ascii="Bauhaus 93" w:hAnsi="Bauhaus 93"/>
        </w:rPr>
        <w:t>lo_ordertotalprice:int,</w:t>
      </w:r>
      <w:r w:rsidR="00502812">
        <w:rPr>
          <w:rFonts w:ascii="Bauhaus 93" w:hAnsi="Bauhaus 93"/>
        </w:rPr>
        <w:t>lo_discount:int</w:t>
      </w:r>
      <w:proofErr w:type="spellEnd"/>
      <w:r w:rsidR="00502812">
        <w:rPr>
          <w:rFonts w:ascii="Bauhaus 93" w:hAnsi="Bauhaus 93"/>
        </w:rPr>
        <w:t xml:space="preserve">, </w:t>
      </w:r>
      <w:proofErr w:type="spellStart"/>
      <w:r w:rsidR="00502812">
        <w:rPr>
          <w:rFonts w:ascii="Bauhaus 93" w:hAnsi="Bauhaus 93"/>
        </w:rPr>
        <w:t>lo_revenue:int</w:t>
      </w:r>
      <w:proofErr w:type="spellEnd"/>
      <w:r w:rsidR="00502812">
        <w:rPr>
          <w:rFonts w:ascii="Bauhaus 93" w:hAnsi="Bauhaus 93"/>
        </w:rPr>
        <w:t xml:space="preserve">, </w:t>
      </w:r>
      <w:proofErr w:type="spellStart"/>
      <w:r w:rsidR="00502812">
        <w:rPr>
          <w:rFonts w:ascii="Bauhaus 93" w:hAnsi="Bauhaus 93"/>
        </w:rPr>
        <w:t>lo_supplycost:int</w:t>
      </w:r>
      <w:proofErr w:type="spellEnd"/>
      <w:r w:rsidR="00502812">
        <w:rPr>
          <w:rFonts w:ascii="Bauhaus 93" w:hAnsi="Bauhaus 93"/>
        </w:rPr>
        <w:t xml:space="preserve">, </w:t>
      </w:r>
      <w:proofErr w:type="spellStart"/>
      <w:r w:rsidR="00502812">
        <w:rPr>
          <w:rFonts w:ascii="Bauhaus 93" w:hAnsi="Bauhaus 93"/>
        </w:rPr>
        <w:t>lo_tax:int</w:t>
      </w:r>
      <w:proofErr w:type="spellEnd"/>
      <w:r w:rsidR="00502812">
        <w:rPr>
          <w:rFonts w:ascii="Bauhaus 93" w:hAnsi="Bauhaus 93"/>
        </w:rPr>
        <w:t xml:space="preserve">, </w:t>
      </w:r>
      <w:proofErr w:type="spellStart"/>
      <w:r w:rsidR="00502812">
        <w:rPr>
          <w:rFonts w:ascii="Bauhaus 93" w:hAnsi="Bauhaus 93"/>
        </w:rPr>
        <w:t>lo_commitdate:int</w:t>
      </w:r>
      <w:proofErr w:type="spellEnd"/>
      <w:r w:rsidR="00502812">
        <w:rPr>
          <w:rFonts w:ascii="Bauhaus 93" w:hAnsi="Bauhaus 93"/>
        </w:rPr>
        <w:t xml:space="preserve">, </w:t>
      </w:r>
      <w:proofErr w:type="spellStart"/>
      <w:r w:rsidR="00502812">
        <w:rPr>
          <w:rFonts w:ascii="Bauhaus 93" w:hAnsi="Bauhaus 93"/>
        </w:rPr>
        <w:t>lo_shipmode</w:t>
      </w:r>
      <w:r w:rsidRPr="002F761B">
        <w:rPr>
          <w:rFonts w:ascii="Bauhaus 93" w:hAnsi="Bauhaus 93"/>
        </w:rPr>
        <w:t>:</w:t>
      </w:r>
      <w:r w:rsidR="00502812">
        <w:rPr>
          <w:rFonts w:ascii="Bauhaus 93" w:hAnsi="Bauhaus 93"/>
        </w:rPr>
        <w:t>charray</w:t>
      </w:r>
      <w:bookmarkStart w:id="0" w:name="_GoBack"/>
      <w:bookmarkEnd w:id="0"/>
      <w:proofErr w:type="spellEnd"/>
      <w:r w:rsidRPr="002F761B">
        <w:rPr>
          <w:rFonts w:ascii="Bauhaus 93" w:hAnsi="Bauhaus 93"/>
        </w:rPr>
        <w:t xml:space="preserve">); </w:t>
      </w:r>
    </w:p>
    <w:p w:rsidR="002F761B" w:rsidRPr="00DA7560" w:rsidRDefault="002F761B" w:rsidP="002F761B">
      <w:pPr>
        <w:pStyle w:val="Default"/>
        <w:ind w:left="720"/>
        <w:rPr>
          <w:b/>
          <w:color w:val="4472C4" w:themeColor="accent5"/>
          <w:szCs w:val="22"/>
        </w:rPr>
      </w:pPr>
      <w:r w:rsidRPr="00DA7560">
        <w:rPr>
          <w:b/>
          <w:color w:val="4472C4" w:themeColor="accent5"/>
          <w:szCs w:val="22"/>
        </w:rPr>
        <w:t>View the file</w:t>
      </w:r>
    </w:p>
    <w:p w:rsidR="002F761B" w:rsidRDefault="002F761B" w:rsidP="002F761B">
      <w:pPr>
        <w:pStyle w:val="NoSpacing"/>
        <w:ind w:firstLine="720"/>
        <w:rPr>
          <w:rFonts w:ascii="Bauhaus 93" w:hAnsi="Bauhaus 93"/>
        </w:rPr>
      </w:pPr>
      <w:r>
        <w:rPr>
          <w:rFonts w:ascii="Bauhaus 93" w:hAnsi="Bauhaus 93"/>
        </w:rPr>
        <w:t xml:space="preserve">Dump </w:t>
      </w:r>
      <w:proofErr w:type="spellStart"/>
      <w:r>
        <w:rPr>
          <w:rFonts w:ascii="Bauhaus 93" w:hAnsi="Bauhaus 93"/>
        </w:rPr>
        <w:t>lineorder.tbl</w:t>
      </w:r>
      <w:proofErr w:type="spellEnd"/>
      <w:r>
        <w:rPr>
          <w:rFonts w:ascii="Bauhaus 93" w:hAnsi="Bauhaus 93"/>
        </w:rPr>
        <w:t>;</w:t>
      </w:r>
    </w:p>
    <w:p w:rsidR="00555AF1" w:rsidRDefault="00555AF1" w:rsidP="002F761B">
      <w:pPr>
        <w:pStyle w:val="NoSpacing"/>
        <w:ind w:firstLine="720"/>
        <w:rPr>
          <w:rFonts w:ascii="Bauhaus 93" w:hAnsi="Bauhaus 93"/>
        </w:rPr>
      </w:pPr>
      <w:r>
        <w:rPr>
          <w:noProof/>
        </w:rPr>
        <w:drawing>
          <wp:inline distT="0" distB="0" distL="0" distR="0" wp14:anchorId="1A7167CF" wp14:editId="511C1F97">
            <wp:extent cx="4589253" cy="2719557"/>
            <wp:effectExtent l="0" t="0" r="190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94914" cy="2722912"/>
                    </a:xfrm>
                    <a:prstGeom prst="rect">
                      <a:avLst/>
                    </a:prstGeom>
                  </pic:spPr>
                </pic:pic>
              </a:graphicData>
            </a:graphic>
          </wp:inline>
        </w:drawing>
      </w:r>
    </w:p>
    <w:p w:rsidR="002F761B" w:rsidRDefault="002F761B" w:rsidP="00EA682E">
      <w:pPr>
        <w:pStyle w:val="NoSpacing"/>
        <w:ind w:firstLine="720"/>
        <w:rPr>
          <w:rFonts w:ascii="Bauhaus 93" w:hAnsi="Bauhaus 93"/>
        </w:rPr>
      </w:pPr>
    </w:p>
    <w:p w:rsidR="00555AF1" w:rsidRDefault="00555AF1" w:rsidP="00EA682E">
      <w:pPr>
        <w:pStyle w:val="NoSpacing"/>
        <w:ind w:firstLine="720"/>
        <w:rPr>
          <w:rFonts w:ascii="Bauhaus 93" w:hAnsi="Bauhaus 93"/>
        </w:rPr>
      </w:pPr>
    </w:p>
    <w:p w:rsidR="00F44F3A" w:rsidRDefault="00F44F3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Pr="00F44F3A" w:rsidRDefault="00346B8A" w:rsidP="00F44F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p>
    <w:p w:rsidR="00346B8A" w:rsidRPr="00DA7560" w:rsidRDefault="00346B8A" w:rsidP="00346B8A">
      <w:pPr>
        <w:pStyle w:val="Default"/>
        <w:ind w:left="720"/>
        <w:rPr>
          <w:b/>
          <w:color w:val="4472C4" w:themeColor="accent5"/>
          <w:szCs w:val="22"/>
        </w:rPr>
      </w:pPr>
      <w:r w:rsidRPr="00DA7560">
        <w:rPr>
          <w:b/>
          <w:color w:val="4472C4" w:themeColor="accent5"/>
          <w:szCs w:val="22"/>
        </w:rPr>
        <w:t xml:space="preserve">To </w:t>
      </w:r>
      <w:r>
        <w:rPr>
          <w:b/>
          <w:color w:val="4472C4" w:themeColor="accent5"/>
          <w:szCs w:val="22"/>
        </w:rPr>
        <w:t>transform and store the file as a comma separated file</w:t>
      </w:r>
    </w:p>
    <w:p w:rsidR="00346B8A" w:rsidRDefault="00346B8A" w:rsidP="00346B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p>
    <w:p w:rsidR="00346B8A" w:rsidRDefault="00346B8A" w:rsidP="00346B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Calibri" w:cs="Times New Roman"/>
        </w:rPr>
      </w:pPr>
      <w:r w:rsidRPr="00EB751D">
        <w:rPr>
          <w:rFonts w:eastAsia="Calibri" w:cs="Times New Roman"/>
        </w:rPr>
        <w:t>Store</w:t>
      </w:r>
      <w:r>
        <w:rPr>
          <w:rFonts w:eastAsia="Calibri" w:cs="Times New Roman"/>
        </w:rPr>
        <w:t xml:space="preserve"> </w:t>
      </w:r>
      <w:proofErr w:type="spellStart"/>
      <w:r>
        <w:rPr>
          <w:rFonts w:eastAsia="Calibri" w:cs="Times New Roman"/>
        </w:rPr>
        <w:t>lineorderlarge</w:t>
      </w:r>
      <w:proofErr w:type="spellEnd"/>
      <w:r>
        <w:rPr>
          <w:rFonts w:eastAsia="Calibri" w:cs="Times New Roman"/>
        </w:rPr>
        <w:t xml:space="preserve"> INTO </w:t>
      </w:r>
      <w:r w:rsidRPr="00EB751D">
        <w:rPr>
          <w:rFonts w:eastAsia="Calibri" w:cs="Times New Roman"/>
        </w:rPr>
        <w:t>'</w:t>
      </w:r>
      <w:proofErr w:type="spellStart"/>
      <w:r>
        <w:rPr>
          <w:rFonts w:eastAsia="Calibri" w:cs="Times New Roman"/>
        </w:rPr>
        <w:t>lineorderlarge</w:t>
      </w:r>
      <w:proofErr w:type="spellEnd"/>
      <w:r w:rsidRPr="00EB751D">
        <w:rPr>
          <w:rFonts w:eastAsia="Calibri" w:cs="Times New Roman"/>
        </w:rPr>
        <w:t>'</w:t>
      </w:r>
      <w:r>
        <w:rPr>
          <w:rFonts w:eastAsia="Calibri" w:cs="Times New Roman"/>
        </w:rPr>
        <w:t xml:space="preserve"> USING </w:t>
      </w:r>
      <w:proofErr w:type="spellStart"/>
      <w:r>
        <w:rPr>
          <w:rFonts w:eastAsia="Calibri" w:cs="Times New Roman"/>
        </w:rPr>
        <w:t>PigStorage</w:t>
      </w:r>
      <w:proofErr w:type="spellEnd"/>
      <w:r>
        <w:rPr>
          <w:rFonts w:eastAsia="Calibri" w:cs="Times New Roman"/>
        </w:rPr>
        <w:t xml:space="preserve"> (</w:t>
      </w:r>
      <w:r w:rsidRPr="00EB751D">
        <w:rPr>
          <w:rFonts w:eastAsia="Calibri" w:cs="Times New Roman"/>
        </w:rPr>
        <w:t>'</w:t>
      </w:r>
      <w:r>
        <w:rPr>
          <w:rFonts w:eastAsia="Calibri" w:cs="Times New Roman"/>
        </w:rPr>
        <w:t>,</w:t>
      </w:r>
      <w:r w:rsidRPr="00EB751D">
        <w:rPr>
          <w:rFonts w:eastAsia="Calibri" w:cs="Times New Roman"/>
        </w:rPr>
        <w:t>'</w:t>
      </w:r>
      <w:r>
        <w:rPr>
          <w:rFonts w:eastAsia="Calibri" w:cs="Times New Roman"/>
        </w:rPr>
        <w:t>);</w:t>
      </w:r>
    </w:p>
    <w:p w:rsidR="00346B8A" w:rsidRDefault="00346B8A" w:rsidP="00346B8A">
      <w:pPr>
        <w:pStyle w:val="Default"/>
        <w:ind w:left="720"/>
        <w:rPr>
          <w:b/>
          <w:color w:val="4472C4" w:themeColor="accent5"/>
          <w:szCs w:val="22"/>
        </w:rPr>
      </w:pPr>
    </w:p>
    <w:p w:rsidR="00346B8A" w:rsidRPr="00DA7560" w:rsidRDefault="00346B8A" w:rsidP="00346B8A">
      <w:pPr>
        <w:pStyle w:val="Default"/>
        <w:ind w:left="720"/>
        <w:rPr>
          <w:b/>
          <w:color w:val="4472C4" w:themeColor="accent5"/>
          <w:szCs w:val="22"/>
        </w:rPr>
      </w:pPr>
      <w:r w:rsidRPr="00DA7560">
        <w:rPr>
          <w:b/>
          <w:color w:val="4472C4" w:themeColor="accent5"/>
          <w:szCs w:val="22"/>
        </w:rPr>
        <w:t>To verify the file is there</w:t>
      </w:r>
    </w:p>
    <w:p w:rsidR="00346B8A" w:rsidRDefault="00346B8A" w:rsidP="00346B8A">
      <w:pPr>
        <w:pStyle w:val="NoSpacing"/>
        <w:ind w:firstLine="720"/>
        <w:rPr>
          <w:rFonts w:ascii="Bauhaus 93" w:hAnsi="Bauhaus 93"/>
        </w:rPr>
      </w:pPr>
      <w:proofErr w:type="spellStart"/>
      <w:proofErr w:type="gramStart"/>
      <w:r>
        <w:rPr>
          <w:rFonts w:ascii="Bauhaus 93" w:hAnsi="Bauhaus 93"/>
        </w:rPr>
        <w:t>hadoop</w:t>
      </w:r>
      <w:proofErr w:type="spellEnd"/>
      <w:proofErr w:type="gramEnd"/>
      <w:r>
        <w:rPr>
          <w:rFonts w:ascii="Bauhaus 93" w:hAnsi="Bauhaus 93"/>
        </w:rPr>
        <w:t xml:space="preserve"> fs -ls /user/ec2-user/</w:t>
      </w:r>
      <w:proofErr w:type="spellStart"/>
      <w:r>
        <w:rPr>
          <w:rFonts w:ascii="Bauhaus 93" w:hAnsi="Bauhaus 93"/>
        </w:rPr>
        <w:t>lineorderlarge</w:t>
      </w:r>
      <w:proofErr w:type="spellEnd"/>
      <w:r w:rsidR="00827F44">
        <w:rPr>
          <w:rFonts w:ascii="Bauhaus 93" w:hAnsi="Bauhaus 93"/>
        </w:rPr>
        <w:t xml:space="preserve">  Note:  </w:t>
      </w:r>
      <w:r w:rsidR="00827F44" w:rsidRPr="00827F44">
        <w:rPr>
          <w:rFonts w:eastAsiaTheme="minorHAnsi" w:cs="Calibri"/>
          <w:b/>
          <w:color w:val="4472C4" w:themeColor="accent5"/>
          <w:sz w:val="24"/>
        </w:rPr>
        <w:t xml:space="preserve">There are 64 files that make up </w:t>
      </w:r>
      <w:proofErr w:type="spellStart"/>
      <w:r w:rsidR="00827F44" w:rsidRPr="00827F44">
        <w:rPr>
          <w:rFonts w:eastAsiaTheme="minorHAnsi" w:cs="Calibri"/>
          <w:b/>
          <w:color w:val="4472C4" w:themeColor="accent5"/>
          <w:sz w:val="24"/>
        </w:rPr>
        <w:t>lineorder</w:t>
      </w:r>
      <w:proofErr w:type="spellEnd"/>
    </w:p>
    <w:p w:rsidR="00346B8A" w:rsidRDefault="00346B8A" w:rsidP="00346B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noProof/>
        </w:rPr>
      </w:pPr>
      <w:r>
        <w:rPr>
          <w:noProof/>
        </w:rPr>
        <w:t xml:space="preserve">          </w:t>
      </w:r>
    </w:p>
    <w:p w:rsidR="00346B8A" w:rsidRDefault="009602FB" w:rsidP="00346B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noProof/>
        </w:rPr>
      </w:pPr>
      <w:r>
        <w:rPr>
          <w:noProof/>
        </w:rPr>
        <w:t xml:space="preserve">            </w:t>
      </w:r>
      <w:r w:rsidR="00346B8A">
        <w:rPr>
          <w:noProof/>
        </w:rPr>
        <w:t xml:space="preserve"> </w:t>
      </w:r>
      <w:r w:rsidR="00827F44">
        <w:rPr>
          <w:noProof/>
        </w:rPr>
        <w:drawing>
          <wp:inline distT="0" distB="0" distL="0" distR="0" wp14:anchorId="061C53DF" wp14:editId="766B377C">
            <wp:extent cx="5288346" cy="3209027"/>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93173" cy="3211956"/>
                    </a:xfrm>
                    <a:prstGeom prst="rect">
                      <a:avLst/>
                    </a:prstGeom>
                  </pic:spPr>
                </pic:pic>
              </a:graphicData>
            </a:graphic>
          </wp:inline>
        </w:drawing>
      </w:r>
    </w:p>
    <w:p w:rsidR="00346B8A" w:rsidRDefault="00346B8A" w:rsidP="00346B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Bauhaus 93" w:hAnsi="Bauhaus 93"/>
        </w:rPr>
      </w:pPr>
      <w:r>
        <w:rPr>
          <w:noProof/>
        </w:rPr>
        <w:t xml:space="preserve">          </w:t>
      </w:r>
    </w:p>
    <w:p w:rsidR="00346B8A" w:rsidRDefault="00346B8A" w:rsidP="00346B8A">
      <w:pPr>
        <w:pStyle w:val="Default"/>
        <w:spacing w:after="256"/>
        <w:ind w:firstLine="720"/>
        <w:rPr>
          <w:b/>
          <w:color w:val="4472C4" w:themeColor="accent5"/>
          <w:szCs w:val="22"/>
        </w:rPr>
      </w:pPr>
      <w:proofErr w:type="spellStart"/>
      <w:proofErr w:type="gramStart"/>
      <w:r w:rsidRPr="00346B8A">
        <w:rPr>
          <w:rFonts w:ascii="Bauhaus 93" w:eastAsia="Calibri" w:hAnsi="Bauhaus 93" w:cs="Times New Roman"/>
          <w:color w:val="auto"/>
          <w:sz w:val="22"/>
          <w:szCs w:val="22"/>
        </w:rPr>
        <w:t>hadoop</w:t>
      </w:r>
      <w:proofErr w:type="spellEnd"/>
      <w:proofErr w:type="gramEnd"/>
      <w:r w:rsidRPr="00346B8A">
        <w:rPr>
          <w:rFonts w:ascii="Bauhaus 93" w:eastAsia="Calibri" w:hAnsi="Bauhaus 93" w:cs="Times New Roman"/>
          <w:color w:val="auto"/>
          <w:sz w:val="22"/>
          <w:szCs w:val="22"/>
        </w:rPr>
        <w:t xml:space="preserve"> fs -cat </w:t>
      </w:r>
      <w:proofErr w:type="spellStart"/>
      <w:r w:rsidR="00827F44" w:rsidRPr="00827F44">
        <w:rPr>
          <w:rFonts w:ascii="Bauhaus 93" w:eastAsia="Calibri" w:hAnsi="Bauhaus 93" w:cs="Times New Roman"/>
          <w:color w:val="auto"/>
          <w:sz w:val="22"/>
          <w:szCs w:val="22"/>
        </w:rPr>
        <w:t>lineorderlarge</w:t>
      </w:r>
      <w:proofErr w:type="spellEnd"/>
      <w:r w:rsidR="00827F44" w:rsidRPr="00827F44">
        <w:rPr>
          <w:rFonts w:ascii="Bauhaus 93" w:eastAsia="Calibri" w:hAnsi="Bauhaus 93" w:cs="Times New Roman"/>
          <w:color w:val="auto"/>
          <w:sz w:val="22"/>
          <w:szCs w:val="22"/>
        </w:rPr>
        <w:t>/part-m-00064</w:t>
      </w:r>
      <w:r w:rsidR="00827F44">
        <w:rPr>
          <w:rFonts w:ascii="Bauhaus 93" w:eastAsia="Calibri" w:hAnsi="Bauhaus 93" w:cs="Times New Roman"/>
          <w:color w:val="auto"/>
          <w:sz w:val="22"/>
          <w:szCs w:val="22"/>
        </w:rPr>
        <w:t xml:space="preserve"> </w:t>
      </w:r>
      <w:r w:rsidR="009602FB">
        <w:rPr>
          <w:rFonts w:ascii="Bauhaus 93" w:eastAsia="Calibri" w:hAnsi="Bauhaus 93" w:cs="Times New Roman"/>
          <w:color w:val="auto"/>
          <w:sz w:val="22"/>
          <w:szCs w:val="22"/>
        </w:rPr>
        <w:t xml:space="preserve">   </w:t>
      </w:r>
      <w:r w:rsidRPr="00827F44">
        <w:rPr>
          <w:b/>
          <w:color w:val="4472C4" w:themeColor="accent5"/>
          <w:szCs w:val="22"/>
        </w:rPr>
        <w:t>Command to see what the file looks like</w:t>
      </w:r>
    </w:p>
    <w:p w:rsidR="009602FB" w:rsidRPr="00346B8A" w:rsidRDefault="009602FB" w:rsidP="00346B8A">
      <w:pPr>
        <w:pStyle w:val="Default"/>
        <w:spacing w:after="256"/>
        <w:ind w:firstLine="720"/>
        <w:rPr>
          <w:sz w:val="22"/>
          <w:szCs w:val="22"/>
        </w:rPr>
      </w:pPr>
      <w:r>
        <w:rPr>
          <w:noProof/>
        </w:rPr>
        <w:drawing>
          <wp:inline distT="0" distB="0" distL="0" distR="0" wp14:anchorId="2C7F8140" wp14:editId="15377DFC">
            <wp:extent cx="6229350" cy="3714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229350" cy="3714750"/>
                    </a:xfrm>
                    <a:prstGeom prst="rect">
                      <a:avLst/>
                    </a:prstGeom>
                  </pic:spPr>
                </pic:pic>
              </a:graphicData>
            </a:graphic>
          </wp:inline>
        </w:drawing>
      </w:r>
    </w:p>
    <w:p w:rsidR="00E85C0B" w:rsidRDefault="00E85C0B" w:rsidP="00E85C0B">
      <w:pPr>
        <w:pStyle w:val="Default"/>
        <w:spacing w:after="256"/>
        <w:ind w:left="720"/>
        <w:rPr>
          <w:b/>
          <w:color w:val="4472C4" w:themeColor="accent5"/>
          <w:sz w:val="44"/>
          <w:szCs w:val="22"/>
        </w:rPr>
      </w:pPr>
      <w:r>
        <w:rPr>
          <w:b/>
          <w:color w:val="4472C4" w:themeColor="accent5"/>
          <w:sz w:val="44"/>
          <w:szCs w:val="22"/>
        </w:rPr>
        <w:lastRenderedPageBreak/>
        <w:t>PART 1 B</w:t>
      </w:r>
      <w:r>
        <w:rPr>
          <w:b/>
          <w:color w:val="4472C4" w:themeColor="accent5"/>
          <w:sz w:val="44"/>
          <w:szCs w:val="22"/>
        </w:rPr>
        <w:t xml:space="preserve">:  </w:t>
      </w:r>
      <w:r>
        <w:rPr>
          <w:b/>
          <w:color w:val="4472C4" w:themeColor="accent5"/>
          <w:sz w:val="44"/>
          <w:szCs w:val="22"/>
        </w:rPr>
        <w:t>PIG</w:t>
      </w:r>
    </w:p>
    <w:p w:rsidR="00555AF1" w:rsidRPr="00EA682E" w:rsidRDefault="00555AF1" w:rsidP="00EA682E">
      <w:pPr>
        <w:pStyle w:val="NoSpacing"/>
        <w:ind w:firstLine="720"/>
        <w:rPr>
          <w:rFonts w:ascii="Bauhaus 93" w:hAnsi="Bauhaus 93"/>
        </w:rPr>
      </w:pPr>
    </w:p>
    <w:p w:rsidR="005B2C21" w:rsidRDefault="005B2C21" w:rsidP="005B2C21">
      <w:pPr>
        <w:pStyle w:val="NormalWeb"/>
        <w:shd w:val="clear" w:color="auto" w:fill="FFFFFF"/>
        <w:spacing w:before="0" w:beforeAutospacing="0" w:after="0" w:afterAutospacing="0" w:line="253" w:lineRule="atLeast"/>
        <w:rPr>
          <w:rFonts w:ascii="Calibri" w:hAnsi="Calibri"/>
          <w:color w:val="565A5C"/>
          <w:spacing w:val="3"/>
          <w:sz w:val="22"/>
          <w:szCs w:val="22"/>
        </w:rPr>
      </w:pPr>
      <w:bookmarkStart w:id="1" w:name="_Hlk506483969"/>
      <w:proofErr w:type="spellStart"/>
      <w:r>
        <w:rPr>
          <w:rFonts w:ascii="Calibri" w:hAnsi="Calibri"/>
          <w:color w:val="006FBF"/>
          <w:spacing w:val="3"/>
          <w:sz w:val="20"/>
          <w:szCs w:val="20"/>
          <w:bdr w:val="none" w:sz="0" w:space="0" w:color="auto" w:frame="1"/>
        </w:rPr>
        <w:t>Group_all</w:t>
      </w:r>
      <w:proofErr w:type="spellEnd"/>
      <w:r>
        <w:rPr>
          <w:rFonts w:ascii="Calibri" w:hAnsi="Calibri"/>
          <w:color w:val="006FBF"/>
          <w:spacing w:val="3"/>
          <w:sz w:val="20"/>
          <w:szCs w:val="20"/>
          <w:bdr w:val="none" w:sz="0" w:space="0" w:color="auto" w:frame="1"/>
        </w:rPr>
        <w:t xml:space="preserve"> = GROUP </w:t>
      </w:r>
      <w:bookmarkEnd w:id="1"/>
      <w:proofErr w:type="spellStart"/>
      <w:r>
        <w:rPr>
          <w:rFonts w:ascii="Calibri" w:hAnsi="Calibri"/>
          <w:color w:val="565A5C"/>
          <w:spacing w:val="3"/>
          <w:sz w:val="22"/>
          <w:szCs w:val="22"/>
        </w:rPr>
        <w:t>Lineorder</w:t>
      </w:r>
      <w:proofErr w:type="spellEnd"/>
      <w:r>
        <w:rPr>
          <w:rFonts w:ascii="Calibri" w:hAnsi="Calibri"/>
          <w:color w:val="565A5C"/>
          <w:spacing w:val="3"/>
          <w:sz w:val="20"/>
          <w:szCs w:val="20"/>
          <w:bdr w:val="none" w:sz="0" w:space="0" w:color="auto" w:frame="1"/>
        </w:rPr>
        <w:t> All;</w:t>
      </w:r>
    </w:p>
    <w:p w:rsidR="005B2C21" w:rsidRDefault="005B2C21" w:rsidP="005B2C21">
      <w:pPr>
        <w:pStyle w:val="NormalWeb"/>
        <w:shd w:val="clear" w:color="auto" w:fill="FFFFFF"/>
        <w:spacing w:before="0" w:beforeAutospacing="0" w:after="0" w:afterAutospacing="0" w:line="253" w:lineRule="atLeast"/>
        <w:rPr>
          <w:rFonts w:ascii="Calibri" w:hAnsi="Calibri"/>
          <w:color w:val="565A5C"/>
          <w:spacing w:val="3"/>
          <w:sz w:val="22"/>
          <w:szCs w:val="22"/>
        </w:rPr>
      </w:pPr>
      <w:proofErr w:type="spellStart"/>
      <w:r>
        <w:rPr>
          <w:rFonts w:ascii="Calibri" w:hAnsi="Calibri"/>
          <w:color w:val="565A5C"/>
          <w:spacing w:val="3"/>
          <w:sz w:val="20"/>
          <w:szCs w:val="20"/>
          <w:bdr w:val="none" w:sz="0" w:space="0" w:color="auto" w:frame="1"/>
        </w:rPr>
        <w:t>AvRevenue</w:t>
      </w:r>
      <w:proofErr w:type="spellEnd"/>
      <w:r>
        <w:rPr>
          <w:rFonts w:ascii="Calibri" w:hAnsi="Calibri"/>
          <w:color w:val="565A5C"/>
          <w:spacing w:val="3"/>
          <w:sz w:val="20"/>
          <w:szCs w:val="20"/>
          <w:bdr w:val="none" w:sz="0" w:space="0" w:color="auto" w:frame="1"/>
        </w:rPr>
        <w:t xml:space="preserve"> = FOREACH </w:t>
      </w:r>
      <w:proofErr w:type="spellStart"/>
      <w:r>
        <w:rPr>
          <w:rFonts w:ascii="Calibri" w:hAnsi="Calibri"/>
          <w:color w:val="565A5C"/>
          <w:spacing w:val="3"/>
          <w:sz w:val="20"/>
          <w:szCs w:val="20"/>
          <w:bdr w:val="none" w:sz="0" w:space="0" w:color="auto" w:frame="1"/>
        </w:rPr>
        <w:t>Group_</w:t>
      </w:r>
      <w:proofErr w:type="gramStart"/>
      <w:r>
        <w:rPr>
          <w:rFonts w:ascii="Calibri" w:hAnsi="Calibri"/>
          <w:color w:val="565A5C"/>
          <w:spacing w:val="3"/>
          <w:sz w:val="20"/>
          <w:szCs w:val="20"/>
          <w:bdr w:val="none" w:sz="0" w:space="0" w:color="auto" w:frame="1"/>
        </w:rPr>
        <w:t>all</w:t>
      </w:r>
      <w:proofErr w:type="spellEnd"/>
      <w:r>
        <w:rPr>
          <w:rFonts w:ascii="Calibri" w:hAnsi="Calibri"/>
          <w:color w:val="565A5C"/>
          <w:spacing w:val="3"/>
          <w:sz w:val="20"/>
          <w:szCs w:val="20"/>
          <w:bdr w:val="none" w:sz="0" w:space="0" w:color="auto" w:frame="1"/>
        </w:rPr>
        <w:t xml:space="preserve">  GENERATE</w:t>
      </w:r>
      <w:proofErr w:type="gramEnd"/>
      <w:r>
        <w:rPr>
          <w:rFonts w:ascii="Calibri" w:hAnsi="Calibri"/>
          <w:color w:val="565A5C"/>
          <w:spacing w:val="3"/>
          <w:sz w:val="20"/>
          <w:szCs w:val="20"/>
          <w:bdr w:val="none" w:sz="0" w:space="0" w:color="auto" w:frame="1"/>
        </w:rPr>
        <w:t xml:space="preserve">  AVG(</w:t>
      </w:r>
      <w:proofErr w:type="spellStart"/>
      <w:r>
        <w:rPr>
          <w:rFonts w:ascii="Calibri" w:hAnsi="Calibri"/>
          <w:color w:val="565A5C"/>
          <w:spacing w:val="3"/>
          <w:sz w:val="20"/>
          <w:szCs w:val="20"/>
          <w:bdr w:val="none" w:sz="0" w:space="0" w:color="auto" w:frame="1"/>
        </w:rPr>
        <w:t>lo_revenue</w:t>
      </w:r>
      <w:proofErr w:type="spellEnd"/>
      <w:r>
        <w:rPr>
          <w:rFonts w:ascii="Calibri" w:hAnsi="Calibri"/>
          <w:color w:val="565A5C"/>
          <w:spacing w:val="3"/>
          <w:sz w:val="20"/>
          <w:szCs w:val="20"/>
          <w:bdr w:val="none" w:sz="0" w:space="0" w:color="auto" w:frame="1"/>
        </w:rPr>
        <w:t>);</w:t>
      </w:r>
    </w:p>
    <w:p w:rsidR="005B2C21" w:rsidRDefault="005B2C21" w:rsidP="005B2C21">
      <w:pPr>
        <w:pStyle w:val="NormalWeb"/>
        <w:shd w:val="clear" w:color="auto" w:fill="FFFFFF"/>
        <w:spacing w:before="0" w:beforeAutospacing="0" w:after="0" w:afterAutospacing="0" w:line="253" w:lineRule="atLeast"/>
        <w:rPr>
          <w:rFonts w:ascii="Calibri" w:hAnsi="Calibri"/>
          <w:color w:val="565A5C"/>
          <w:spacing w:val="3"/>
          <w:sz w:val="20"/>
          <w:szCs w:val="20"/>
          <w:bdr w:val="none" w:sz="0" w:space="0" w:color="auto" w:frame="1"/>
        </w:rPr>
      </w:pPr>
      <w:r>
        <w:rPr>
          <w:rFonts w:ascii="Calibri" w:hAnsi="Calibri"/>
          <w:color w:val="565A5C"/>
          <w:spacing w:val="3"/>
          <w:sz w:val="20"/>
          <w:szCs w:val="20"/>
          <w:bdr w:val="none" w:sz="0" w:space="0" w:color="auto" w:frame="1"/>
        </w:rPr>
        <w:t xml:space="preserve">DUMP </w:t>
      </w:r>
      <w:proofErr w:type="spellStart"/>
      <w:r>
        <w:rPr>
          <w:rFonts w:ascii="Calibri" w:hAnsi="Calibri"/>
          <w:color w:val="565A5C"/>
          <w:spacing w:val="3"/>
          <w:sz w:val="20"/>
          <w:szCs w:val="20"/>
          <w:bdr w:val="none" w:sz="0" w:space="0" w:color="auto" w:frame="1"/>
        </w:rPr>
        <w:t>AvRevenue</w:t>
      </w:r>
      <w:proofErr w:type="spellEnd"/>
      <w:r>
        <w:rPr>
          <w:rFonts w:ascii="Calibri" w:hAnsi="Calibri"/>
          <w:color w:val="565A5C"/>
          <w:spacing w:val="3"/>
          <w:sz w:val="20"/>
          <w:szCs w:val="20"/>
          <w:bdr w:val="none" w:sz="0" w:space="0" w:color="auto" w:frame="1"/>
        </w:rPr>
        <w:t>;</w:t>
      </w:r>
    </w:p>
    <w:p w:rsidR="00E85C0B" w:rsidRDefault="00E85C0B" w:rsidP="005B2C21">
      <w:pPr>
        <w:pStyle w:val="NormalWeb"/>
        <w:shd w:val="clear" w:color="auto" w:fill="FFFFFF"/>
        <w:spacing w:before="0" w:beforeAutospacing="0" w:after="0" w:afterAutospacing="0" w:line="253" w:lineRule="atLeast"/>
        <w:rPr>
          <w:rFonts w:ascii="Calibri" w:hAnsi="Calibri"/>
          <w:color w:val="565A5C"/>
          <w:spacing w:val="3"/>
          <w:sz w:val="20"/>
          <w:szCs w:val="20"/>
          <w:bdr w:val="none" w:sz="0" w:space="0" w:color="auto" w:frame="1"/>
        </w:rPr>
      </w:pPr>
    </w:p>
    <w:p w:rsidR="00E85C0B" w:rsidRDefault="00E85C0B" w:rsidP="005B2C21">
      <w:pPr>
        <w:pStyle w:val="NormalWeb"/>
        <w:shd w:val="clear" w:color="auto" w:fill="FFFFFF"/>
        <w:spacing w:before="0" w:beforeAutospacing="0" w:after="0" w:afterAutospacing="0" w:line="253" w:lineRule="atLeast"/>
        <w:rPr>
          <w:rFonts w:ascii="Calibri" w:hAnsi="Calibri"/>
          <w:color w:val="565A5C"/>
          <w:spacing w:val="3"/>
          <w:sz w:val="20"/>
          <w:szCs w:val="20"/>
          <w:bdr w:val="none" w:sz="0" w:space="0" w:color="auto" w:frame="1"/>
        </w:rPr>
      </w:pPr>
      <w:r>
        <w:rPr>
          <w:rFonts w:ascii="Calibri" w:hAnsi="Calibri"/>
          <w:color w:val="565A5C"/>
          <w:spacing w:val="3"/>
          <w:sz w:val="20"/>
          <w:szCs w:val="20"/>
          <w:bdr w:val="none" w:sz="0" w:space="0" w:color="auto" w:frame="1"/>
        </w:rPr>
        <w:t xml:space="preserve">First = FILTER </w:t>
      </w:r>
      <w:proofErr w:type="spellStart"/>
      <w:r>
        <w:rPr>
          <w:rFonts w:ascii="Calibri" w:hAnsi="Calibri"/>
          <w:color w:val="565A5C"/>
          <w:spacing w:val="3"/>
          <w:sz w:val="20"/>
          <w:szCs w:val="20"/>
          <w:bdr w:val="none" w:sz="0" w:space="0" w:color="auto" w:frame="1"/>
        </w:rPr>
        <w:t>lineordersmall</w:t>
      </w:r>
      <w:proofErr w:type="spellEnd"/>
      <w:r>
        <w:rPr>
          <w:rFonts w:ascii="Calibri" w:hAnsi="Calibri"/>
          <w:color w:val="565A5C"/>
          <w:spacing w:val="3"/>
          <w:sz w:val="20"/>
          <w:szCs w:val="20"/>
          <w:bdr w:val="none" w:sz="0" w:space="0" w:color="auto" w:frame="1"/>
        </w:rPr>
        <w:t xml:space="preserve"> BY </w:t>
      </w:r>
      <w:proofErr w:type="spellStart"/>
      <w:r>
        <w:rPr>
          <w:rFonts w:ascii="Calibri" w:hAnsi="Calibri"/>
          <w:color w:val="565A5C"/>
          <w:spacing w:val="3"/>
          <w:sz w:val="20"/>
          <w:szCs w:val="20"/>
          <w:bdr w:val="none" w:sz="0" w:space="0" w:color="auto" w:frame="1"/>
        </w:rPr>
        <w:t>lo_discount</w:t>
      </w:r>
      <w:proofErr w:type="spellEnd"/>
      <w:r>
        <w:rPr>
          <w:rFonts w:ascii="Calibri" w:hAnsi="Calibri"/>
          <w:color w:val="565A5C"/>
          <w:spacing w:val="3"/>
          <w:sz w:val="20"/>
          <w:szCs w:val="20"/>
          <w:bdr w:val="none" w:sz="0" w:space="0" w:color="auto" w:frame="1"/>
        </w:rPr>
        <w:t xml:space="preserve"> &gt; 6; </w:t>
      </w:r>
    </w:p>
    <w:p w:rsidR="00E85C0B" w:rsidRDefault="00E85C0B" w:rsidP="005B2C21">
      <w:pPr>
        <w:pStyle w:val="NormalWeb"/>
        <w:shd w:val="clear" w:color="auto" w:fill="FFFFFF"/>
        <w:spacing w:before="0" w:beforeAutospacing="0" w:after="0" w:afterAutospacing="0" w:line="253" w:lineRule="atLeast"/>
        <w:rPr>
          <w:rFonts w:ascii="Calibri" w:hAnsi="Calibri"/>
          <w:color w:val="565A5C"/>
          <w:spacing w:val="3"/>
          <w:sz w:val="20"/>
          <w:szCs w:val="20"/>
          <w:bdr w:val="none" w:sz="0" w:space="0" w:color="auto" w:frame="1"/>
        </w:rPr>
      </w:pPr>
      <w:r>
        <w:rPr>
          <w:rFonts w:ascii="Calibri" w:hAnsi="Calibri"/>
          <w:color w:val="565A5C"/>
          <w:spacing w:val="3"/>
          <w:sz w:val="20"/>
          <w:szCs w:val="20"/>
          <w:bdr w:val="none" w:sz="0" w:space="0" w:color="auto" w:frame="1"/>
        </w:rPr>
        <w:t xml:space="preserve">Second = FILTER First </w:t>
      </w:r>
      <w:proofErr w:type="gramStart"/>
      <w:r>
        <w:rPr>
          <w:rFonts w:ascii="Calibri" w:hAnsi="Calibri"/>
          <w:color w:val="565A5C"/>
          <w:spacing w:val="3"/>
          <w:sz w:val="20"/>
          <w:szCs w:val="20"/>
          <w:bdr w:val="none" w:sz="0" w:space="0" w:color="auto" w:frame="1"/>
        </w:rPr>
        <w:t xml:space="preserve">BY  </w:t>
      </w:r>
      <w:proofErr w:type="spellStart"/>
      <w:r>
        <w:rPr>
          <w:rFonts w:ascii="Calibri" w:hAnsi="Calibri"/>
          <w:color w:val="565A5C"/>
          <w:spacing w:val="3"/>
          <w:sz w:val="20"/>
          <w:szCs w:val="20"/>
          <w:bdr w:val="none" w:sz="0" w:space="0" w:color="auto" w:frame="1"/>
        </w:rPr>
        <w:t>lo</w:t>
      </w:r>
      <w:proofErr w:type="gramEnd"/>
      <w:r>
        <w:rPr>
          <w:rFonts w:ascii="Calibri" w:hAnsi="Calibri"/>
          <w:color w:val="565A5C"/>
          <w:spacing w:val="3"/>
          <w:sz w:val="20"/>
          <w:szCs w:val="20"/>
          <w:bdr w:val="none" w:sz="0" w:space="0" w:color="auto" w:frame="1"/>
        </w:rPr>
        <w:t>_discount</w:t>
      </w:r>
      <w:proofErr w:type="spellEnd"/>
      <w:r>
        <w:rPr>
          <w:rFonts w:ascii="Calibri" w:hAnsi="Calibri"/>
          <w:color w:val="565A5C"/>
          <w:spacing w:val="3"/>
          <w:sz w:val="20"/>
          <w:szCs w:val="20"/>
          <w:bdr w:val="none" w:sz="0" w:space="0" w:color="auto" w:frame="1"/>
        </w:rPr>
        <w:t xml:space="preserve"> &lt; 8;</w:t>
      </w:r>
    </w:p>
    <w:p w:rsidR="00502812" w:rsidRDefault="00502812" w:rsidP="005B2C21">
      <w:pPr>
        <w:pStyle w:val="NormalWeb"/>
        <w:shd w:val="clear" w:color="auto" w:fill="FFFFFF"/>
        <w:spacing w:before="0" w:beforeAutospacing="0" w:after="0" w:afterAutospacing="0" w:line="253" w:lineRule="atLeast"/>
        <w:rPr>
          <w:rFonts w:ascii="Calibri" w:hAnsi="Calibri"/>
          <w:color w:val="565A5C"/>
          <w:spacing w:val="3"/>
          <w:sz w:val="22"/>
          <w:szCs w:val="22"/>
        </w:rPr>
      </w:pPr>
      <w:r>
        <w:rPr>
          <w:rFonts w:ascii="Calibri" w:hAnsi="Calibri"/>
          <w:color w:val="565A5C"/>
          <w:spacing w:val="3"/>
          <w:sz w:val="20"/>
          <w:szCs w:val="20"/>
          <w:bdr w:val="none" w:sz="0" w:space="0" w:color="auto" w:frame="1"/>
        </w:rPr>
        <w:t xml:space="preserve">Third = FOREACH Second GENERATE </w:t>
      </w:r>
      <w:proofErr w:type="spellStart"/>
      <w:r>
        <w:rPr>
          <w:rFonts w:ascii="Calibri" w:hAnsi="Calibri"/>
          <w:color w:val="565A5C"/>
          <w:spacing w:val="3"/>
          <w:sz w:val="20"/>
          <w:szCs w:val="20"/>
          <w:bdr w:val="none" w:sz="0" w:space="0" w:color="auto" w:frame="1"/>
        </w:rPr>
        <w:t>lineordersmall.lo_quantity</w:t>
      </w:r>
      <w:proofErr w:type="spellEnd"/>
      <w:r>
        <w:rPr>
          <w:rFonts w:ascii="Calibri" w:hAnsi="Calibri"/>
          <w:color w:val="565A5C"/>
          <w:spacing w:val="3"/>
          <w:sz w:val="20"/>
          <w:szCs w:val="20"/>
          <w:bdr w:val="none" w:sz="0" w:space="0" w:color="auto" w:frame="1"/>
        </w:rPr>
        <w:t xml:space="preserve">, </w:t>
      </w:r>
      <w:proofErr w:type="spellStart"/>
      <w:r>
        <w:rPr>
          <w:rFonts w:ascii="Calibri" w:hAnsi="Calibri"/>
          <w:color w:val="565A5C"/>
          <w:spacing w:val="3"/>
          <w:sz w:val="20"/>
          <w:szCs w:val="20"/>
          <w:bdr w:val="none" w:sz="0" w:space="0" w:color="auto" w:frame="1"/>
        </w:rPr>
        <w:t>lineorder.lo_linenumber</w:t>
      </w:r>
      <w:proofErr w:type="spellEnd"/>
      <w:r>
        <w:rPr>
          <w:rFonts w:ascii="Calibri" w:hAnsi="Calibri"/>
          <w:color w:val="565A5C"/>
          <w:spacing w:val="3"/>
          <w:sz w:val="20"/>
          <w:szCs w:val="20"/>
          <w:bdr w:val="none" w:sz="0" w:space="0" w:color="auto" w:frame="1"/>
        </w:rPr>
        <w:t xml:space="preserve">, </w:t>
      </w:r>
      <w:proofErr w:type="spellStart"/>
      <w:r>
        <w:rPr>
          <w:rFonts w:ascii="Calibri" w:hAnsi="Calibri"/>
          <w:color w:val="565A5C"/>
          <w:spacing w:val="3"/>
          <w:sz w:val="20"/>
          <w:szCs w:val="20"/>
          <w:bdr w:val="none" w:sz="0" w:space="0" w:color="auto" w:frame="1"/>
        </w:rPr>
        <w:t>lineorder.lo_revenue</w:t>
      </w:r>
      <w:proofErr w:type="spellEnd"/>
      <w:r>
        <w:rPr>
          <w:rFonts w:ascii="Calibri" w:hAnsi="Calibri"/>
          <w:color w:val="565A5C"/>
          <w:spacing w:val="3"/>
          <w:sz w:val="20"/>
          <w:szCs w:val="20"/>
          <w:bdr w:val="none" w:sz="0" w:space="0" w:color="auto" w:frame="1"/>
        </w:rPr>
        <w:t>;</w:t>
      </w:r>
    </w:p>
    <w:p w:rsidR="009112E9" w:rsidRPr="00502812" w:rsidRDefault="00502812" w:rsidP="00502812">
      <w:pPr>
        <w:pStyle w:val="Default"/>
        <w:spacing w:after="256"/>
        <w:rPr>
          <w:b/>
          <w:color w:val="FF0000"/>
          <w:szCs w:val="22"/>
        </w:rPr>
      </w:pPr>
      <w:r>
        <w:rPr>
          <w:b/>
          <w:color w:val="FF0000"/>
          <w:szCs w:val="22"/>
        </w:rPr>
        <w:t>Left of here…. Need to change the names of the columns</w:t>
      </w:r>
    </w:p>
    <w:p w:rsidR="00502812" w:rsidRDefault="00502812" w:rsidP="00502812">
      <w:pPr>
        <w:pStyle w:val="Default"/>
        <w:spacing w:after="256"/>
        <w:rPr>
          <w:b/>
          <w:color w:val="4472C4" w:themeColor="accent5"/>
          <w:szCs w:val="22"/>
        </w:rPr>
      </w:pPr>
      <w:r>
        <w:rPr>
          <w:noProof/>
        </w:rPr>
        <w:drawing>
          <wp:inline distT="0" distB="0" distL="0" distR="0" wp14:anchorId="27A25A01" wp14:editId="02CB6078">
            <wp:extent cx="6353175" cy="10382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353175" cy="1038225"/>
                    </a:xfrm>
                    <a:prstGeom prst="rect">
                      <a:avLst/>
                    </a:prstGeom>
                  </pic:spPr>
                </pic:pic>
              </a:graphicData>
            </a:graphic>
          </wp:inline>
        </w:drawing>
      </w:r>
    </w:p>
    <w:p w:rsidR="00C32CB2" w:rsidRDefault="00C32CB2" w:rsidP="009112E9">
      <w:pPr>
        <w:pStyle w:val="Default"/>
        <w:spacing w:after="256"/>
        <w:ind w:left="720"/>
        <w:rPr>
          <w:b/>
          <w:color w:val="4472C4" w:themeColor="accent5"/>
          <w:szCs w:val="22"/>
        </w:rPr>
      </w:pPr>
    </w:p>
    <w:p w:rsidR="008462C6" w:rsidRDefault="008462C6" w:rsidP="008462C6">
      <w:pPr>
        <w:pStyle w:val="Default"/>
        <w:spacing w:after="256"/>
        <w:ind w:left="720"/>
        <w:rPr>
          <w:b/>
          <w:color w:val="4472C4" w:themeColor="accent5"/>
          <w:sz w:val="44"/>
          <w:szCs w:val="22"/>
        </w:rPr>
      </w:pPr>
    </w:p>
    <w:p w:rsidR="008462C6" w:rsidRDefault="008462C6" w:rsidP="008462C6">
      <w:pPr>
        <w:pStyle w:val="Default"/>
        <w:spacing w:after="256"/>
        <w:ind w:left="720"/>
        <w:rPr>
          <w:b/>
          <w:color w:val="4472C4" w:themeColor="accent5"/>
          <w:sz w:val="44"/>
          <w:szCs w:val="22"/>
        </w:rPr>
      </w:pPr>
    </w:p>
    <w:p w:rsidR="008462C6" w:rsidRDefault="008462C6" w:rsidP="008462C6">
      <w:pPr>
        <w:pStyle w:val="Default"/>
        <w:spacing w:after="256"/>
        <w:ind w:left="720"/>
        <w:rPr>
          <w:b/>
          <w:color w:val="4472C4" w:themeColor="accent5"/>
          <w:sz w:val="44"/>
          <w:szCs w:val="22"/>
        </w:rPr>
      </w:pPr>
    </w:p>
    <w:p w:rsidR="008462C6" w:rsidRDefault="008462C6" w:rsidP="008462C6">
      <w:pPr>
        <w:pStyle w:val="Default"/>
        <w:spacing w:after="256"/>
        <w:ind w:left="720"/>
        <w:rPr>
          <w:b/>
          <w:color w:val="4472C4" w:themeColor="accent5"/>
          <w:sz w:val="44"/>
          <w:szCs w:val="22"/>
        </w:rPr>
      </w:pPr>
    </w:p>
    <w:p w:rsidR="008462C6" w:rsidRDefault="008462C6" w:rsidP="008462C6">
      <w:pPr>
        <w:pStyle w:val="Default"/>
        <w:spacing w:after="256"/>
        <w:ind w:left="720"/>
        <w:rPr>
          <w:b/>
          <w:color w:val="4472C4" w:themeColor="accent5"/>
          <w:sz w:val="44"/>
          <w:szCs w:val="22"/>
        </w:rPr>
      </w:pPr>
      <w:r>
        <w:rPr>
          <w:b/>
          <w:color w:val="4472C4" w:themeColor="accent5"/>
          <w:sz w:val="44"/>
          <w:szCs w:val="22"/>
        </w:rPr>
        <w:t>PART 1 A:  Hadoop Streaming</w:t>
      </w:r>
    </w:p>
    <w:p w:rsidR="008462C6" w:rsidRDefault="008462C6" w:rsidP="009112E9">
      <w:pPr>
        <w:pStyle w:val="Default"/>
        <w:spacing w:after="256"/>
        <w:ind w:left="720"/>
        <w:rPr>
          <w:b/>
          <w:color w:val="4472C4" w:themeColor="accent5"/>
          <w:szCs w:val="22"/>
        </w:rPr>
      </w:pPr>
    </w:p>
    <w:p w:rsidR="008462C6" w:rsidRDefault="008462C6" w:rsidP="009112E9">
      <w:pPr>
        <w:pStyle w:val="Default"/>
        <w:spacing w:after="256"/>
        <w:ind w:left="720"/>
        <w:rPr>
          <w:b/>
          <w:color w:val="4472C4" w:themeColor="accent5"/>
          <w:szCs w:val="22"/>
        </w:rPr>
      </w:pPr>
    </w:p>
    <w:p w:rsidR="00625DE4" w:rsidRDefault="00625DE4" w:rsidP="008462C6">
      <w:pPr>
        <w:pStyle w:val="Default"/>
        <w:spacing w:after="256"/>
        <w:ind w:left="720"/>
        <w:rPr>
          <w:b/>
          <w:color w:val="4472C4" w:themeColor="accent5"/>
          <w:sz w:val="44"/>
          <w:szCs w:val="22"/>
        </w:rPr>
      </w:pPr>
    </w:p>
    <w:p w:rsidR="00625DE4" w:rsidRDefault="00625DE4" w:rsidP="008462C6">
      <w:pPr>
        <w:pStyle w:val="Default"/>
        <w:spacing w:after="256"/>
        <w:ind w:left="720"/>
        <w:rPr>
          <w:b/>
          <w:color w:val="4472C4" w:themeColor="accent5"/>
          <w:sz w:val="44"/>
          <w:szCs w:val="22"/>
        </w:rPr>
      </w:pPr>
    </w:p>
    <w:p w:rsidR="00625DE4" w:rsidRDefault="00625DE4" w:rsidP="008462C6">
      <w:pPr>
        <w:pStyle w:val="Default"/>
        <w:spacing w:after="256"/>
        <w:ind w:left="720"/>
        <w:rPr>
          <w:b/>
          <w:color w:val="4472C4" w:themeColor="accent5"/>
          <w:sz w:val="44"/>
          <w:szCs w:val="22"/>
        </w:rPr>
      </w:pPr>
    </w:p>
    <w:p w:rsidR="00E85C0B" w:rsidRDefault="00E85C0B" w:rsidP="008462C6">
      <w:pPr>
        <w:pStyle w:val="Default"/>
        <w:spacing w:after="256"/>
        <w:ind w:left="720"/>
        <w:rPr>
          <w:b/>
          <w:color w:val="4472C4" w:themeColor="accent5"/>
          <w:sz w:val="44"/>
          <w:szCs w:val="22"/>
        </w:rPr>
      </w:pPr>
    </w:p>
    <w:p w:rsidR="00E85C0B" w:rsidRDefault="00E85C0B" w:rsidP="008462C6">
      <w:pPr>
        <w:pStyle w:val="Default"/>
        <w:spacing w:after="256"/>
        <w:ind w:left="720"/>
        <w:rPr>
          <w:b/>
          <w:color w:val="4472C4" w:themeColor="accent5"/>
          <w:sz w:val="44"/>
          <w:szCs w:val="22"/>
        </w:rPr>
      </w:pPr>
    </w:p>
    <w:p w:rsidR="00E85C0B" w:rsidRDefault="00E85C0B" w:rsidP="008462C6">
      <w:pPr>
        <w:pStyle w:val="Default"/>
        <w:spacing w:after="256"/>
        <w:ind w:left="720"/>
        <w:rPr>
          <w:b/>
          <w:color w:val="4472C4" w:themeColor="accent5"/>
          <w:sz w:val="44"/>
          <w:szCs w:val="22"/>
        </w:rPr>
      </w:pPr>
    </w:p>
    <w:p w:rsidR="00E85C0B" w:rsidRDefault="00E85C0B" w:rsidP="008462C6">
      <w:pPr>
        <w:pStyle w:val="Default"/>
        <w:spacing w:after="256"/>
        <w:ind w:left="720"/>
        <w:rPr>
          <w:b/>
          <w:color w:val="4472C4" w:themeColor="accent5"/>
          <w:sz w:val="44"/>
          <w:szCs w:val="22"/>
        </w:rPr>
      </w:pPr>
    </w:p>
    <w:p w:rsidR="00E85C0B" w:rsidRDefault="00E85C0B" w:rsidP="008462C6">
      <w:pPr>
        <w:pStyle w:val="Default"/>
        <w:spacing w:after="256"/>
        <w:ind w:left="720"/>
        <w:rPr>
          <w:b/>
          <w:color w:val="4472C4" w:themeColor="accent5"/>
          <w:sz w:val="44"/>
          <w:szCs w:val="22"/>
        </w:rPr>
      </w:pPr>
    </w:p>
    <w:p w:rsidR="00E85C0B" w:rsidRDefault="00E85C0B" w:rsidP="008462C6">
      <w:pPr>
        <w:pStyle w:val="Default"/>
        <w:spacing w:after="256"/>
        <w:ind w:left="720"/>
        <w:rPr>
          <w:b/>
          <w:color w:val="4472C4" w:themeColor="accent5"/>
          <w:sz w:val="44"/>
          <w:szCs w:val="22"/>
        </w:rPr>
      </w:pPr>
    </w:p>
    <w:p w:rsidR="008462C6" w:rsidRDefault="008462C6" w:rsidP="008462C6">
      <w:pPr>
        <w:pStyle w:val="Default"/>
        <w:spacing w:after="256"/>
        <w:ind w:left="720"/>
        <w:rPr>
          <w:b/>
          <w:color w:val="4472C4" w:themeColor="accent5"/>
          <w:sz w:val="44"/>
          <w:szCs w:val="22"/>
        </w:rPr>
      </w:pPr>
      <w:r>
        <w:rPr>
          <w:b/>
          <w:color w:val="4472C4" w:themeColor="accent5"/>
          <w:sz w:val="44"/>
          <w:szCs w:val="22"/>
        </w:rPr>
        <w:t>PART 1 B:  Hive</w:t>
      </w:r>
    </w:p>
    <w:p w:rsidR="0056271D" w:rsidRPr="000F37A0" w:rsidRDefault="0056271D" w:rsidP="000F37A0">
      <w:pPr>
        <w:pStyle w:val="NoSpacing"/>
        <w:rPr>
          <w:rFonts w:ascii="Bauhaus 93" w:hAnsi="Bauhaus 93"/>
        </w:rPr>
      </w:pPr>
      <w:r w:rsidRPr="000F37A0">
        <w:rPr>
          <w:rFonts w:ascii="Bauhaus 93" w:hAnsi="Bauhaus 93"/>
        </w:rPr>
        <w:t>INSERT OVERWRITE DIRECTORY '</w:t>
      </w:r>
      <w:r w:rsidR="000F37A0">
        <w:rPr>
          <w:rFonts w:ascii="Bauhaus 93" w:hAnsi="Bauhaus 93"/>
        </w:rPr>
        <w:t>Part_1_B</w:t>
      </w:r>
      <w:r w:rsidRPr="000F37A0">
        <w:rPr>
          <w:rFonts w:ascii="Bauhaus 93" w:hAnsi="Bauhaus 93"/>
        </w:rPr>
        <w:t xml:space="preserve">' </w:t>
      </w:r>
    </w:p>
    <w:p w:rsidR="0056271D" w:rsidRPr="000F37A0" w:rsidRDefault="0056271D" w:rsidP="000F37A0">
      <w:pPr>
        <w:pStyle w:val="NoSpacing"/>
        <w:rPr>
          <w:rFonts w:ascii="Bauhaus 93" w:hAnsi="Bauhaus 93"/>
        </w:rPr>
      </w:pPr>
      <w:r w:rsidRPr="000F37A0">
        <w:rPr>
          <w:rFonts w:ascii="Bauhaus 93" w:hAnsi="Bauhaus 93"/>
        </w:rPr>
        <w:t xml:space="preserve">ROW FORMAT DELIMITED </w:t>
      </w:r>
    </w:p>
    <w:p w:rsidR="0056271D" w:rsidRPr="000F37A0" w:rsidRDefault="0056271D" w:rsidP="000F37A0">
      <w:pPr>
        <w:pStyle w:val="NoSpacing"/>
        <w:rPr>
          <w:rFonts w:ascii="Bauhaus 93" w:hAnsi="Bauhaus 93"/>
        </w:rPr>
      </w:pPr>
      <w:r w:rsidRPr="000F37A0">
        <w:rPr>
          <w:rFonts w:ascii="Bauhaus 93" w:hAnsi="Bauhaus 93"/>
        </w:rPr>
        <w:t>FIELDS TERMINATED BY '</w:t>
      </w:r>
      <w:r w:rsidR="000F37A0">
        <w:rPr>
          <w:rFonts w:ascii="Bauhaus 93" w:hAnsi="Bauhaus 93"/>
        </w:rPr>
        <w:t xml:space="preserve">  </w:t>
      </w:r>
      <w:r w:rsidRPr="000F37A0">
        <w:rPr>
          <w:rFonts w:ascii="Bauhaus 93" w:hAnsi="Bauhaus 93"/>
        </w:rPr>
        <w:t xml:space="preserve">' </w:t>
      </w:r>
    </w:p>
    <w:p w:rsidR="008462C6" w:rsidRDefault="0056271D" w:rsidP="000F37A0">
      <w:pPr>
        <w:pStyle w:val="NoSpacing"/>
        <w:rPr>
          <w:rFonts w:ascii="Bauhaus 93" w:hAnsi="Bauhaus 93"/>
        </w:rPr>
      </w:pPr>
      <w:r>
        <w:rPr>
          <w:rFonts w:ascii="Bauhaus 93" w:hAnsi="Bauhaus 93"/>
        </w:rPr>
        <w:t xml:space="preserve">SELECT </w:t>
      </w:r>
      <w:proofErr w:type="spellStart"/>
      <w:r>
        <w:rPr>
          <w:rFonts w:ascii="Bauhaus 93" w:hAnsi="Bauhaus 93"/>
        </w:rPr>
        <w:t>lo_quantity</w:t>
      </w:r>
      <w:proofErr w:type="spellEnd"/>
      <w:r>
        <w:rPr>
          <w:rFonts w:ascii="Bauhaus 93" w:hAnsi="Bauhaus 93"/>
        </w:rPr>
        <w:t xml:space="preserve">, </w:t>
      </w:r>
      <w:proofErr w:type="spellStart"/>
      <w:r>
        <w:rPr>
          <w:rFonts w:ascii="Bauhaus 93" w:hAnsi="Bauhaus 93"/>
        </w:rPr>
        <w:t>lo_linenumber</w:t>
      </w:r>
      <w:proofErr w:type="spellEnd"/>
      <w:r>
        <w:rPr>
          <w:rFonts w:ascii="Bauhaus 93" w:hAnsi="Bauhaus 93"/>
        </w:rPr>
        <w:t xml:space="preserve">, </w:t>
      </w:r>
      <w:proofErr w:type="spellStart"/>
      <w:r>
        <w:rPr>
          <w:rFonts w:ascii="Bauhaus 93" w:hAnsi="Bauhaus 93"/>
        </w:rPr>
        <w:t>lo_revenue</w:t>
      </w:r>
      <w:proofErr w:type="spellEnd"/>
      <w:r w:rsidR="00625DE4">
        <w:rPr>
          <w:rFonts w:ascii="Bauhaus 93" w:hAnsi="Bauhaus 93"/>
        </w:rPr>
        <w:t xml:space="preserve"> FROM </w:t>
      </w:r>
      <w:proofErr w:type="spellStart"/>
      <w:r w:rsidR="00625DE4">
        <w:rPr>
          <w:rFonts w:ascii="Bauhaus 93" w:hAnsi="Bauhaus 93"/>
        </w:rPr>
        <w:t>lineorder</w:t>
      </w:r>
      <w:proofErr w:type="spellEnd"/>
      <w:r>
        <w:rPr>
          <w:rFonts w:ascii="Bauhaus 93" w:hAnsi="Bauhaus 93"/>
        </w:rPr>
        <w:t xml:space="preserve"> WHERE </w:t>
      </w:r>
      <w:proofErr w:type="spellStart"/>
      <w:r w:rsidR="00625DE4" w:rsidRPr="00625DE4">
        <w:rPr>
          <w:rFonts w:ascii="Bauhaus 93" w:hAnsi="Bauhaus 93"/>
        </w:rPr>
        <w:t>lo_discount</w:t>
      </w:r>
      <w:proofErr w:type="spellEnd"/>
      <w:r w:rsidR="00625DE4">
        <w:rPr>
          <w:rFonts w:ascii="Bauhaus 93" w:hAnsi="Bauhaus 93"/>
        </w:rPr>
        <w:t xml:space="preserve"> </w:t>
      </w:r>
      <w:r>
        <w:rPr>
          <w:rFonts w:ascii="Bauhaus 93" w:hAnsi="Bauhaus 93"/>
        </w:rPr>
        <w:t>BETWEEN 6 and 8;</w:t>
      </w:r>
    </w:p>
    <w:p w:rsidR="00625DE4" w:rsidRDefault="00625DE4" w:rsidP="000F37A0">
      <w:pPr>
        <w:pStyle w:val="NoSpacing"/>
        <w:rPr>
          <w:b/>
          <w:color w:val="4472C4" w:themeColor="accent5"/>
          <w:sz w:val="44"/>
        </w:rPr>
      </w:pPr>
    </w:p>
    <w:p w:rsidR="008462C6" w:rsidRDefault="00625DE4" w:rsidP="009112E9">
      <w:pPr>
        <w:pStyle w:val="Default"/>
        <w:spacing w:after="256"/>
        <w:ind w:left="720"/>
        <w:rPr>
          <w:b/>
          <w:color w:val="4472C4" w:themeColor="accent5"/>
          <w:szCs w:val="22"/>
        </w:rPr>
      </w:pPr>
      <w:r>
        <w:rPr>
          <w:noProof/>
        </w:rPr>
        <w:drawing>
          <wp:inline distT="0" distB="0" distL="0" distR="0" wp14:anchorId="73DA8B9E" wp14:editId="03ED3DFE">
            <wp:extent cx="4786314" cy="27777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94413" cy="2782405"/>
                    </a:xfrm>
                    <a:prstGeom prst="rect">
                      <a:avLst/>
                    </a:prstGeom>
                  </pic:spPr>
                </pic:pic>
              </a:graphicData>
            </a:graphic>
          </wp:inline>
        </w:drawing>
      </w:r>
    </w:p>
    <w:p w:rsidR="006F43AB" w:rsidRDefault="006F43AB" w:rsidP="006F43AB">
      <w:pPr>
        <w:pStyle w:val="Default"/>
        <w:spacing w:after="256"/>
        <w:rPr>
          <w:color w:val="4472C4" w:themeColor="accent5"/>
          <w:sz w:val="22"/>
          <w:szCs w:val="22"/>
        </w:rPr>
      </w:pPr>
      <w:proofErr w:type="spellStart"/>
      <w:proofErr w:type="gramStart"/>
      <w:r w:rsidRPr="00EF19DD">
        <w:rPr>
          <w:sz w:val="22"/>
          <w:szCs w:val="22"/>
        </w:rPr>
        <w:t>hadoop</w:t>
      </w:r>
      <w:proofErr w:type="spellEnd"/>
      <w:proofErr w:type="gramEnd"/>
      <w:r w:rsidRPr="00EF19DD">
        <w:rPr>
          <w:sz w:val="22"/>
          <w:szCs w:val="22"/>
        </w:rPr>
        <w:t xml:space="preserve"> fs -ls</w:t>
      </w:r>
      <w:r>
        <w:rPr>
          <w:sz w:val="22"/>
          <w:szCs w:val="22"/>
        </w:rPr>
        <w:t xml:space="preserve">    </w:t>
      </w:r>
      <w:r>
        <w:rPr>
          <w:color w:val="4472C4" w:themeColor="accent5"/>
          <w:sz w:val="22"/>
          <w:szCs w:val="22"/>
        </w:rPr>
        <w:t>Command to see what files are located in HDFS</w:t>
      </w:r>
    </w:p>
    <w:p w:rsidR="006F43AB" w:rsidRDefault="006F43AB" w:rsidP="006F43AB">
      <w:pPr>
        <w:pStyle w:val="Default"/>
        <w:spacing w:after="256"/>
        <w:rPr>
          <w:color w:val="4472C4" w:themeColor="accent5"/>
          <w:sz w:val="22"/>
          <w:szCs w:val="22"/>
        </w:rPr>
      </w:pPr>
      <w:proofErr w:type="spellStart"/>
      <w:proofErr w:type="gramStart"/>
      <w:r w:rsidRPr="00EF19DD">
        <w:rPr>
          <w:sz w:val="22"/>
          <w:szCs w:val="22"/>
        </w:rPr>
        <w:t>hadoop</w:t>
      </w:r>
      <w:proofErr w:type="spellEnd"/>
      <w:proofErr w:type="gramEnd"/>
      <w:r w:rsidRPr="00EF19DD">
        <w:rPr>
          <w:sz w:val="22"/>
          <w:szCs w:val="22"/>
        </w:rPr>
        <w:t xml:space="preserve"> fs -ls </w:t>
      </w:r>
      <w:r>
        <w:rPr>
          <w:sz w:val="22"/>
          <w:szCs w:val="22"/>
        </w:rPr>
        <w:t xml:space="preserve">Part_1_B  </w:t>
      </w:r>
      <w:r>
        <w:rPr>
          <w:color w:val="4472C4" w:themeColor="accent5"/>
          <w:sz w:val="22"/>
          <w:szCs w:val="22"/>
        </w:rPr>
        <w:t xml:space="preserve">Command to see what files are located in </w:t>
      </w:r>
      <w:proofErr w:type="spellStart"/>
      <w:r>
        <w:rPr>
          <w:color w:val="4472C4" w:themeColor="accent5"/>
          <w:sz w:val="22"/>
          <w:szCs w:val="22"/>
        </w:rPr>
        <w:t>csv_line_order</w:t>
      </w:r>
      <w:proofErr w:type="spellEnd"/>
    </w:p>
    <w:p w:rsidR="006F43AB" w:rsidRDefault="006F43AB" w:rsidP="006F43AB">
      <w:pPr>
        <w:pStyle w:val="Default"/>
        <w:spacing w:after="256"/>
        <w:rPr>
          <w:color w:val="4472C4" w:themeColor="accent5"/>
          <w:sz w:val="22"/>
          <w:szCs w:val="22"/>
        </w:rPr>
      </w:pPr>
      <w:proofErr w:type="spellStart"/>
      <w:proofErr w:type="gramStart"/>
      <w:r>
        <w:rPr>
          <w:sz w:val="22"/>
          <w:szCs w:val="22"/>
        </w:rPr>
        <w:t>hadoop</w:t>
      </w:r>
      <w:proofErr w:type="spellEnd"/>
      <w:proofErr w:type="gramEnd"/>
      <w:r>
        <w:rPr>
          <w:sz w:val="22"/>
          <w:szCs w:val="22"/>
        </w:rPr>
        <w:t xml:space="preserve"> fs -cat</w:t>
      </w:r>
      <w:r w:rsidRPr="00EF19DD">
        <w:rPr>
          <w:sz w:val="22"/>
          <w:szCs w:val="22"/>
        </w:rPr>
        <w:t xml:space="preserve"> </w:t>
      </w:r>
      <w:r w:rsidRPr="006F43AB">
        <w:rPr>
          <w:sz w:val="22"/>
          <w:szCs w:val="22"/>
        </w:rPr>
        <w:t>Part_1_B/000001_0</w:t>
      </w:r>
      <w:r>
        <w:rPr>
          <w:sz w:val="22"/>
          <w:szCs w:val="22"/>
        </w:rPr>
        <w:t xml:space="preserve"> </w:t>
      </w:r>
      <w:r>
        <w:rPr>
          <w:color w:val="4472C4" w:themeColor="accent5"/>
          <w:sz w:val="22"/>
          <w:szCs w:val="22"/>
        </w:rPr>
        <w:t>Command to see what the file looks like</w:t>
      </w:r>
    </w:p>
    <w:p w:rsidR="00C32CB2" w:rsidRDefault="006F43AB" w:rsidP="009112E9">
      <w:pPr>
        <w:pStyle w:val="Default"/>
        <w:spacing w:after="256"/>
        <w:ind w:left="720"/>
        <w:rPr>
          <w:b/>
          <w:color w:val="4472C4" w:themeColor="accent5"/>
          <w:szCs w:val="22"/>
        </w:rPr>
      </w:pPr>
      <w:r>
        <w:rPr>
          <w:noProof/>
        </w:rPr>
        <w:lastRenderedPageBreak/>
        <w:drawing>
          <wp:inline distT="0" distB="0" distL="0" distR="0" wp14:anchorId="77A73567" wp14:editId="7DD4E168">
            <wp:extent cx="933450" cy="3476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33450" cy="3476625"/>
                    </a:xfrm>
                    <a:prstGeom prst="rect">
                      <a:avLst/>
                    </a:prstGeom>
                  </pic:spPr>
                </pic:pic>
              </a:graphicData>
            </a:graphic>
          </wp:inline>
        </w:drawing>
      </w:r>
    </w:p>
    <w:p w:rsidR="00C32CB2" w:rsidRDefault="00C32CB2" w:rsidP="009112E9">
      <w:pPr>
        <w:pStyle w:val="Default"/>
        <w:spacing w:after="256"/>
        <w:ind w:left="720"/>
        <w:rPr>
          <w:b/>
          <w:color w:val="4472C4" w:themeColor="accent5"/>
          <w:szCs w:val="22"/>
        </w:rPr>
      </w:pPr>
      <w:r w:rsidRPr="00C32CB2">
        <w:rPr>
          <w:b/>
          <w:color w:val="4472C4" w:themeColor="accent5"/>
          <w:szCs w:val="22"/>
        </w:rPr>
        <w:t>/home/ec2-user/</w:t>
      </w:r>
    </w:p>
    <w:p w:rsidR="009112E9" w:rsidRDefault="009112E9" w:rsidP="009112E9">
      <w:pPr>
        <w:pStyle w:val="Default"/>
        <w:spacing w:after="256"/>
        <w:ind w:left="720"/>
        <w:rPr>
          <w:b/>
          <w:color w:val="4472C4" w:themeColor="accent5"/>
          <w:szCs w:val="22"/>
        </w:rPr>
      </w:pPr>
      <w:r w:rsidRPr="009112E9">
        <w:rPr>
          <w:b/>
          <w:color w:val="4472C4" w:themeColor="accent5"/>
          <w:szCs w:val="22"/>
        </w:rPr>
        <w:t>Transform</w:t>
      </w:r>
      <w:r>
        <w:rPr>
          <w:b/>
          <w:color w:val="4472C4" w:themeColor="accent5"/>
          <w:szCs w:val="22"/>
        </w:rPr>
        <w:t xml:space="preserve"> </w:t>
      </w:r>
      <w:proofErr w:type="spellStart"/>
      <w:r>
        <w:rPr>
          <w:b/>
          <w:color w:val="4472C4" w:themeColor="accent5"/>
          <w:szCs w:val="22"/>
        </w:rPr>
        <w:t>lineorder</w:t>
      </w:r>
      <w:proofErr w:type="spellEnd"/>
      <w:r>
        <w:rPr>
          <w:b/>
          <w:color w:val="4472C4" w:themeColor="accent5"/>
          <w:szCs w:val="22"/>
        </w:rPr>
        <w:t xml:space="preserve"> to comma </w:t>
      </w:r>
      <w:proofErr w:type="spellStart"/>
      <w:r>
        <w:rPr>
          <w:b/>
          <w:color w:val="4472C4" w:themeColor="accent5"/>
          <w:szCs w:val="22"/>
        </w:rPr>
        <w:t>deliminated</w:t>
      </w:r>
      <w:proofErr w:type="spellEnd"/>
    </w:p>
    <w:p w:rsidR="001C4CA8" w:rsidRDefault="001C4CA8" w:rsidP="009112E9">
      <w:pPr>
        <w:pStyle w:val="Default"/>
        <w:spacing w:after="256"/>
        <w:ind w:left="720"/>
        <w:rPr>
          <w:b/>
          <w:color w:val="4472C4" w:themeColor="accent5"/>
          <w:szCs w:val="22"/>
        </w:rPr>
      </w:pPr>
    </w:p>
    <w:p w:rsidR="009112E9" w:rsidRPr="001C4CA8" w:rsidRDefault="009112E9" w:rsidP="001C4CA8">
      <w:pPr>
        <w:pStyle w:val="NoSpacing"/>
        <w:ind w:firstLine="720"/>
        <w:rPr>
          <w:rFonts w:asciiTheme="minorHAnsi" w:hAnsiTheme="minorHAnsi"/>
        </w:rPr>
      </w:pPr>
      <w:proofErr w:type="spellStart"/>
      <w:r w:rsidRPr="001C4CA8">
        <w:rPr>
          <w:rFonts w:asciiTheme="minorHAnsi" w:hAnsiTheme="minorHAnsi"/>
        </w:rPr>
        <w:t>LineorderCSV</w:t>
      </w:r>
      <w:proofErr w:type="spellEnd"/>
      <w:r w:rsidRPr="001C4CA8">
        <w:rPr>
          <w:rFonts w:asciiTheme="minorHAnsi" w:hAnsiTheme="minorHAnsi"/>
        </w:rPr>
        <w:t xml:space="preserve"> = </w:t>
      </w:r>
      <w:proofErr w:type="spellStart"/>
      <w:r w:rsidR="001C4CA8" w:rsidRPr="001C4CA8">
        <w:rPr>
          <w:rFonts w:asciiTheme="minorHAnsi" w:hAnsiTheme="minorHAnsi"/>
        </w:rPr>
        <w:t>lineorder</w:t>
      </w:r>
      <w:r w:rsidR="001C4CA8">
        <w:rPr>
          <w:rFonts w:asciiTheme="minorHAnsi" w:hAnsiTheme="minorHAnsi"/>
        </w:rPr>
        <w:t>small</w:t>
      </w:r>
      <w:proofErr w:type="spellEnd"/>
      <w:r w:rsidR="001C4CA8" w:rsidRPr="001C4CA8">
        <w:rPr>
          <w:rFonts w:asciiTheme="minorHAnsi" w:hAnsiTheme="minorHAnsi"/>
        </w:rPr>
        <w:t>;</w:t>
      </w:r>
    </w:p>
    <w:p w:rsidR="005B2C21" w:rsidRDefault="005B2C21" w:rsidP="008E070D">
      <w:pPr>
        <w:pStyle w:val="Default"/>
        <w:spacing w:after="256"/>
        <w:ind w:left="720"/>
        <w:rPr>
          <w:b/>
          <w:color w:val="4472C4" w:themeColor="accent5"/>
          <w:szCs w:val="22"/>
        </w:rPr>
      </w:pPr>
    </w:p>
    <w:p w:rsidR="005B2C21" w:rsidRDefault="005B2C21" w:rsidP="008E070D">
      <w:pPr>
        <w:pStyle w:val="Default"/>
        <w:spacing w:after="256"/>
        <w:ind w:left="720"/>
        <w:rPr>
          <w:b/>
          <w:color w:val="4472C4" w:themeColor="accent5"/>
          <w:szCs w:val="22"/>
        </w:rPr>
      </w:pPr>
      <w:r>
        <w:rPr>
          <w:b/>
          <w:color w:val="4472C4" w:themeColor="accent5"/>
          <w:szCs w:val="22"/>
        </w:rPr>
        <w:t xml:space="preserve">Load </w:t>
      </w:r>
      <w:proofErr w:type="spellStart"/>
      <w:r>
        <w:rPr>
          <w:b/>
          <w:color w:val="4472C4" w:themeColor="accent5"/>
          <w:szCs w:val="22"/>
        </w:rPr>
        <w:t>customer.tbl</w:t>
      </w:r>
      <w:proofErr w:type="spellEnd"/>
    </w:p>
    <w:p w:rsidR="009E29CC" w:rsidRDefault="009E29CC" w:rsidP="009E29CC">
      <w:pPr>
        <w:pStyle w:val="NoSpacing"/>
        <w:ind w:firstLine="720"/>
        <w:rPr>
          <w:rFonts w:ascii="Bauhaus 93" w:hAnsi="Bauhaus 93"/>
        </w:rPr>
      </w:pPr>
      <w:proofErr w:type="gramStart"/>
      <w:r>
        <w:rPr>
          <w:rFonts w:ascii="Bauhaus 93" w:hAnsi="Bauhaus 93"/>
        </w:rPr>
        <w:t>customer</w:t>
      </w:r>
      <w:proofErr w:type="gramEnd"/>
      <w:r w:rsidRPr="009E29CC">
        <w:rPr>
          <w:rFonts w:ascii="Bauhaus 93" w:hAnsi="Bauhaus 93"/>
        </w:rPr>
        <w:t xml:space="preserve"> = LOAD '</w:t>
      </w:r>
      <w:proofErr w:type="spellStart"/>
      <w:r w:rsidRPr="009E29CC">
        <w:rPr>
          <w:rFonts w:ascii="Bauhaus 93" w:hAnsi="Bauhaus 93"/>
        </w:rPr>
        <w:t>customer.tbl</w:t>
      </w:r>
      <w:proofErr w:type="spellEnd"/>
      <w:r w:rsidRPr="009E29CC">
        <w:rPr>
          <w:rFonts w:ascii="Bauhaus 93" w:hAnsi="Bauhaus 93"/>
        </w:rPr>
        <w:t xml:space="preserve">' USING </w:t>
      </w:r>
      <w:proofErr w:type="spellStart"/>
      <w:r w:rsidRPr="009E29CC">
        <w:rPr>
          <w:rFonts w:ascii="Bauhaus 93" w:hAnsi="Bauhaus 93"/>
        </w:rPr>
        <w:t>PigStorage</w:t>
      </w:r>
      <w:proofErr w:type="spellEnd"/>
      <w:r w:rsidRPr="009E29CC">
        <w:rPr>
          <w:rFonts w:ascii="Bauhaus 93" w:hAnsi="Bauhaus 93"/>
        </w:rPr>
        <w:t xml:space="preserve">('|') AS </w:t>
      </w:r>
      <w:r>
        <w:rPr>
          <w:rFonts w:ascii="Bauhaus 93" w:hAnsi="Bauhaus 93"/>
        </w:rPr>
        <w:t>(</w:t>
      </w:r>
      <w:proofErr w:type="spellStart"/>
      <w:r>
        <w:rPr>
          <w:rFonts w:ascii="Bauhaus 93" w:hAnsi="Bauhaus 93"/>
        </w:rPr>
        <w:t>customerID:chararray</w:t>
      </w:r>
      <w:proofErr w:type="spellEnd"/>
      <w:r>
        <w:rPr>
          <w:rFonts w:ascii="Bauhaus 93" w:hAnsi="Bauhaus 93"/>
        </w:rPr>
        <w:t xml:space="preserve">, </w:t>
      </w:r>
      <w:proofErr w:type="spellStart"/>
      <w:r>
        <w:rPr>
          <w:rFonts w:ascii="Bauhaus 93" w:hAnsi="Bauhaus 93"/>
        </w:rPr>
        <w:t>code:chararray</w:t>
      </w:r>
      <w:proofErr w:type="spellEnd"/>
      <w:r>
        <w:rPr>
          <w:rFonts w:ascii="Bauhaus 93" w:hAnsi="Bauhaus 93"/>
        </w:rPr>
        <w:t xml:space="preserve">, </w:t>
      </w:r>
      <w:proofErr w:type="spellStart"/>
      <w:r>
        <w:rPr>
          <w:rFonts w:ascii="Bauhaus 93" w:hAnsi="Bauhaus 93"/>
        </w:rPr>
        <w:t>Country:chararray</w:t>
      </w:r>
      <w:proofErr w:type="spellEnd"/>
      <w:r>
        <w:rPr>
          <w:rFonts w:ascii="Bauhaus 93" w:hAnsi="Bauhaus 93"/>
        </w:rPr>
        <w:t xml:space="preserve">, Country1:chararray, </w:t>
      </w:r>
      <w:proofErr w:type="spellStart"/>
      <w:r>
        <w:rPr>
          <w:rFonts w:ascii="Bauhaus 93" w:hAnsi="Bauhaus 93"/>
        </w:rPr>
        <w:t>SSN:charrarray</w:t>
      </w:r>
      <w:proofErr w:type="spellEnd"/>
      <w:r>
        <w:rPr>
          <w:rFonts w:ascii="Bauhaus 93" w:hAnsi="Bauhaus 93"/>
        </w:rPr>
        <w:t xml:space="preserve">, </w:t>
      </w:r>
      <w:proofErr w:type="spellStart"/>
      <w:r>
        <w:rPr>
          <w:rFonts w:ascii="Bauhaus 93" w:hAnsi="Bauhaus 93"/>
        </w:rPr>
        <w:t>type:chararray</w:t>
      </w:r>
      <w:proofErr w:type="spellEnd"/>
      <w:r>
        <w:rPr>
          <w:rFonts w:ascii="Bauhaus 93" w:hAnsi="Bauhaus 93"/>
        </w:rPr>
        <w:t xml:space="preserve">); </w:t>
      </w:r>
    </w:p>
    <w:p w:rsidR="009E29CC" w:rsidRDefault="009E29CC" w:rsidP="009E29CC">
      <w:pPr>
        <w:pStyle w:val="NoSpacing"/>
        <w:ind w:firstLine="720"/>
        <w:rPr>
          <w:rFonts w:ascii="Bauhaus 93" w:hAnsi="Bauhaus 93"/>
        </w:rPr>
      </w:pPr>
    </w:p>
    <w:p w:rsidR="009E29CC" w:rsidRDefault="009E29CC" w:rsidP="009E29CC">
      <w:pPr>
        <w:pStyle w:val="Default"/>
        <w:spacing w:after="256"/>
        <w:ind w:left="720"/>
        <w:rPr>
          <w:b/>
          <w:color w:val="4472C4" w:themeColor="accent5"/>
          <w:szCs w:val="22"/>
        </w:rPr>
      </w:pPr>
      <w:r>
        <w:rPr>
          <w:b/>
          <w:color w:val="4472C4" w:themeColor="accent5"/>
          <w:szCs w:val="22"/>
        </w:rPr>
        <w:t xml:space="preserve">Load </w:t>
      </w:r>
      <w:proofErr w:type="spellStart"/>
      <w:r>
        <w:rPr>
          <w:b/>
          <w:color w:val="4472C4" w:themeColor="accent5"/>
          <w:szCs w:val="22"/>
        </w:rPr>
        <w:t>date.tbl</w:t>
      </w:r>
      <w:proofErr w:type="spellEnd"/>
    </w:p>
    <w:p w:rsidR="009E29CC" w:rsidRPr="009E29CC" w:rsidRDefault="009E29CC" w:rsidP="009E29CC">
      <w:pPr>
        <w:pStyle w:val="NoSpacing"/>
        <w:ind w:firstLine="720"/>
        <w:rPr>
          <w:rFonts w:ascii="Bauhaus 93" w:hAnsi="Bauhaus 93"/>
        </w:rPr>
      </w:pPr>
      <w:r w:rsidRPr="009E29CC">
        <w:rPr>
          <w:rFonts w:ascii="Bauhaus 93" w:hAnsi="Bauhaus 93"/>
        </w:rPr>
        <w:t>D</w:t>
      </w:r>
      <w:r>
        <w:rPr>
          <w:rFonts w:ascii="Bauhaus 93" w:hAnsi="Bauhaus 93"/>
        </w:rPr>
        <w:t>ate</w:t>
      </w:r>
      <w:r w:rsidRPr="009E29CC">
        <w:rPr>
          <w:rFonts w:ascii="Bauhaus 93" w:hAnsi="Bauhaus 93"/>
        </w:rPr>
        <w:t xml:space="preserve"> = LOAD '</w:t>
      </w:r>
      <w:proofErr w:type="spellStart"/>
      <w:r w:rsidRPr="009E29CC">
        <w:rPr>
          <w:rFonts w:ascii="Bauhaus 93" w:hAnsi="Bauhaus 93"/>
        </w:rPr>
        <w:t>data.tbl</w:t>
      </w:r>
      <w:proofErr w:type="spellEnd"/>
      <w:r w:rsidRPr="009E29CC">
        <w:rPr>
          <w:rFonts w:ascii="Bauhaus 93" w:hAnsi="Bauhaus 93"/>
        </w:rPr>
        <w:t>'</w:t>
      </w:r>
      <w:r>
        <w:rPr>
          <w:rFonts w:ascii="Bauhaus 93" w:hAnsi="Bauhaus 93"/>
        </w:rPr>
        <w:t xml:space="preserve"> USING </w:t>
      </w:r>
      <w:proofErr w:type="spellStart"/>
      <w:r>
        <w:rPr>
          <w:rFonts w:ascii="Bauhaus 93" w:hAnsi="Bauhaus 93"/>
        </w:rPr>
        <w:t>PigStorage</w:t>
      </w:r>
      <w:proofErr w:type="spellEnd"/>
      <w:r w:rsidRPr="009E29CC">
        <w:rPr>
          <w:rFonts w:ascii="Bauhaus 93" w:hAnsi="Bauhaus 93"/>
        </w:rPr>
        <w:t>('|')</w:t>
      </w:r>
      <w:r>
        <w:rPr>
          <w:rFonts w:ascii="Bauhaus 93" w:hAnsi="Bauhaus 93"/>
        </w:rPr>
        <w:t xml:space="preserve"> AS (</w:t>
      </w:r>
      <w:proofErr w:type="spellStart"/>
      <w:r>
        <w:rPr>
          <w:rFonts w:ascii="Bauhaus 93" w:hAnsi="Bauhaus 93"/>
        </w:rPr>
        <w:t>DateID:int</w:t>
      </w:r>
      <w:proofErr w:type="spellEnd"/>
      <w:r>
        <w:rPr>
          <w:rFonts w:ascii="Bauhaus 93" w:hAnsi="Bauhaus 93"/>
        </w:rPr>
        <w:t xml:space="preserve">, </w:t>
      </w:r>
      <w:proofErr w:type="spellStart"/>
      <w:r>
        <w:rPr>
          <w:rFonts w:ascii="Bauhaus 93" w:hAnsi="Bauhaus 93"/>
        </w:rPr>
        <w:t>Date:chararray</w:t>
      </w:r>
      <w:proofErr w:type="spellEnd"/>
      <w:r>
        <w:rPr>
          <w:rFonts w:ascii="Bauhaus 93" w:hAnsi="Bauhaus 93"/>
        </w:rPr>
        <w:t xml:space="preserve">, </w:t>
      </w:r>
      <w:proofErr w:type="spellStart"/>
      <w:r>
        <w:rPr>
          <w:rFonts w:ascii="Bauhaus 93" w:hAnsi="Bauhaus 93"/>
        </w:rPr>
        <w:t>DOW:chararray</w:t>
      </w:r>
      <w:proofErr w:type="spellEnd"/>
      <w:r>
        <w:rPr>
          <w:rFonts w:ascii="Bauhaus 93" w:hAnsi="Bauhaus 93"/>
        </w:rPr>
        <w:t>, Month:</w:t>
      </w:r>
      <w:r w:rsidRPr="009E29CC">
        <w:rPr>
          <w:rFonts w:ascii="Bauhaus 93" w:hAnsi="Bauhaus 93"/>
        </w:rPr>
        <w:t xml:space="preserve"> </w:t>
      </w:r>
      <w:proofErr w:type="spellStart"/>
      <w:r>
        <w:rPr>
          <w:rFonts w:ascii="Bauhaus 93" w:hAnsi="Bauhaus 93"/>
        </w:rPr>
        <w:t>chararray</w:t>
      </w:r>
      <w:proofErr w:type="spellEnd"/>
      <w:r>
        <w:rPr>
          <w:rFonts w:ascii="Bauhaus 93" w:hAnsi="Bauhaus 93"/>
        </w:rPr>
        <w:t xml:space="preserve">, </w:t>
      </w:r>
      <w:proofErr w:type="spellStart"/>
      <w:r>
        <w:rPr>
          <w:rFonts w:ascii="Bauhaus 93" w:hAnsi="Bauhaus 93"/>
        </w:rPr>
        <w:t>YEAR:int</w:t>
      </w:r>
      <w:proofErr w:type="spellEnd"/>
      <w:r>
        <w:rPr>
          <w:rFonts w:ascii="Bauhaus 93" w:hAnsi="Bauhaus 93"/>
        </w:rPr>
        <w:t xml:space="preserve">, </w:t>
      </w:r>
      <w:proofErr w:type="spellStart"/>
      <w:r>
        <w:rPr>
          <w:rFonts w:ascii="Bauhaus 93" w:hAnsi="Bauhaus 93"/>
        </w:rPr>
        <w:t>YYYYMM:int</w:t>
      </w:r>
      <w:proofErr w:type="spellEnd"/>
      <w:r>
        <w:rPr>
          <w:rFonts w:ascii="Bauhaus 93" w:hAnsi="Bauhaus 93"/>
        </w:rPr>
        <w:t xml:space="preserve">, </w:t>
      </w:r>
      <w:proofErr w:type="spellStart"/>
      <w:r>
        <w:rPr>
          <w:rFonts w:ascii="Bauhaus 93" w:hAnsi="Bauhaus 93"/>
        </w:rPr>
        <w:t>MonYYYY:chararray</w:t>
      </w:r>
      <w:proofErr w:type="spellEnd"/>
      <w:r>
        <w:rPr>
          <w:rFonts w:ascii="Bauhaus 93" w:hAnsi="Bauhaus 93"/>
        </w:rPr>
        <w:t xml:space="preserve">, </w:t>
      </w:r>
      <w:proofErr w:type="spellStart"/>
      <w:r>
        <w:rPr>
          <w:rFonts w:ascii="Bauhaus 93" w:hAnsi="Bauhaus 93"/>
        </w:rPr>
        <w:t>DayNo:int</w:t>
      </w:r>
      <w:proofErr w:type="spellEnd"/>
      <w:r>
        <w:rPr>
          <w:rFonts w:ascii="Bauhaus 93" w:hAnsi="Bauhaus 93"/>
        </w:rPr>
        <w:t>, num1:int, num2:int, num3:int, num4:int, season:</w:t>
      </w:r>
      <w:r w:rsidRPr="009E29CC">
        <w:rPr>
          <w:rFonts w:ascii="Bauhaus 93" w:hAnsi="Bauhaus 93"/>
        </w:rPr>
        <w:t xml:space="preserve"> </w:t>
      </w:r>
      <w:proofErr w:type="spellStart"/>
      <w:r>
        <w:rPr>
          <w:rFonts w:ascii="Bauhaus 93" w:hAnsi="Bauhaus 93"/>
        </w:rPr>
        <w:t>chararray</w:t>
      </w:r>
      <w:proofErr w:type="spellEnd"/>
      <w:r w:rsidR="009112E9">
        <w:rPr>
          <w:rFonts w:ascii="Bauhaus 93" w:hAnsi="Bauhaus 93"/>
        </w:rPr>
        <w:t>, num5:int, num6:int, num7:int, num8:int);</w:t>
      </w:r>
    </w:p>
    <w:p w:rsidR="009E29CC" w:rsidRPr="009E29CC" w:rsidRDefault="009E29CC" w:rsidP="009E29CC">
      <w:pPr>
        <w:pStyle w:val="NoSpacing"/>
        <w:ind w:firstLine="720"/>
        <w:rPr>
          <w:rFonts w:ascii="Bauhaus 93" w:hAnsi="Bauhaus 93"/>
        </w:rPr>
      </w:pPr>
    </w:p>
    <w:p w:rsidR="00D55991" w:rsidRDefault="00D55991" w:rsidP="00677C1E">
      <w:pPr>
        <w:pStyle w:val="Default"/>
        <w:ind w:left="720"/>
        <w:rPr>
          <w:sz w:val="22"/>
          <w:szCs w:val="22"/>
        </w:rPr>
      </w:pPr>
    </w:p>
    <w:p w:rsidR="00677C1E" w:rsidRDefault="00677C1E" w:rsidP="00DF2E11">
      <w:pPr>
        <w:pStyle w:val="Default"/>
        <w:rPr>
          <w:rFonts w:ascii="Cambria" w:hAnsi="Cambria" w:cs="Cambria"/>
          <w:b/>
          <w:bCs/>
          <w:sz w:val="32"/>
          <w:szCs w:val="32"/>
        </w:rPr>
      </w:pPr>
      <w:r w:rsidRPr="00DF2E11">
        <w:rPr>
          <w:rFonts w:ascii="Cambria" w:hAnsi="Cambria" w:cs="Cambria"/>
          <w:b/>
          <w:bCs/>
          <w:sz w:val="32"/>
          <w:szCs w:val="32"/>
        </w:rPr>
        <w:t xml:space="preserve">B. Create a pre-join (i.e. a new data file) that corresponds to the following query below. You can think of it as a materialized view. What is the size of the new file? Use Hive and Pig (2 different solutions and be sure to report the file size for both). </w:t>
      </w:r>
    </w:p>
    <w:p w:rsidR="003F2A95" w:rsidRPr="00DF2E11" w:rsidRDefault="003F2A95" w:rsidP="00DF2E11">
      <w:pPr>
        <w:pStyle w:val="Default"/>
        <w:rPr>
          <w:rFonts w:ascii="Cambria" w:hAnsi="Cambria" w:cs="Cambria"/>
          <w:b/>
          <w:bCs/>
          <w:sz w:val="32"/>
          <w:szCs w:val="32"/>
        </w:rPr>
      </w:pPr>
    </w:p>
    <w:p w:rsidR="003F2A95" w:rsidRPr="00E47CB2"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tab/>
      </w:r>
      <w:r w:rsidRPr="00E47CB2">
        <w:rPr>
          <w:rFonts w:ascii="Consolas" w:eastAsia="Times New Roman" w:hAnsi="Consolas" w:cs="Consolas"/>
          <w:color w:val="242729"/>
          <w:sz w:val="20"/>
          <w:szCs w:val="20"/>
          <w:bdr w:val="none" w:sz="0" w:space="0" w:color="auto" w:frame="1"/>
          <w:shd w:val="clear" w:color="auto" w:fill="EFF0F1"/>
        </w:rPr>
        <w:t>INSERT OVERWRITE DIRECTORY '</w:t>
      </w:r>
      <w:proofErr w:type="spellStart"/>
      <w:r>
        <w:rPr>
          <w:rFonts w:ascii="Consolas" w:eastAsia="Times New Roman" w:hAnsi="Consolas" w:cs="Consolas"/>
          <w:color w:val="242729"/>
          <w:sz w:val="20"/>
          <w:szCs w:val="20"/>
          <w:bdr w:val="none" w:sz="0" w:space="0" w:color="auto" w:frame="1"/>
          <w:shd w:val="clear" w:color="auto" w:fill="EFF0F1"/>
        </w:rPr>
        <w:t>hive_pre-join_file</w:t>
      </w:r>
      <w:proofErr w:type="spellEnd"/>
      <w:r w:rsidRPr="00E47CB2">
        <w:rPr>
          <w:rFonts w:ascii="Consolas" w:eastAsia="Times New Roman" w:hAnsi="Consolas" w:cs="Consolas"/>
          <w:color w:val="242729"/>
          <w:sz w:val="20"/>
          <w:szCs w:val="20"/>
          <w:bdr w:val="none" w:sz="0" w:space="0" w:color="auto" w:frame="1"/>
          <w:shd w:val="clear" w:color="auto" w:fill="EFF0F1"/>
        </w:rPr>
        <w:t xml:space="preserve">' </w:t>
      </w:r>
    </w:p>
    <w:p w:rsidR="003F2A95" w:rsidRPr="00E47CB2"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ab/>
      </w:r>
      <w:r w:rsidRPr="00E47CB2">
        <w:rPr>
          <w:rFonts w:ascii="Consolas" w:eastAsia="Times New Roman" w:hAnsi="Consolas" w:cs="Consolas"/>
          <w:color w:val="242729"/>
          <w:sz w:val="20"/>
          <w:szCs w:val="20"/>
          <w:bdr w:val="none" w:sz="0" w:space="0" w:color="auto" w:frame="1"/>
          <w:shd w:val="clear" w:color="auto" w:fill="EFF0F1"/>
        </w:rPr>
        <w:t xml:space="preserve">ROW FORMAT DELIMITED </w:t>
      </w:r>
    </w:p>
    <w:p w:rsidR="00677C1E" w:rsidRPr="003F2A95"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lastRenderedPageBreak/>
        <w:t xml:space="preserve">    </w:t>
      </w:r>
      <w:r>
        <w:rPr>
          <w:rFonts w:ascii="Consolas" w:eastAsia="Times New Roman" w:hAnsi="Consolas" w:cs="Consolas"/>
          <w:color w:val="242729"/>
          <w:sz w:val="20"/>
          <w:szCs w:val="20"/>
          <w:bdr w:val="none" w:sz="0" w:space="0" w:color="auto" w:frame="1"/>
          <w:shd w:val="clear" w:color="auto" w:fill="EFF0F1"/>
        </w:rPr>
        <w:tab/>
      </w:r>
      <w:r w:rsidRPr="00E47CB2">
        <w:rPr>
          <w:rFonts w:ascii="Consolas" w:eastAsia="Times New Roman" w:hAnsi="Consolas" w:cs="Consolas"/>
          <w:color w:val="242729"/>
          <w:sz w:val="20"/>
          <w:szCs w:val="20"/>
          <w:bdr w:val="none" w:sz="0" w:space="0" w:color="auto" w:frame="1"/>
          <w:shd w:val="clear" w:color="auto" w:fill="EFF0F1"/>
        </w:rPr>
        <w:t xml:space="preserve">FIELDS TERMINATED BY ',' </w:t>
      </w:r>
    </w:p>
    <w:p w:rsidR="00677C1E" w:rsidRPr="003F2A95"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t xml:space="preserve">  </w:t>
      </w:r>
      <w:r>
        <w:tab/>
      </w:r>
      <w:r w:rsidR="00677C1E" w:rsidRPr="003F2A95">
        <w:rPr>
          <w:rFonts w:ascii="Consolas" w:eastAsia="Times New Roman" w:hAnsi="Consolas" w:cs="Consolas"/>
          <w:color w:val="242729"/>
          <w:sz w:val="20"/>
          <w:szCs w:val="20"/>
          <w:bdr w:val="none" w:sz="0" w:space="0" w:color="auto" w:frame="1"/>
          <w:shd w:val="clear" w:color="auto" w:fill="EFF0F1"/>
        </w:rPr>
        <w:t xml:space="preserve">SELECT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lo_partkey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lo_suppkey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s_suppkey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d_year</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lo_revenue</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
    <w:p w:rsidR="00677C1E" w:rsidRPr="003F2A95"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3F2A95">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ab/>
      </w:r>
      <w:r w:rsidR="00677C1E" w:rsidRPr="003F2A95">
        <w:rPr>
          <w:rFonts w:ascii="Consolas" w:eastAsia="Times New Roman" w:hAnsi="Consolas" w:cs="Consolas"/>
          <w:color w:val="242729"/>
          <w:sz w:val="20"/>
          <w:szCs w:val="20"/>
          <w:bdr w:val="none" w:sz="0" w:space="0" w:color="auto" w:frame="1"/>
          <w:shd w:val="clear" w:color="auto" w:fill="EFF0F1"/>
        </w:rPr>
        <w:t xml:space="preserve">FROM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lineorder</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dwdate</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lo_supplier</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
    <w:p w:rsidR="00677C1E" w:rsidRPr="003F2A95"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3F2A95">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ab/>
      </w:r>
      <w:r w:rsidR="00677C1E" w:rsidRPr="003F2A95">
        <w:rPr>
          <w:rFonts w:ascii="Consolas" w:eastAsia="Times New Roman" w:hAnsi="Consolas" w:cs="Consolas"/>
          <w:color w:val="242729"/>
          <w:sz w:val="20"/>
          <w:szCs w:val="20"/>
          <w:bdr w:val="none" w:sz="0" w:space="0" w:color="auto" w:frame="1"/>
          <w:shd w:val="clear" w:color="auto" w:fill="EFF0F1"/>
        </w:rPr>
        <w:t xml:space="preserve">WHERE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lo_orderdate</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d_datekey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and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lo_suppkey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s_suppkey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
    <w:p w:rsidR="00677C1E" w:rsidRDefault="00677C1E" w:rsidP="00677C1E">
      <w:pPr>
        <w:pStyle w:val="Default"/>
        <w:rPr>
          <w:rFonts w:ascii="Cambria" w:hAnsi="Cambria" w:cs="Cambria"/>
          <w:b/>
          <w:bCs/>
          <w:sz w:val="32"/>
          <w:szCs w:val="32"/>
        </w:rPr>
      </w:pPr>
    </w:p>
    <w:p w:rsidR="00677C1E" w:rsidRDefault="00677C1E" w:rsidP="00677C1E">
      <w:pPr>
        <w:pStyle w:val="Default"/>
        <w:rPr>
          <w:rFonts w:ascii="Cambria" w:hAnsi="Cambria" w:cs="Cambria"/>
          <w:sz w:val="32"/>
          <w:szCs w:val="32"/>
        </w:rPr>
      </w:pPr>
      <w:r>
        <w:rPr>
          <w:rFonts w:ascii="Cambria" w:hAnsi="Cambria" w:cs="Cambria"/>
          <w:b/>
          <w:bCs/>
          <w:sz w:val="32"/>
          <w:szCs w:val="32"/>
        </w:rPr>
        <w:t xml:space="preserve">Part 3: Clustering </w:t>
      </w:r>
    </w:p>
    <w:p w:rsidR="00677C1E" w:rsidRDefault="00677C1E" w:rsidP="00677C1E">
      <w:pPr>
        <w:pStyle w:val="Default"/>
        <w:rPr>
          <w:sz w:val="22"/>
          <w:szCs w:val="22"/>
        </w:rPr>
      </w:pPr>
      <w:r>
        <w:rPr>
          <w:sz w:val="22"/>
          <w:szCs w:val="22"/>
        </w:rPr>
        <w:t xml:space="preserve">Using the file you have created in 1-B, run </w:t>
      </w:r>
      <w:proofErr w:type="spellStart"/>
      <w:r>
        <w:rPr>
          <w:sz w:val="22"/>
          <w:szCs w:val="22"/>
        </w:rPr>
        <w:t>KMeans</w:t>
      </w:r>
      <w:proofErr w:type="spellEnd"/>
      <w:r>
        <w:rPr>
          <w:sz w:val="22"/>
          <w:szCs w:val="22"/>
        </w:rPr>
        <w:t xml:space="preserve"> clustering using 11 clusters. </w:t>
      </w:r>
    </w:p>
    <w:p w:rsidR="00677C1E" w:rsidRDefault="00677C1E" w:rsidP="00677C1E">
      <w:pPr>
        <w:pStyle w:val="Default"/>
        <w:rPr>
          <w:sz w:val="22"/>
          <w:szCs w:val="22"/>
        </w:rPr>
      </w:pPr>
    </w:p>
    <w:p w:rsidR="00677C1E" w:rsidRDefault="00677C1E" w:rsidP="00677C1E">
      <w:pPr>
        <w:pStyle w:val="Default"/>
        <w:ind w:left="720"/>
        <w:rPr>
          <w:sz w:val="22"/>
          <w:szCs w:val="22"/>
        </w:rPr>
      </w:pPr>
      <w:r>
        <w:rPr>
          <w:sz w:val="22"/>
          <w:szCs w:val="22"/>
        </w:rPr>
        <w:t xml:space="preserve">A. Using Mahout synthetic clustering as you have in a previous assignment on sample data. This entrails running the same clustering command, but substituting your own input data instead of the sample. </w:t>
      </w:r>
    </w:p>
    <w:p w:rsidR="00677C1E" w:rsidRDefault="00677C1E" w:rsidP="00677C1E">
      <w:pPr>
        <w:pStyle w:val="Default"/>
        <w:rPr>
          <w:sz w:val="22"/>
          <w:szCs w:val="22"/>
        </w:rPr>
      </w:pPr>
    </w:p>
    <w:p w:rsidR="00677C1E" w:rsidRDefault="00677C1E" w:rsidP="00677C1E">
      <w:pPr>
        <w:pStyle w:val="Default"/>
        <w:rPr>
          <w:rFonts w:ascii="Times New Roman" w:hAnsi="Times New Roman" w:cs="Times New Roman"/>
          <w:sz w:val="23"/>
          <w:szCs w:val="23"/>
        </w:rPr>
      </w:pPr>
      <w:r>
        <w:rPr>
          <w:rFonts w:ascii="Times New Roman" w:hAnsi="Times New Roman" w:cs="Times New Roman"/>
          <w:b/>
          <w:bCs/>
          <w:sz w:val="23"/>
          <w:szCs w:val="23"/>
        </w:rPr>
        <w:t xml:space="preserve">NOTE: </w:t>
      </w:r>
      <w:r>
        <w:rPr>
          <w:rFonts w:ascii="Times New Roman" w:hAnsi="Times New Roman" w:cs="Times New Roman"/>
          <w:sz w:val="23"/>
          <w:szCs w:val="23"/>
        </w:rPr>
        <w:t xml:space="preserve">if you get a </w:t>
      </w:r>
      <w:proofErr w:type="spellStart"/>
      <w:r>
        <w:rPr>
          <w:rFonts w:ascii="Times New Roman" w:hAnsi="Times New Roman" w:cs="Times New Roman"/>
          <w:sz w:val="23"/>
          <w:szCs w:val="23"/>
        </w:rPr>
        <w:t>java.lang.OutOfMemoryError</w:t>
      </w:r>
      <w:proofErr w:type="spellEnd"/>
      <w:r>
        <w:rPr>
          <w:rFonts w:ascii="Times New Roman" w:hAnsi="Times New Roman" w:cs="Times New Roman"/>
          <w:sz w:val="23"/>
          <w:szCs w:val="23"/>
        </w:rPr>
        <w:t xml:space="preserve"> error, you will need to reconfigure Hadoop to supply the java virtual machine with more memory. You can do this by editing the mapred-site.xml (Mapper should not need much RAM):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i/>
          <w:iCs/>
          <w:sz w:val="23"/>
          <w:szCs w:val="23"/>
        </w:rPr>
        <w:t>&lt;</w:t>
      </w:r>
      <w:proofErr w:type="gramStart"/>
      <w:r>
        <w:rPr>
          <w:rFonts w:ascii="Times New Roman" w:hAnsi="Times New Roman" w:cs="Times New Roman"/>
          <w:i/>
          <w:iCs/>
          <w:sz w:val="23"/>
          <w:szCs w:val="23"/>
        </w:rPr>
        <w:t>property</w:t>
      </w:r>
      <w:proofErr w:type="gramEnd"/>
      <w:r>
        <w:rPr>
          <w:rFonts w:ascii="Times New Roman" w:hAnsi="Times New Roman" w:cs="Times New Roman"/>
          <w:i/>
          <w:iCs/>
          <w:sz w:val="23"/>
          <w:szCs w:val="23"/>
        </w:rPr>
        <w:t xml:space="preserve">&gt;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i/>
          <w:iCs/>
          <w:sz w:val="23"/>
          <w:szCs w:val="23"/>
        </w:rPr>
        <w:t>&lt;</w:t>
      </w:r>
      <w:proofErr w:type="gramStart"/>
      <w:r>
        <w:rPr>
          <w:rFonts w:ascii="Times New Roman" w:hAnsi="Times New Roman" w:cs="Times New Roman"/>
          <w:i/>
          <w:iCs/>
          <w:sz w:val="23"/>
          <w:szCs w:val="23"/>
        </w:rPr>
        <w:t>name</w:t>
      </w:r>
      <w:proofErr w:type="gramEnd"/>
      <w:r>
        <w:rPr>
          <w:rFonts w:ascii="Times New Roman" w:hAnsi="Times New Roman" w:cs="Times New Roman"/>
          <w:i/>
          <w:iCs/>
          <w:sz w:val="23"/>
          <w:szCs w:val="23"/>
        </w:rPr>
        <w:t xml:space="preserve">&gt; </w:t>
      </w:r>
      <w:proofErr w:type="spellStart"/>
      <w:r>
        <w:rPr>
          <w:rFonts w:ascii="Times New Roman" w:hAnsi="Times New Roman" w:cs="Times New Roman"/>
          <w:i/>
          <w:iCs/>
          <w:sz w:val="23"/>
          <w:szCs w:val="23"/>
        </w:rPr>
        <w:t>mapreduce.reduce.java.opts</w:t>
      </w:r>
      <w:proofErr w:type="spellEnd"/>
      <w:r>
        <w:rPr>
          <w:rFonts w:ascii="Times New Roman" w:hAnsi="Times New Roman" w:cs="Times New Roman"/>
          <w:i/>
          <w:iCs/>
          <w:sz w:val="23"/>
          <w:szCs w:val="23"/>
        </w:rPr>
        <w:t xml:space="preserve">&lt;/name&gt;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i/>
          <w:iCs/>
          <w:sz w:val="23"/>
          <w:szCs w:val="23"/>
        </w:rPr>
        <w:t>&lt;</w:t>
      </w:r>
      <w:proofErr w:type="gramStart"/>
      <w:r>
        <w:rPr>
          <w:rFonts w:ascii="Times New Roman" w:hAnsi="Times New Roman" w:cs="Times New Roman"/>
          <w:i/>
          <w:iCs/>
          <w:sz w:val="23"/>
          <w:szCs w:val="23"/>
        </w:rPr>
        <w:t>value</w:t>
      </w:r>
      <w:proofErr w:type="gramEnd"/>
      <w:r>
        <w:rPr>
          <w:rFonts w:ascii="Times New Roman" w:hAnsi="Times New Roman" w:cs="Times New Roman"/>
          <w:i/>
          <w:iCs/>
          <w:sz w:val="23"/>
          <w:szCs w:val="23"/>
        </w:rPr>
        <w:t xml:space="preserve">&gt;-Xmx1024m&lt;/value&gt;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i/>
          <w:iCs/>
          <w:sz w:val="23"/>
          <w:szCs w:val="23"/>
        </w:rPr>
        <w:t xml:space="preserve">&lt;/property&gt;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sz w:val="23"/>
          <w:szCs w:val="23"/>
        </w:rPr>
        <w:t xml:space="preserve">The amount of memory can be tweaked (you can go higher, but keep in mind how much physical memory your machine has). If you </w:t>
      </w:r>
      <w:r>
        <w:rPr>
          <w:rFonts w:ascii="Times New Roman" w:hAnsi="Times New Roman" w:cs="Times New Roman"/>
          <w:b/>
          <w:bCs/>
          <w:sz w:val="23"/>
          <w:szCs w:val="23"/>
        </w:rPr>
        <w:t xml:space="preserve">still </w:t>
      </w:r>
      <w:r>
        <w:rPr>
          <w:rFonts w:ascii="Times New Roman" w:hAnsi="Times New Roman" w:cs="Times New Roman"/>
          <w:sz w:val="23"/>
          <w:szCs w:val="23"/>
        </w:rPr>
        <w:t xml:space="preserve">run out of memory in 3-A submit the screenshot of that change and you will get full credit for the question. </w:t>
      </w:r>
    </w:p>
    <w:p w:rsidR="00677C1E" w:rsidRDefault="00677C1E" w:rsidP="00677C1E">
      <w:pPr>
        <w:pStyle w:val="Default"/>
        <w:rPr>
          <w:sz w:val="22"/>
          <w:szCs w:val="22"/>
        </w:rPr>
      </w:pPr>
    </w:p>
    <w:p w:rsidR="00677C1E" w:rsidRDefault="00677C1E" w:rsidP="00677C1E">
      <w:pPr>
        <w:pStyle w:val="Default"/>
        <w:rPr>
          <w:sz w:val="22"/>
          <w:szCs w:val="22"/>
        </w:rPr>
      </w:pPr>
      <w:r>
        <w:rPr>
          <w:sz w:val="22"/>
          <w:szCs w:val="22"/>
        </w:rPr>
        <w:t xml:space="preserve">B. Using Hadoop streaming perform three iterations manually (initially with randomly chosen centers). This would require passing a text file with cluster centers using -file option, opening the centers.txt in the mapper with open(‘centers.txt’, ‘r’) and assigning a key to each point based on which center is the closest to each particular point. Your reducer would then compute the new centers, and at that point the iteration is done and the output of the reducer can be given to the next pass. </w:t>
      </w:r>
    </w:p>
    <w:p w:rsidR="00677C1E" w:rsidRDefault="00677C1E" w:rsidP="00677C1E">
      <w:pPr>
        <w:pStyle w:val="Default"/>
        <w:rPr>
          <w:sz w:val="22"/>
          <w:szCs w:val="22"/>
        </w:rPr>
      </w:pPr>
    </w:p>
    <w:p w:rsidR="00677C1E" w:rsidRDefault="00677C1E" w:rsidP="00677C1E">
      <w:pPr>
        <w:pStyle w:val="Default"/>
        <w:rPr>
          <w:sz w:val="22"/>
          <w:szCs w:val="22"/>
        </w:rPr>
      </w:pPr>
      <w:r>
        <w:rPr>
          <w:b/>
          <w:bCs/>
          <w:sz w:val="22"/>
          <w:szCs w:val="22"/>
        </w:rPr>
        <w:t>NOTE</w:t>
      </w:r>
      <w:r>
        <w:rPr>
          <w:sz w:val="22"/>
          <w:szCs w:val="22"/>
        </w:rPr>
        <w:t xml:space="preserve">: Not attempting to answer this question will result in an additional grade penalty </w:t>
      </w:r>
    </w:p>
    <w:p w:rsidR="00677C1E" w:rsidRDefault="00677C1E" w:rsidP="00677C1E">
      <w:pPr>
        <w:pStyle w:val="Default"/>
        <w:rPr>
          <w:rFonts w:ascii="Cambria" w:hAnsi="Cambria" w:cs="Cambria"/>
          <w:b/>
          <w:bCs/>
          <w:sz w:val="32"/>
          <w:szCs w:val="32"/>
        </w:rPr>
      </w:pPr>
    </w:p>
    <w:p w:rsidR="008E070D" w:rsidRDefault="008E070D" w:rsidP="00677C1E">
      <w:pPr>
        <w:pStyle w:val="Default"/>
        <w:rPr>
          <w:rFonts w:ascii="Cambria" w:hAnsi="Cambria" w:cs="Cambria"/>
          <w:b/>
          <w:bCs/>
          <w:sz w:val="32"/>
          <w:szCs w:val="32"/>
        </w:rPr>
      </w:pPr>
    </w:p>
    <w:p w:rsidR="008E070D" w:rsidRDefault="008E070D" w:rsidP="00677C1E">
      <w:pPr>
        <w:pStyle w:val="Default"/>
        <w:rPr>
          <w:rFonts w:ascii="Cambria" w:hAnsi="Cambria" w:cs="Cambria"/>
          <w:b/>
          <w:bCs/>
          <w:sz w:val="32"/>
          <w:szCs w:val="32"/>
        </w:rPr>
      </w:pPr>
    </w:p>
    <w:p w:rsidR="008E070D" w:rsidRDefault="008E070D"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677C1E" w:rsidRDefault="00677C1E" w:rsidP="00677C1E">
      <w:pPr>
        <w:pStyle w:val="Default"/>
        <w:rPr>
          <w:rFonts w:ascii="Cambria" w:hAnsi="Cambria" w:cs="Cambria"/>
          <w:sz w:val="32"/>
          <w:szCs w:val="32"/>
        </w:rPr>
      </w:pPr>
      <w:r>
        <w:rPr>
          <w:rFonts w:ascii="Cambria" w:hAnsi="Cambria" w:cs="Cambria"/>
          <w:b/>
          <w:bCs/>
          <w:sz w:val="32"/>
          <w:szCs w:val="32"/>
        </w:rPr>
        <w:t xml:space="preserve">Part 4: Performance </w:t>
      </w:r>
    </w:p>
    <w:p w:rsidR="00677C1E" w:rsidRDefault="00677C1E" w:rsidP="00677C1E">
      <w:pPr>
        <w:pStyle w:val="Default"/>
        <w:rPr>
          <w:sz w:val="22"/>
          <w:szCs w:val="22"/>
        </w:rPr>
      </w:pPr>
    </w:p>
    <w:p w:rsidR="00677C1E" w:rsidRDefault="00677C1E" w:rsidP="00677C1E">
      <w:pPr>
        <w:pStyle w:val="Default"/>
        <w:rPr>
          <w:sz w:val="22"/>
          <w:szCs w:val="22"/>
        </w:rPr>
      </w:pPr>
      <w:r>
        <w:rPr>
          <w:sz w:val="22"/>
          <w:szCs w:val="22"/>
        </w:rPr>
        <w:t xml:space="preserve">Compare the performance given following combinations. </w:t>
      </w:r>
    </w:p>
    <w:p w:rsidR="00677C1E" w:rsidRDefault="00677C1E" w:rsidP="00677C1E">
      <w:pPr>
        <w:pStyle w:val="Default"/>
        <w:rPr>
          <w:sz w:val="22"/>
          <w:szCs w:val="22"/>
        </w:rPr>
      </w:pPr>
    </w:p>
    <w:p w:rsidR="00677C1E" w:rsidRPr="00DF2E11" w:rsidRDefault="00677C1E" w:rsidP="00677C1E">
      <w:pPr>
        <w:pStyle w:val="Default"/>
        <w:rPr>
          <w:rFonts w:ascii="Cambria" w:hAnsi="Cambria" w:cs="Cambria"/>
          <w:b/>
          <w:bCs/>
          <w:sz w:val="32"/>
          <w:szCs w:val="32"/>
        </w:rPr>
      </w:pPr>
      <w:r w:rsidRPr="00DF2E11">
        <w:rPr>
          <w:rFonts w:ascii="Cambria" w:hAnsi="Cambria" w:cs="Cambria"/>
          <w:b/>
          <w:bCs/>
          <w:sz w:val="32"/>
          <w:szCs w:val="32"/>
        </w:rPr>
        <w:t xml:space="preserve">A. All three of your solutions to Part-1A with </w:t>
      </w:r>
    </w:p>
    <w:p w:rsidR="00677C1E" w:rsidRPr="00DF2E11" w:rsidRDefault="00677C1E" w:rsidP="00DF2E11">
      <w:pPr>
        <w:pStyle w:val="Default"/>
        <w:ind w:firstLine="720"/>
        <w:rPr>
          <w:rFonts w:ascii="Cambria" w:hAnsi="Cambria" w:cs="Cambria"/>
          <w:b/>
          <w:bCs/>
          <w:sz w:val="32"/>
          <w:szCs w:val="32"/>
        </w:rPr>
      </w:pPr>
      <w:r w:rsidRPr="00DF2E11">
        <w:rPr>
          <w:rFonts w:ascii="Cambria" w:hAnsi="Cambria" w:cs="Cambria"/>
          <w:b/>
          <w:bCs/>
          <w:sz w:val="32"/>
          <w:szCs w:val="32"/>
        </w:rPr>
        <w:t xml:space="preserve">a. Scale4: a single node cluster and a cluster of at least 4 nodes </w:t>
      </w:r>
    </w:p>
    <w:p w:rsidR="000E1EF9" w:rsidRDefault="000E1EF9" w:rsidP="000E1EF9">
      <w:pPr>
        <w:pStyle w:val="Default"/>
        <w:rPr>
          <w:sz w:val="22"/>
          <w:szCs w:val="22"/>
        </w:rPr>
      </w:pPr>
    </w:p>
    <w:p w:rsidR="000E1EF9" w:rsidRDefault="000E1EF9" w:rsidP="000E1EF9">
      <w:pPr>
        <w:pStyle w:val="Default"/>
        <w:rPr>
          <w:sz w:val="22"/>
          <w:szCs w:val="22"/>
        </w:rPr>
      </w:pPr>
      <w:r>
        <w:rPr>
          <w:noProof/>
        </w:rPr>
        <w:lastRenderedPageBreak/>
        <w:drawing>
          <wp:inline distT="0" distB="0" distL="0" distR="0" wp14:anchorId="25BE774E" wp14:editId="7F84E85F">
            <wp:extent cx="4334169" cy="61055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35608" cy="6107552"/>
                    </a:xfrm>
                    <a:prstGeom prst="rect">
                      <a:avLst/>
                    </a:prstGeom>
                  </pic:spPr>
                </pic:pic>
              </a:graphicData>
            </a:graphic>
          </wp:inline>
        </w:drawing>
      </w:r>
    </w:p>
    <w:p w:rsidR="008E070D" w:rsidRDefault="008E070D" w:rsidP="000E1EF9">
      <w:pPr>
        <w:pStyle w:val="Default"/>
        <w:rPr>
          <w:sz w:val="22"/>
          <w:szCs w:val="22"/>
        </w:rPr>
      </w:pPr>
    </w:p>
    <w:p w:rsidR="00677C1E" w:rsidRDefault="00677C1E" w:rsidP="00677C1E">
      <w:pPr>
        <w:pStyle w:val="Default"/>
        <w:rPr>
          <w:sz w:val="22"/>
          <w:szCs w:val="22"/>
        </w:rPr>
      </w:pPr>
      <w:r>
        <w:rPr>
          <w:sz w:val="22"/>
          <w:szCs w:val="22"/>
        </w:rPr>
        <w:t xml:space="preserve">B. Both of your solutions for 2-B. </w:t>
      </w:r>
    </w:p>
    <w:p w:rsidR="00677C1E" w:rsidRDefault="00677C1E" w:rsidP="00677C1E">
      <w:pPr>
        <w:pStyle w:val="Default"/>
        <w:ind w:firstLine="720"/>
        <w:rPr>
          <w:sz w:val="22"/>
          <w:szCs w:val="22"/>
        </w:rPr>
      </w:pPr>
      <w:r>
        <w:rPr>
          <w:sz w:val="22"/>
          <w:szCs w:val="22"/>
        </w:rPr>
        <w:t xml:space="preserve">a. Scale4: a single node and a cluster of at least 4 nodes </w:t>
      </w:r>
    </w:p>
    <w:p w:rsidR="00677C1E" w:rsidRDefault="00677C1E" w:rsidP="00677C1E">
      <w:pPr>
        <w:pStyle w:val="Default"/>
        <w:rPr>
          <w:sz w:val="22"/>
          <w:szCs w:val="22"/>
        </w:rPr>
      </w:pPr>
      <w:r>
        <w:rPr>
          <w:sz w:val="22"/>
          <w:szCs w:val="22"/>
        </w:rPr>
        <w:t xml:space="preserve">C. Summarize the results and cluster performance/scaling in at least a paragraph. </w:t>
      </w:r>
    </w:p>
    <w:p w:rsidR="00677C1E" w:rsidRDefault="00677C1E" w:rsidP="00677C1E">
      <w:pPr>
        <w:pStyle w:val="Default"/>
        <w:rPr>
          <w:sz w:val="22"/>
          <w:szCs w:val="22"/>
        </w:rPr>
      </w:pPr>
    </w:p>
    <w:p w:rsidR="00677C1E" w:rsidRDefault="00677C1E" w:rsidP="00677C1E">
      <w:pPr>
        <w:pStyle w:val="Default"/>
        <w:pageBreakBefore/>
        <w:rPr>
          <w:rFonts w:ascii="Cambria" w:hAnsi="Cambria" w:cs="Cambria"/>
          <w:sz w:val="32"/>
          <w:szCs w:val="32"/>
        </w:rPr>
      </w:pPr>
      <w:r>
        <w:rPr>
          <w:rFonts w:ascii="Cambria" w:hAnsi="Cambria" w:cs="Cambria"/>
          <w:b/>
          <w:bCs/>
          <w:sz w:val="32"/>
          <w:szCs w:val="32"/>
        </w:rPr>
        <w:lastRenderedPageBreak/>
        <w:t xml:space="preserve">Extra Credit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sz w:val="23"/>
          <w:szCs w:val="23"/>
        </w:rPr>
        <w:t xml:space="preserve">Research and describe the most affordable way to build a 10-Petabyte drive. The drive should be built to own, not to rent (Dropbox or similar services doesn’t count, even if it does say “unlimited” storage). </w:t>
      </w:r>
    </w:p>
    <w:p w:rsidR="00677C1E" w:rsidRDefault="00677C1E" w:rsidP="00677C1E">
      <w:r>
        <w:rPr>
          <w:rFonts w:ascii="Times New Roman" w:hAnsi="Times New Roman" w:cs="Times New Roman"/>
          <w:sz w:val="23"/>
          <w:szCs w:val="23"/>
        </w:rPr>
        <w:t>Submit a single document containing your written answers. Be sure that this document contains your name and “CSC 555 Project Phase 2” at the top.</w:t>
      </w:r>
    </w:p>
    <w:sectPr w:rsidR="00677C1E" w:rsidSect="003965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Bauhaus 93">
    <w:panose1 w:val="04030905020B02020C02"/>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8640C76"/>
    <w:multiLevelType w:val="hybridMultilevel"/>
    <w:tmpl w:val="CCD20ABC"/>
    <w:lvl w:ilvl="0" w:tplc="F56CC2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EBA026F"/>
    <w:multiLevelType w:val="hybridMultilevel"/>
    <w:tmpl w:val="86E692BC"/>
    <w:lvl w:ilvl="0" w:tplc="606C8F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F981BD1"/>
    <w:multiLevelType w:val="hybridMultilevel"/>
    <w:tmpl w:val="B8FE5A64"/>
    <w:lvl w:ilvl="0" w:tplc="25C66036">
      <w:start w:val="1"/>
      <w:numFmt w:val="bullet"/>
      <w:lvlText w:val="•"/>
      <w:lvlJc w:val="left"/>
      <w:pPr>
        <w:tabs>
          <w:tab w:val="num" w:pos="720"/>
        </w:tabs>
        <w:ind w:left="720" w:hanging="360"/>
      </w:pPr>
      <w:rPr>
        <w:rFonts w:ascii="Arial" w:hAnsi="Arial" w:hint="default"/>
      </w:rPr>
    </w:lvl>
    <w:lvl w:ilvl="1" w:tplc="94A06110" w:tentative="1">
      <w:start w:val="1"/>
      <w:numFmt w:val="bullet"/>
      <w:lvlText w:val="•"/>
      <w:lvlJc w:val="left"/>
      <w:pPr>
        <w:tabs>
          <w:tab w:val="num" w:pos="1440"/>
        </w:tabs>
        <w:ind w:left="1440" w:hanging="360"/>
      </w:pPr>
      <w:rPr>
        <w:rFonts w:ascii="Arial" w:hAnsi="Arial" w:hint="default"/>
      </w:rPr>
    </w:lvl>
    <w:lvl w:ilvl="2" w:tplc="40CC598A">
      <w:start w:val="1"/>
      <w:numFmt w:val="bullet"/>
      <w:lvlText w:val="•"/>
      <w:lvlJc w:val="left"/>
      <w:pPr>
        <w:tabs>
          <w:tab w:val="num" w:pos="2160"/>
        </w:tabs>
        <w:ind w:left="2160" w:hanging="360"/>
      </w:pPr>
      <w:rPr>
        <w:rFonts w:ascii="Arial" w:hAnsi="Arial" w:hint="default"/>
      </w:rPr>
    </w:lvl>
    <w:lvl w:ilvl="3" w:tplc="83EC6044">
      <w:start w:val="39"/>
      <w:numFmt w:val="bullet"/>
      <w:lvlText w:val="–"/>
      <w:lvlJc w:val="left"/>
      <w:pPr>
        <w:tabs>
          <w:tab w:val="num" w:pos="2880"/>
        </w:tabs>
        <w:ind w:left="2880" w:hanging="360"/>
      </w:pPr>
      <w:rPr>
        <w:rFonts w:ascii="Arial" w:hAnsi="Arial" w:hint="default"/>
      </w:rPr>
    </w:lvl>
    <w:lvl w:ilvl="4" w:tplc="65283048" w:tentative="1">
      <w:start w:val="1"/>
      <w:numFmt w:val="bullet"/>
      <w:lvlText w:val="•"/>
      <w:lvlJc w:val="left"/>
      <w:pPr>
        <w:tabs>
          <w:tab w:val="num" w:pos="3600"/>
        </w:tabs>
        <w:ind w:left="3600" w:hanging="360"/>
      </w:pPr>
      <w:rPr>
        <w:rFonts w:ascii="Arial" w:hAnsi="Arial" w:hint="default"/>
      </w:rPr>
    </w:lvl>
    <w:lvl w:ilvl="5" w:tplc="A552DCF8" w:tentative="1">
      <w:start w:val="1"/>
      <w:numFmt w:val="bullet"/>
      <w:lvlText w:val="•"/>
      <w:lvlJc w:val="left"/>
      <w:pPr>
        <w:tabs>
          <w:tab w:val="num" w:pos="4320"/>
        </w:tabs>
        <w:ind w:left="4320" w:hanging="360"/>
      </w:pPr>
      <w:rPr>
        <w:rFonts w:ascii="Arial" w:hAnsi="Arial" w:hint="default"/>
      </w:rPr>
    </w:lvl>
    <w:lvl w:ilvl="6" w:tplc="A9E4FC76" w:tentative="1">
      <w:start w:val="1"/>
      <w:numFmt w:val="bullet"/>
      <w:lvlText w:val="•"/>
      <w:lvlJc w:val="left"/>
      <w:pPr>
        <w:tabs>
          <w:tab w:val="num" w:pos="5040"/>
        </w:tabs>
        <w:ind w:left="5040" w:hanging="360"/>
      </w:pPr>
      <w:rPr>
        <w:rFonts w:ascii="Arial" w:hAnsi="Arial" w:hint="default"/>
      </w:rPr>
    </w:lvl>
    <w:lvl w:ilvl="7" w:tplc="D2BE566A" w:tentative="1">
      <w:start w:val="1"/>
      <w:numFmt w:val="bullet"/>
      <w:lvlText w:val="•"/>
      <w:lvlJc w:val="left"/>
      <w:pPr>
        <w:tabs>
          <w:tab w:val="num" w:pos="5760"/>
        </w:tabs>
        <w:ind w:left="5760" w:hanging="360"/>
      </w:pPr>
      <w:rPr>
        <w:rFonts w:ascii="Arial" w:hAnsi="Arial" w:hint="default"/>
      </w:rPr>
    </w:lvl>
    <w:lvl w:ilvl="8" w:tplc="8168D24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2"/>
  </w:num>
  <w:num w:numId="21">
    <w:abstractNumId w:val="18"/>
  </w:num>
  <w:num w:numId="22">
    <w:abstractNumId w:val="11"/>
  </w:num>
  <w:num w:numId="23">
    <w:abstractNumId w:val="25"/>
  </w:num>
  <w:num w:numId="24">
    <w:abstractNumId w:val="16"/>
  </w:num>
  <w:num w:numId="25">
    <w:abstractNumId w:val="2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C1E"/>
    <w:rsid w:val="00030C0B"/>
    <w:rsid w:val="000678E5"/>
    <w:rsid w:val="000C6F67"/>
    <w:rsid w:val="000E1EF9"/>
    <w:rsid w:val="000F37A0"/>
    <w:rsid w:val="0017469C"/>
    <w:rsid w:val="00174E02"/>
    <w:rsid w:val="001C2A15"/>
    <w:rsid w:val="001C4CA8"/>
    <w:rsid w:val="001F7CF7"/>
    <w:rsid w:val="002225C0"/>
    <w:rsid w:val="00236184"/>
    <w:rsid w:val="00250380"/>
    <w:rsid w:val="00294367"/>
    <w:rsid w:val="002D7D0F"/>
    <w:rsid w:val="002F761B"/>
    <w:rsid w:val="00346B8A"/>
    <w:rsid w:val="00396594"/>
    <w:rsid w:val="003F2A95"/>
    <w:rsid w:val="003F3110"/>
    <w:rsid w:val="00413775"/>
    <w:rsid w:val="00414A65"/>
    <w:rsid w:val="004473DD"/>
    <w:rsid w:val="00502812"/>
    <w:rsid w:val="00555AF1"/>
    <w:rsid w:val="0056271D"/>
    <w:rsid w:val="005B2C21"/>
    <w:rsid w:val="006019B5"/>
    <w:rsid w:val="00625DE4"/>
    <w:rsid w:val="00636D51"/>
    <w:rsid w:val="00645252"/>
    <w:rsid w:val="00677C1E"/>
    <w:rsid w:val="006D3790"/>
    <w:rsid w:val="006D3D74"/>
    <w:rsid w:val="006F43AB"/>
    <w:rsid w:val="008051E2"/>
    <w:rsid w:val="00827F44"/>
    <w:rsid w:val="00837D25"/>
    <w:rsid w:val="008462C6"/>
    <w:rsid w:val="008B6384"/>
    <w:rsid w:val="008D2117"/>
    <w:rsid w:val="008E070D"/>
    <w:rsid w:val="009112E9"/>
    <w:rsid w:val="009602FB"/>
    <w:rsid w:val="009B1D44"/>
    <w:rsid w:val="009E29CC"/>
    <w:rsid w:val="00A019A3"/>
    <w:rsid w:val="00A06567"/>
    <w:rsid w:val="00A13B1A"/>
    <w:rsid w:val="00A9204E"/>
    <w:rsid w:val="00AB6D69"/>
    <w:rsid w:val="00B41C42"/>
    <w:rsid w:val="00C03892"/>
    <w:rsid w:val="00C32CB2"/>
    <w:rsid w:val="00D22BD8"/>
    <w:rsid w:val="00D35254"/>
    <w:rsid w:val="00D55991"/>
    <w:rsid w:val="00D7081C"/>
    <w:rsid w:val="00DA7560"/>
    <w:rsid w:val="00DF1ECB"/>
    <w:rsid w:val="00DF2E11"/>
    <w:rsid w:val="00E47CB2"/>
    <w:rsid w:val="00E614E6"/>
    <w:rsid w:val="00E85C0B"/>
    <w:rsid w:val="00EA682E"/>
    <w:rsid w:val="00EB751D"/>
    <w:rsid w:val="00EF19DD"/>
    <w:rsid w:val="00F44F3A"/>
    <w:rsid w:val="00FE3C33"/>
    <w:rsid w:val="00FE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36223-F31B-472A-BAE2-7FCFA065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customStyle="1" w:styleId="Default">
    <w:name w:val="Default"/>
    <w:rsid w:val="00677C1E"/>
    <w:pPr>
      <w:autoSpaceDE w:val="0"/>
      <w:autoSpaceDN w:val="0"/>
      <w:adjustRightInd w:val="0"/>
    </w:pPr>
    <w:rPr>
      <w:rFonts w:ascii="Calibri" w:hAnsi="Calibri" w:cs="Calibri"/>
      <w:color w:val="000000"/>
      <w:sz w:val="24"/>
      <w:szCs w:val="24"/>
    </w:rPr>
  </w:style>
  <w:style w:type="paragraph" w:styleId="NoSpacing">
    <w:name w:val="No Spacing"/>
    <w:uiPriority w:val="1"/>
    <w:qFormat/>
    <w:rsid w:val="008D2117"/>
    <w:rPr>
      <w:rFonts w:ascii="Calibri" w:eastAsia="Calibri" w:hAnsi="Calibri" w:cs="Times New Roman"/>
    </w:rPr>
  </w:style>
  <w:style w:type="paragraph" w:styleId="NormalWeb">
    <w:name w:val="Normal (Web)"/>
    <w:basedOn w:val="Normal"/>
    <w:uiPriority w:val="99"/>
    <w:semiHidden/>
    <w:unhideWhenUsed/>
    <w:rsid w:val="005B2C2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8138">
      <w:bodyDiv w:val="1"/>
      <w:marLeft w:val="0"/>
      <w:marRight w:val="0"/>
      <w:marTop w:val="0"/>
      <w:marBottom w:val="0"/>
      <w:divBdr>
        <w:top w:val="none" w:sz="0" w:space="0" w:color="auto"/>
        <w:left w:val="none" w:sz="0" w:space="0" w:color="auto"/>
        <w:bottom w:val="none" w:sz="0" w:space="0" w:color="auto"/>
        <w:right w:val="none" w:sz="0" w:space="0" w:color="auto"/>
      </w:divBdr>
    </w:div>
    <w:div w:id="360596022">
      <w:bodyDiv w:val="1"/>
      <w:marLeft w:val="0"/>
      <w:marRight w:val="0"/>
      <w:marTop w:val="0"/>
      <w:marBottom w:val="0"/>
      <w:divBdr>
        <w:top w:val="none" w:sz="0" w:space="0" w:color="auto"/>
        <w:left w:val="none" w:sz="0" w:space="0" w:color="auto"/>
        <w:bottom w:val="none" w:sz="0" w:space="0" w:color="auto"/>
        <w:right w:val="none" w:sz="0" w:space="0" w:color="auto"/>
      </w:divBdr>
    </w:div>
    <w:div w:id="518469627">
      <w:bodyDiv w:val="1"/>
      <w:marLeft w:val="0"/>
      <w:marRight w:val="0"/>
      <w:marTop w:val="0"/>
      <w:marBottom w:val="0"/>
      <w:divBdr>
        <w:top w:val="none" w:sz="0" w:space="0" w:color="auto"/>
        <w:left w:val="none" w:sz="0" w:space="0" w:color="auto"/>
        <w:bottom w:val="none" w:sz="0" w:space="0" w:color="auto"/>
        <w:right w:val="none" w:sz="0" w:space="0" w:color="auto"/>
      </w:divBdr>
    </w:div>
    <w:div w:id="570121717">
      <w:bodyDiv w:val="1"/>
      <w:marLeft w:val="0"/>
      <w:marRight w:val="0"/>
      <w:marTop w:val="0"/>
      <w:marBottom w:val="0"/>
      <w:divBdr>
        <w:top w:val="none" w:sz="0" w:space="0" w:color="auto"/>
        <w:left w:val="none" w:sz="0" w:space="0" w:color="auto"/>
        <w:bottom w:val="none" w:sz="0" w:space="0" w:color="auto"/>
        <w:right w:val="none" w:sz="0" w:space="0" w:color="auto"/>
      </w:divBdr>
    </w:div>
    <w:div w:id="585380654">
      <w:bodyDiv w:val="1"/>
      <w:marLeft w:val="0"/>
      <w:marRight w:val="0"/>
      <w:marTop w:val="0"/>
      <w:marBottom w:val="0"/>
      <w:divBdr>
        <w:top w:val="none" w:sz="0" w:space="0" w:color="auto"/>
        <w:left w:val="none" w:sz="0" w:space="0" w:color="auto"/>
        <w:bottom w:val="none" w:sz="0" w:space="0" w:color="auto"/>
        <w:right w:val="none" w:sz="0" w:space="0" w:color="auto"/>
      </w:divBdr>
    </w:div>
    <w:div w:id="646907868">
      <w:bodyDiv w:val="1"/>
      <w:marLeft w:val="0"/>
      <w:marRight w:val="0"/>
      <w:marTop w:val="0"/>
      <w:marBottom w:val="0"/>
      <w:divBdr>
        <w:top w:val="none" w:sz="0" w:space="0" w:color="auto"/>
        <w:left w:val="none" w:sz="0" w:space="0" w:color="auto"/>
        <w:bottom w:val="none" w:sz="0" w:space="0" w:color="auto"/>
        <w:right w:val="none" w:sz="0" w:space="0" w:color="auto"/>
      </w:divBdr>
    </w:div>
    <w:div w:id="656344103">
      <w:bodyDiv w:val="1"/>
      <w:marLeft w:val="0"/>
      <w:marRight w:val="0"/>
      <w:marTop w:val="0"/>
      <w:marBottom w:val="0"/>
      <w:divBdr>
        <w:top w:val="none" w:sz="0" w:space="0" w:color="auto"/>
        <w:left w:val="none" w:sz="0" w:space="0" w:color="auto"/>
        <w:bottom w:val="none" w:sz="0" w:space="0" w:color="auto"/>
        <w:right w:val="none" w:sz="0" w:space="0" w:color="auto"/>
      </w:divBdr>
    </w:div>
    <w:div w:id="694893140">
      <w:bodyDiv w:val="1"/>
      <w:marLeft w:val="0"/>
      <w:marRight w:val="0"/>
      <w:marTop w:val="0"/>
      <w:marBottom w:val="0"/>
      <w:divBdr>
        <w:top w:val="none" w:sz="0" w:space="0" w:color="auto"/>
        <w:left w:val="none" w:sz="0" w:space="0" w:color="auto"/>
        <w:bottom w:val="none" w:sz="0" w:space="0" w:color="auto"/>
        <w:right w:val="none" w:sz="0" w:space="0" w:color="auto"/>
      </w:divBdr>
    </w:div>
    <w:div w:id="968164814">
      <w:bodyDiv w:val="1"/>
      <w:marLeft w:val="0"/>
      <w:marRight w:val="0"/>
      <w:marTop w:val="0"/>
      <w:marBottom w:val="0"/>
      <w:divBdr>
        <w:top w:val="none" w:sz="0" w:space="0" w:color="auto"/>
        <w:left w:val="none" w:sz="0" w:space="0" w:color="auto"/>
        <w:bottom w:val="none" w:sz="0" w:space="0" w:color="auto"/>
        <w:right w:val="none" w:sz="0" w:space="0" w:color="auto"/>
      </w:divBdr>
      <w:divsChild>
        <w:div w:id="1781953197">
          <w:marLeft w:val="1800"/>
          <w:marRight w:val="0"/>
          <w:marTop w:val="115"/>
          <w:marBottom w:val="0"/>
          <w:divBdr>
            <w:top w:val="none" w:sz="0" w:space="0" w:color="auto"/>
            <w:left w:val="none" w:sz="0" w:space="0" w:color="auto"/>
            <w:bottom w:val="none" w:sz="0" w:space="0" w:color="auto"/>
            <w:right w:val="none" w:sz="0" w:space="0" w:color="auto"/>
          </w:divBdr>
        </w:div>
        <w:div w:id="840315775">
          <w:marLeft w:val="1800"/>
          <w:marRight w:val="0"/>
          <w:marTop w:val="115"/>
          <w:marBottom w:val="0"/>
          <w:divBdr>
            <w:top w:val="none" w:sz="0" w:space="0" w:color="auto"/>
            <w:left w:val="none" w:sz="0" w:space="0" w:color="auto"/>
            <w:bottom w:val="none" w:sz="0" w:space="0" w:color="auto"/>
            <w:right w:val="none" w:sz="0" w:space="0" w:color="auto"/>
          </w:divBdr>
        </w:div>
        <w:div w:id="502404729">
          <w:marLeft w:val="2520"/>
          <w:marRight w:val="0"/>
          <w:marTop w:val="96"/>
          <w:marBottom w:val="0"/>
          <w:divBdr>
            <w:top w:val="none" w:sz="0" w:space="0" w:color="auto"/>
            <w:left w:val="none" w:sz="0" w:space="0" w:color="auto"/>
            <w:bottom w:val="none" w:sz="0" w:space="0" w:color="auto"/>
            <w:right w:val="none" w:sz="0" w:space="0" w:color="auto"/>
          </w:divBdr>
        </w:div>
        <w:div w:id="159389222">
          <w:marLeft w:val="2520"/>
          <w:marRight w:val="0"/>
          <w:marTop w:val="96"/>
          <w:marBottom w:val="0"/>
          <w:divBdr>
            <w:top w:val="none" w:sz="0" w:space="0" w:color="auto"/>
            <w:left w:val="none" w:sz="0" w:space="0" w:color="auto"/>
            <w:bottom w:val="none" w:sz="0" w:space="0" w:color="auto"/>
            <w:right w:val="none" w:sz="0" w:space="0" w:color="auto"/>
          </w:divBdr>
        </w:div>
      </w:divsChild>
    </w:div>
    <w:div w:id="1196428822">
      <w:bodyDiv w:val="1"/>
      <w:marLeft w:val="0"/>
      <w:marRight w:val="0"/>
      <w:marTop w:val="0"/>
      <w:marBottom w:val="0"/>
      <w:divBdr>
        <w:top w:val="none" w:sz="0" w:space="0" w:color="auto"/>
        <w:left w:val="none" w:sz="0" w:space="0" w:color="auto"/>
        <w:bottom w:val="none" w:sz="0" w:space="0" w:color="auto"/>
        <w:right w:val="none" w:sz="0" w:space="0" w:color="auto"/>
      </w:divBdr>
    </w:div>
    <w:div w:id="1307050439">
      <w:bodyDiv w:val="1"/>
      <w:marLeft w:val="0"/>
      <w:marRight w:val="0"/>
      <w:marTop w:val="0"/>
      <w:marBottom w:val="0"/>
      <w:divBdr>
        <w:top w:val="none" w:sz="0" w:space="0" w:color="auto"/>
        <w:left w:val="none" w:sz="0" w:space="0" w:color="auto"/>
        <w:bottom w:val="none" w:sz="0" w:space="0" w:color="auto"/>
        <w:right w:val="none" w:sz="0" w:space="0" w:color="auto"/>
      </w:divBdr>
    </w:div>
    <w:div w:id="1796092733">
      <w:bodyDiv w:val="1"/>
      <w:marLeft w:val="0"/>
      <w:marRight w:val="0"/>
      <w:marTop w:val="0"/>
      <w:marBottom w:val="0"/>
      <w:divBdr>
        <w:top w:val="none" w:sz="0" w:space="0" w:color="auto"/>
        <w:left w:val="none" w:sz="0" w:space="0" w:color="auto"/>
        <w:bottom w:val="none" w:sz="0" w:space="0" w:color="auto"/>
        <w:right w:val="none" w:sz="0" w:space="0" w:color="auto"/>
      </w:divBdr>
    </w:div>
    <w:div w:id="1804418333">
      <w:bodyDiv w:val="1"/>
      <w:marLeft w:val="0"/>
      <w:marRight w:val="0"/>
      <w:marTop w:val="0"/>
      <w:marBottom w:val="0"/>
      <w:divBdr>
        <w:top w:val="none" w:sz="0" w:space="0" w:color="auto"/>
        <w:left w:val="none" w:sz="0" w:space="0" w:color="auto"/>
        <w:bottom w:val="none" w:sz="0" w:space="0" w:color="auto"/>
        <w:right w:val="none" w:sz="0" w:space="0" w:color="auto"/>
      </w:divBdr>
    </w:div>
    <w:div w:id="183337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sinsrv07.cstcis.cti.depaul.edu/CSC553/data/Scale14/" TargetMode="External"/><Relationship Id="rId13" Type="http://schemas.openxmlformats.org/officeDocument/2006/relationships/image" Target="media/image5.png"/><Relationship Id="rId18" Type="http://schemas.openxmlformats.org/officeDocument/2006/relationships/hyperlink" Target="http://rasinsrv07.cstcis.cti.depaul.edu/CSC553/data/Scale14/dwdate.tbl" TargetMode="External"/><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rasinsrv07.cstcis.cti.depaul.edu/CSC553/data/Scale14/part.tbl" TargetMode="External"/><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rasinsrv07.cstcis.cti.depaul.edu/CSC553/data/Scale14/supplier.tbl"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donoghu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58</TotalTime>
  <Pages>24</Pages>
  <Words>2525</Words>
  <Characters>14396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Donoghue</dc:creator>
  <cp:keywords/>
  <dc:description/>
  <cp:lastModifiedBy>Travis Donoghue</cp:lastModifiedBy>
  <cp:revision>10</cp:revision>
  <cp:lastPrinted>2018-03-13T02:09:00Z</cp:lastPrinted>
  <dcterms:created xsi:type="dcterms:W3CDTF">2018-03-16T04:25:00Z</dcterms:created>
  <dcterms:modified xsi:type="dcterms:W3CDTF">2018-03-16T05:23:00Z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