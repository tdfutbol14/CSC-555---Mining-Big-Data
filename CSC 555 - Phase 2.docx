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1E" w:rsidRDefault="00677C1E" w:rsidP="00677C1E">
      <w:pPr>
        <w:jc w:val="center"/>
      </w:pPr>
      <w:r>
        <w:t>CSC 555: Mining Big Data</w:t>
      </w:r>
    </w:p>
    <w:p w:rsidR="00677C1E" w:rsidRDefault="00677C1E" w:rsidP="00677C1E">
      <w:pPr>
        <w:jc w:val="center"/>
      </w:pPr>
      <w:r>
        <w:t>Project, Phase 2</w:t>
      </w:r>
    </w:p>
    <w:p w:rsidR="00677C1E" w:rsidRDefault="00677C1E"/>
    <w:p w:rsidR="00677C1E" w:rsidRDefault="00677C1E" w:rsidP="00677C1E">
      <w:pPr>
        <w:pStyle w:val="Default"/>
        <w:rPr>
          <w:sz w:val="23"/>
          <w:szCs w:val="23"/>
        </w:rPr>
      </w:pPr>
      <w:r>
        <w:rPr>
          <w:sz w:val="23"/>
          <w:szCs w:val="23"/>
        </w:rPr>
        <w:t xml:space="preserve">In this part of the project, you will various queries using Hive, Pig and Hadoop streaming. The schema is available below, but don’t forget to apply the correct delimiter: </w:t>
      </w:r>
    </w:p>
    <w:p w:rsidR="00677C1E" w:rsidRDefault="00677C1E" w:rsidP="00677C1E">
      <w:pPr>
        <w:pStyle w:val="Default"/>
        <w:rPr>
          <w:sz w:val="23"/>
          <w:szCs w:val="23"/>
        </w:rPr>
      </w:pPr>
      <w:r>
        <w:rPr>
          <w:sz w:val="23"/>
          <w:szCs w:val="23"/>
        </w:rPr>
        <w:t xml:space="preserve">http://rasinsrv07.cstcis.cti.depaul.edu/CSC555/SSBM1/SSBM_schema_hive.sql </w:t>
      </w:r>
    </w:p>
    <w:p w:rsidR="00677C1E" w:rsidRDefault="00677C1E" w:rsidP="00677C1E">
      <w:pPr>
        <w:pStyle w:val="Default"/>
        <w:rPr>
          <w:sz w:val="23"/>
          <w:szCs w:val="23"/>
        </w:rPr>
      </w:pPr>
      <w:r>
        <w:rPr>
          <w:sz w:val="23"/>
          <w:szCs w:val="23"/>
        </w:rPr>
        <w:t xml:space="preserve">The data is available at: </w:t>
      </w:r>
    </w:p>
    <w:p w:rsidR="00677C1E" w:rsidRDefault="00677C1E" w:rsidP="00677C1E">
      <w:pPr>
        <w:pStyle w:val="Default"/>
        <w:rPr>
          <w:sz w:val="23"/>
          <w:szCs w:val="23"/>
        </w:rPr>
      </w:pPr>
      <w:r>
        <w:rPr>
          <w:sz w:val="23"/>
          <w:szCs w:val="23"/>
        </w:rPr>
        <w:t xml:space="preserve">http://rasinsrv07.cstcis.cti.depaul.edu/CSC553/data/ (this is Scale4) </w:t>
      </w:r>
    </w:p>
    <w:p w:rsidR="002D7D0F" w:rsidRDefault="00E614E6" w:rsidP="002D7D0F">
      <w:hyperlink r:id="rId8" w:history="1">
        <w:r w:rsidR="002D7D0F" w:rsidRPr="00902C06">
          <w:rPr>
            <w:rStyle w:val="Hyperlink"/>
          </w:rPr>
          <w:t>http://rasinsrv07.cstcis.cti.depaul.edu/CSC553/data/Scale14/</w:t>
        </w:r>
      </w:hyperlink>
    </w:p>
    <w:p w:rsidR="00677C1E" w:rsidRDefault="00677C1E" w:rsidP="00677C1E">
      <w:pPr>
        <w:pStyle w:val="Default"/>
        <w:rPr>
          <w:sz w:val="23"/>
          <w:szCs w:val="23"/>
        </w:rPr>
      </w:pPr>
    </w:p>
    <w:p w:rsidR="00677C1E" w:rsidRDefault="00677C1E" w:rsidP="00677C1E">
      <w:pPr>
        <w:pStyle w:val="Default"/>
        <w:rPr>
          <w:sz w:val="22"/>
          <w:szCs w:val="22"/>
        </w:rPr>
      </w:pPr>
      <w:r>
        <w:rPr>
          <w:sz w:val="22"/>
          <w:szCs w:val="22"/>
        </w:rPr>
        <w:t xml:space="preserve">In your submission, please note what instance and what cluster you are using (you can reuse your existing cluster for most of the questions). Please be sure to submit all code (pig, python and Hive). You should also submit the command lines you use and a screenshot of a completed run (just the last page, do not worry about capturing the whole output). An answer submission with screenshot/results but without the code will not receive credit.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I highly recommend creating a small sample input (e.g., by running head </w:t>
      </w:r>
      <w:proofErr w:type="spellStart"/>
      <w:r>
        <w:rPr>
          <w:sz w:val="22"/>
          <w:szCs w:val="22"/>
        </w:rPr>
        <w:t>lineorder.tbl</w:t>
      </w:r>
      <w:proofErr w:type="spellEnd"/>
      <w:r>
        <w:rPr>
          <w:sz w:val="22"/>
          <w:szCs w:val="22"/>
        </w:rPr>
        <w:t xml:space="preserve"> &gt; </w:t>
      </w:r>
      <w:proofErr w:type="spellStart"/>
      <w:r>
        <w:rPr>
          <w:sz w:val="22"/>
          <w:szCs w:val="22"/>
        </w:rPr>
        <w:t>lineorder.tbl.sample</w:t>
      </w:r>
      <w:proofErr w:type="spellEnd"/>
      <w:r>
        <w:rPr>
          <w:sz w:val="22"/>
          <w:szCs w:val="22"/>
        </w:rPr>
        <w:t xml:space="preserve"> and testing your code with it, you can use head -n 100 to get first 100 lines).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1: Data Transformation </w:t>
      </w:r>
    </w:p>
    <w:p w:rsidR="00677C1E" w:rsidRDefault="00677C1E" w:rsidP="00677C1E">
      <w:pPr>
        <w:pStyle w:val="Default"/>
        <w:ind w:firstLine="720"/>
        <w:rPr>
          <w:sz w:val="22"/>
          <w:szCs w:val="22"/>
        </w:rPr>
      </w:pPr>
      <w:r>
        <w:rPr>
          <w:sz w:val="22"/>
          <w:szCs w:val="22"/>
        </w:rPr>
        <w:t xml:space="preserve">Use Scale4 data to perform data processing, unless otherwise specified. </w:t>
      </w:r>
    </w:p>
    <w:p w:rsidR="00677C1E" w:rsidRPr="00DF2E11" w:rsidRDefault="00677C1E" w:rsidP="00677C1E">
      <w:pPr>
        <w:pStyle w:val="Default"/>
        <w:ind w:firstLine="720"/>
        <w:rPr>
          <w:rFonts w:ascii="Cambria" w:hAnsi="Cambria" w:cs="Cambria"/>
          <w:b/>
          <w:bCs/>
          <w:sz w:val="32"/>
          <w:szCs w:val="32"/>
        </w:rPr>
      </w:pPr>
    </w:p>
    <w:p w:rsidR="00677C1E" w:rsidRPr="00DF2E11" w:rsidRDefault="00677C1E" w:rsidP="001C2A15">
      <w:pPr>
        <w:pStyle w:val="Default"/>
        <w:numPr>
          <w:ilvl w:val="0"/>
          <w:numId w:val="24"/>
        </w:numPr>
        <w:spacing w:after="256"/>
        <w:rPr>
          <w:rFonts w:ascii="Cambria" w:hAnsi="Cambria" w:cs="Cambria"/>
          <w:b/>
          <w:bCs/>
          <w:sz w:val="32"/>
          <w:szCs w:val="32"/>
        </w:rPr>
      </w:pPr>
      <w:r w:rsidRPr="00DF2E11">
        <w:rPr>
          <w:rFonts w:ascii="Cambria" w:hAnsi="Cambria" w:cs="Cambria"/>
          <w:b/>
          <w:bCs/>
          <w:sz w:val="32"/>
          <w:szCs w:val="32"/>
        </w:rPr>
        <w:t xml:space="preserve">Transform </w:t>
      </w:r>
      <w:proofErr w:type="spellStart"/>
      <w:r w:rsidRPr="00DF2E11">
        <w:rPr>
          <w:rFonts w:ascii="Cambria" w:hAnsi="Cambria" w:cs="Cambria"/>
          <w:b/>
          <w:bCs/>
          <w:sz w:val="32"/>
          <w:szCs w:val="32"/>
        </w:rPr>
        <w:t>lineorder.tbl</w:t>
      </w:r>
      <w:proofErr w:type="spellEnd"/>
      <w:r w:rsidRPr="00DF2E11">
        <w:rPr>
          <w:rFonts w:ascii="Cambria" w:hAnsi="Cambria" w:cs="Cambria"/>
          <w:b/>
          <w:bCs/>
          <w:sz w:val="32"/>
          <w:szCs w:val="32"/>
        </w:rPr>
        <w:t xml:space="preserve"> table into a comma-separated file: Use Hive, MapReduce with </w:t>
      </w:r>
      <w:proofErr w:type="spellStart"/>
      <w:r w:rsidRPr="00DF2E11">
        <w:rPr>
          <w:rFonts w:ascii="Cambria" w:hAnsi="Cambria" w:cs="Cambria"/>
          <w:b/>
          <w:bCs/>
          <w:sz w:val="32"/>
          <w:szCs w:val="32"/>
        </w:rPr>
        <w:t>HadoopStreaming</w:t>
      </w:r>
      <w:proofErr w:type="spellEnd"/>
      <w:r w:rsidRPr="00DF2E11">
        <w:rPr>
          <w:rFonts w:ascii="Cambria" w:hAnsi="Cambria" w:cs="Cambria"/>
          <w:b/>
          <w:bCs/>
          <w:sz w:val="32"/>
          <w:szCs w:val="32"/>
        </w:rPr>
        <w:t xml:space="preserve"> and Pig (i.e. 3 different solutions) </w:t>
      </w:r>
    </w:p>
    <w:p w:rsidR="00396594" w:rsidRDefault="001C2A15" w:rsidP="00396594">
      <w:pPr>
        <w:pStyle w:val="Default"/>
        <w:spacing w:after="256"/>
        <w:ind w:left="720"/>
        <w:rPr>
          <w:b/>
          <w:sz w:val="22"/>
          <w:szCs w:val="22"/>
        </w:rPr>
      </w:pPr>
      <w:r w:rsidRPr="001C2A15">
        <w:rPr>
          <w:b/>
          <w:sz w:val="22"/>
          <w:szCs w:val="22"/>
        </w:rPr>
        <w:t>HIVE:</w:t>
      </w:r>
    </w:p>
    <w:p w:rsidR="00396594" w:rsidRDefault="00D35254" w:rsidP="00396594">
      <w:pPr>
        <w:pStyle w:val="Default"/>
        <w:ind w:left="720"/>
        <w:rPr>
          <w:rFonts w:ascii="Bauhaus 93" w:hAnsi="Bauhaus 93"/>
        </w:rPr>
      </w:pPr>
      <w:proofErr w:type="gramStart"/>
      <w:r w:rsidRPr="00AE691C">
        <w:rPr>
          <w:rFonts w:ascii="Bauhaus 93" w:hAnsi="Bauhaus 93"/>
        </w:rPr>
        <w:t>cd</w:t>
      </w:r>
      <w:proofErr w:type="gramEnd"/>
      <w:r w:rsidRPr="00AE691C">
        <w:rPr>
          <w:rFonts w:ascii="Bauhaus 93" w:hAnsi="Bauhaus 93"/>
        </w:rPr>
        <w:t xml:space="preserve"> $HIVE_HOME</w:t>
      </w:r>
    </w:p>
    <w:p w:rsidR="00D35254" w:rsidRDefault="00D35254" w:rsidP="00396594">
      <w:pPr>
        <w:pStyle w:val="Default"/>
        <w:ind w:left="720"/>
        <w:rPr>
          <w:rFonts w:ascii="Bauhaus 93" w:hAnsi="Bauhaus 93"/>
        </w:rPr>
      </w:pPr>
      <w:bookmarkStart w:id="0" w:name="_GoBack"/>
      <w:proofErr w:type="gramStart"/>
      <w:r w:rsidRPr="00002556">
        <w:rPr>
          <w:rFonts w:ascii="Bauhaus 93" w:hAnsi="Bauhaus 93"/>
        </w:rPr>
        <w:t>bin/hive</w:t>
      </w:r>
      <w:proofErr w:type="gramEnd"/>
    </w:p>
    <w:bookmarkEnd w:id="0"/>
    <w:p w:rsidR="00FE3C33" w:rsidRPr="00E47CB2" w:rsidRDefault="00FE3C33" w:rsidP="001C2A15">
      <w:pPr>
        <w:pStyle w:val="Default"/>
        <w:spacing w:after="256"/>
        <w:ind w:left="720"/>
        <w:rPr>
          <w:b/>
          <w:color w:val="4472C4" w:themeColor="accent5"/>
          <w:szCs w:val="22"/>
        </w:rPr>
      </w:pPr>
      <w:r w:rsidRPr="00E47CB2">
        <w:rPr>
          <w:b/>
          <w:color w:val="4472C4" w:themeColor="accent5"/>
          <w:szCs w:val="22"/>
        </w:rPr>
        <w:t>Downloaded the hive schema</w:t>
      </w:r>
    </w:p>
    <w:p w:rsidR="001C2A15" w:rsidRDefault="001C2A15" w:rsidP="001C2A15">
      <w:pPr>
        <w:pStyle w:val="Default"/>
        <w:spacing w:after="256"/>
        <w:ind w:left="720"/>
        <w:rPr>
          <w:sz w:val="22"/>
          <w:szCs w:val="22"/>
        </w:rPr>
      </w:pPr>
      <w:r>
        <w:rPr>
          <w:noProof/>
        </w:rPr>
        <w:drawing>
          <wp:inline distT="0" distB="0" distL="0" distR="0" wp14:anchorId="27C309FE" wp14:editId="0D846365">
            <wp:extent cx="5943600" cy="109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0930"/>
                    </a:xfrm>
                    <a:prstGeom prst="rect">
                      <a:avLst/>
                    </a:prstGeom>
                  </pic:spPr>
                </pic:pic>
              </a:graphicData>
            </a:graphic>
          </wp:inline>
        </w:drawing>
      </w:r>
    </w:p>
    <w:p w:rsidR="00FE3C33" w:rsidRDefault="00FE3C33" w:rsidP="001C2A15">
      <w:pPr>
        <w:pStyle w:val="Default"/>
        <w:spacing w:after="256"/>
        <w:ind w:left="720"/>
        <w:rPr>
          <w:sz w:val="22"/>
          <w:szCs w:val="22"/>
        </w:rPr>
      </w:pPr>
    </w:p>
    <w:p w:rsidR="00FE3C33" w:rsidRDefault="00FE3C33" w:rsidP="001C2A15">
      <w:pPr>
        <w:pStyle w:val="Default"/>
        <w:spacing w:after="256"/>
        <w:ind w:left="720"/>
        <w:rPr>
          <w:sz w:val="22"/>
          <w:szCs w:val="22"/>
        </w:rPr>
      </w:pPr>
    </w:p>
    <w:p w:rsidR="00396594" w:rsidRDefault="00396594" w:rsidP="00E47CB2">
      <w:pPr>
        <w:pStyle w:val="Default"/>
        <w:spacing w:after="256"/>
        <w:ind w:left="720"/>
        <w:rPr>
          <w:b/>
          <w:color w:val="4472C4" w:themeColor="accent5"/>
          <w:szCs w:val="22"/>
        </w:rPr>
      </w:pPr>
    </w:p>
    <w:p w:rsidR="00396594" w:rsidRDefault="00396594" w:rsidP="00E47CB2">
      <w:pPr>
        <w:pStyle w:val="Default"/>
        <w:spacing w:after="256"/>
        <w:ind w:left="720"/>
        <w:rPr>
          <w:b/>
          <w:color w:val="4472C4" w:themeColor="accent5"/>
          <w:szCs w:val="22"/>
        </w:rPr>
      </w:pPr>
    </w:p>
    <w:p w:rsidR="00396594" w:rsidRDefault="00396594" w:rsidP="00E47CB2">
      <w:pPr>
        <w:pStyle w:val="Default"/>
        <w:spacing w:after="256"/>
        <w:ind w:left="720"/>
        <w:rPr>
          <w:b/>
          <w:color w:val="4472C4" w:themeColor="accent5"/>
          <w:szCs w:val="22"/>
        </w:rPr>
      </w:pPr>
    </w:p>
    <w:p w:rsidR="00396594" w:rsidRDefault="00396594" w:rsidP="00E47CB2">
      <w:pPr>
        <w:pStyle w:val="Default"/>
        <w:spacing w:after="256"/>
        <w:ind w:left="720"/>
        <w:rPr>
          <w:b/>
          <w:color w:val="4472C4" w:themeColor="accent5"/>
          <w:szCs w:val="22"/>
        </w:rPr>
      </w:pPr>
    </w:p>
    <w:p w:rsidR="00FE3C33" w:rsidRPr="00E47CB2" w:rsidRDefault="00FE3C33" w:rsidP="00396594">
      <w:pPr>
        <w:pStyle w:val="Default"/>
        <w:ind w:left="720"/>
        <w:rPr>
          <w:b/>
          <w:color w:val="4472C4" w:themeColor="accent5"/>
          <w:szCs w:val="22"/>
        </w:rPr>
      </w:pPr>
      <w:r w:rsidRPr="00E47CB2">
        <w:rPr>
          <w:b/>
          <w:color w:val="4472C4" w:themeColor="accent5"/>
          <w:szCs w:val="22"/>
        </w:rPr>
        <w:lastRenderedPageBreak/>
        <w:t xml:space="preserve">Downloaded the file </w:t>
      </w:r>
      <w:proofErr w:type="spellStart"/>
      <w:r w:rsidRPr="00E47CB2">
        <w:rPr>
          <w:b/>
          <w:color w:val="4472C4" w:themeColor="accent5"/>
          <w:szCs w:val="22"/>
        </w:rPr>
        <w:t>lineorder.tbl</w:t>
      </w:r>
      <w:proofErr w:type="spellEnd"/>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Converted the large </w:t>
      </w:r>
      <w:proofErr w:type="spellStart"/>
      <w:r w:rsidRPr="00E47CB2">
        <w:rPr>
          <w:b/>
          <w:color w:val="4472C4" w:themeColor="accent5"/>
          <w:szCs w:val="22"/>
        </w:rPr>
        <w:t>linorder.tbl</w:t>
      </w:r>
      <w:proofErr w:type="spellEnd"/>
      <w:r w:rsidRPr="00E47CB2">
        <w:rPr>
          <w:b/>
          <w:color w:val="4472C4" w:themeColor="accent5"/>
          <w:szCs w:val="22"/>
        </w:rPr>
        <w:t xml:space="preserve"> file</w:t>
      </w:r>
      <w:r w:rsidR="00E47CB2" w:rsidRPr="00E47CB2">
        <w:rPr>
          <w:b/>
          <w:color w:val="4472C4" w:themeColor="accent5"/>
          <w:szCs w:val="22"/>
        </w:rPr>
        <w:t xml:space="preserve"> to smaller 100 row file called </w:t>
      </w:r>
      <w:r w:rsidRPr="00E47CB2">
        <w:rPr>
          <w:b/>
          <w:color w:val="4472C4" w:themeColor="accent5"/>
          <w:szCs w:val="22"/>
        </w:rPr>
        <w:t>“</w:t>
      </w:r>
      <w:proofErr w:type="spellStart"/>
      <w:r w:rsidRPr="00E47CB2">
        <w:rPr>
          <w:b/>
          <w:color w:val="4472C4" w:themeColor="accent5"/>
          <w:szCs w:val="22"/>
        </w:rPr>
        <w:t>lineorder.tbl.sample</w:t>
      </w:r>
      <w:proofErr w:type="spellEnd"/>
      <w:r w:rsidRPr="00E47CB2">
        <w:rPr>
          <w:b/>
          <w:color w:val="4472C4" w:themeColor="accent5"/>
          <w:szCs w:val="22"/>
        </w:rPr>
        <w:t>”</w:t>
      </w:r>
    </w:p>
    <w:p w:rsidR="00250380" w:rsidRDefault="00250380" w:rsidP="001C2A15">
      <w:pPr>
        <w:pStyle w:val="Default"/>
        <w:spacing w:after="256"/>
        <w:ind w:left="720"/>
        <w:rPr>
          <w:sz w:val="22"/>
          <w:szCs w:val="22"/>
        </w:rPr>
      </w:pPr>
      <w:r>
        <w:rPr>
          <w:noProof/>
        </w:rPr>
        <w:drawing>
          <wp:inline distT="0" distB="0" distL="0" distR="0" wp14:anchorId="645386E1" wp14:editId="035B8963">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6565"/>
                    </a:xfrm>
                    <a:prstGeom prst="rect">
                      <a:avLst/>
                    </a:prstGeom>
                  </pic:spPr>
                </pic:pic>
              </a:graphicData>
            </a:graphic>
          </wp:inline>
        </w:drawing>
      </w:r>
    </w:p>
    <w:p w:rsidR="00250380" w:rsidRPr="00E47CB2" w:rsidRDefault="00FE3C33" w:rsidP="001C2A15">
      <w:pPr>
        <w:pStyle w:val="Default"/>
        <w:spacing w:after="256"/>
        <w:ind w:left="720"/>
        <w:rPr>
          <w:b/>
          <w:color w:val="4472C4" w:themeColor="accent5"/>
          <w:szCs w:val="22"/>
        </w:rPr>
      </w:pPr>
      <w:r w:rsidRPr="00E47CB2">
        <w:rPr>
          <w:b/>
          <w:color w:val="4472C4" w:themeColor="accent5"/>
          <w:szCs w:val="22"/>
        </w:rPr>
        <w:t xml:space="preserve">Created table </w:t>
      </w:r>
      <w:proofErr w:type="spellStart"/>
      <w:r w:rsidRPr="00E47CB2">
        <w:rPr>
          <w:b/>
          <w:color w:val="4472C4" w:themeColor="accent5"/>
          <w:szCs w:val="22"/>
        </w:rPr>
        <w:t>lineorder</w:t>
      </w:r>
      <w:proofErr w:type="spellEnd"/>
      <w:r w:rsidRPr="00E47CB2">
        <w:rPr>
          <w:b/>
          <w:color w:val="4472C4" w:themeColor="accent5"/>
          <w:szCs w:val="22"/>
        </w:rPr>
        <w:t xml:space="preserve"> expecting input of ‘|’ delimited file</w:t>
      </w:r>
    </w:p>
    <w:p w:rsidR="008D2117" w:rsidRDefault="00FE3C33" w:rsidP="001C2A15">
      <w:pPr>
        <w:pStyle w:val="Default"/>
        <w:spacing w:after="256"/>
        <w:ind w:left="720"/>
        <w:rPr>
          <w:sz w:val="22"/>
          <w:szCs w:val="22"/>
        </w:rPr>
      </w:pPr>
      <w:r>
        <w:rPr>
          <w:noProof/>
        </w:rPr>
        <w:drawing>
          <wp:inline distT="0" distB="0" distL="0" distR="0" wp14:anchorId="539F37C0" wp14:editId="0405DA78">
            <wp:extent cx="54768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3390900"/>
                    </a:xfrm>
                    <a:prstGeom prst="rect">
                      <a:avLst/>
                    </a:prstGeom>
                  </pic:spPr>
                </pic:pic>
              </a:graphicData>
            </a:graphic>
          </wp:inline>
        </w:drawing>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13775">
        <w:rPr>
          <w:rFonts w:ascii="Courier New" w:eastAsia="Times New Roman" w:hAnsi="Courier New" w:cs="Courier New"/>
          <w:color w:val="000000"/>
          <w:sz w:val="20"/>
          <w:szCs w:val="20"/>
        </w:rPr>
        <w:t>create</w:t>
      </w:r>
      <w:proofErr w:type="gramEnd"/>
      <w:r w:rsidRPr="00413775">
        <w:rPr>
          <w:rFonts w:ascii="Courier New" w:eastAsia="Times New Roman" w:hAnsi="Courier New" w:cs="Courier New"/>
          <w:color w:val="000000"/>
          <w:sz w:val="20"/>
          <w:szCs w:val="20"/>
        </w:rPr>
        <w:t xml:space="preserve"> table </w:t>
      </w:r>
      <w:proofErr w:type="spellStart"/>
      <w:r w:rsidRPr="00413775">
        <w:rPr>
          <w:rFonts w:ascii="Courier New" w:eastAsia="Times New Roman" w:hAnsi="Courier New" w:cs="Courier New"/>
          <w:color w:val="000000"/>
          <w:sz w:val="20"/>
          <w:szCs w:val="20"/>
        </w:rPr>
        <w:t>lineorder</w:t>
      </w:r>
      <w:proofErr w:type="spellEnd"/>
      <w:r w:rsidRPr="00413775">
        <w:rPr>
          <w:rFonts w:ascii="Courier New" w:eastAsia="Times New Roman" w:hAnsi="Courier New" w:cs="Courier New"/>
          <w:color w:val="000000"/>
          <w:sz w:val="20"/>
          <w:szCs w:val="20"/>
        </w:rPr>
        <w:t xml:space="preserve"> (</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lo_linenumber</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lo_custkey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lo_partkey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lo_orderpriority</w:t>
      </w:r>
      <w:proofErr w:type="spellEnd"/>
      <w:proofErr w:type="gramEnd"/>
      <w:r w:rsidRPr="00413775">
        <w:rPr>
          <w:rFonts w:ascii="Courier New" w:eastAsia="Times New Roman" w:hAnsi="Courier New" w:cs="Courier New"/>
          <w:color w:val="000000"/>
          <w:sz w:val="20"/>
          <w:szCs w:val="20"/>
        </w:rPr>
        <w:t xml:space="preserve">     varchar(15),</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lo_shippriority</w:t>
      </w:r>
      <w:proofErr w:type="spellEnd"/>
      <w:proofErr w:type="gramEnd"/>
      <w:r w:rsidRPr="00413775">
        <w:rPr>
          <w:rFonts w:ascii="Courier New" w:eastAsia="Times New Roman" w:hAnsi="Courier New" w:cs="Courier New"/>
          <w:color w:val="000000"/>
          <w:sz w:val="20"/>
          <w:szCs w:val="20"/>
        </w:rPr>
        <w:t xml:space="preserve">      varchar(1),</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lo_quantity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lo_extendedprice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lo_ordertotalprice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lo_discount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lo_revenue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lo_supplycost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lo_tax</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lo_commitdate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lo_shipmode</w:t>
      </w:r>
      <w:proofErr w:type="spellEnd"/>
      <w:proofErr w:type="gramEnd"/>
      <w:r w:rsidRPr="00413775">
        <w:rPr>
          <w:rFonts w:ascii="Courier New" w:eastAsia="Times New Roman" w:hAnsi="Courier New" w:cs="Courier New"/>
          <w:color w:val="000000"/>
          <w:sz w:val="20"/>
          <w:szCs w:val="20"/>
        </w:rPr>
        <w:t xml:space="preserve">          varchar(10)    </w:t>
      </w:r>
    </w:p>
    <w:p w:rsid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sidR="009B1D44">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413775" w:rsidRDefault="00413775" w:rsidP="00FE3C33">
      <w:pPr>
        <w:pStyle w:val="NoSpacing"/>
        <w:rPr>
          <w:rFonts w:cs="Calibri"/>
          <w:b/>
        </w:rPr>
      </w:pPr>
    </w:p>
    <w:p w:rsidR="00FE3C33" w:rsidRPr="00E47CB2" w:rsidRDefault="00FE3C33" w:rsidP="00E47CB2">
      <w:pPr>
        <w:pStyle w:val="Default"/>
        <w:spacing w:after="256"/>
        <w:ind w:left="720"/>
        <w:rPr>
          <w:b/>
          <w:color w:val="4472C4" w:themeColor="accent5"/>
          <w:szCs w:val="22"/>
        </w:rPr>
      </w:pPr>
      <w:r w:rsidRPr="00E47CB2">
        <w:rPr>
          <w:b/>
          <w:color w:val="4472C4" w:themeColor="accent5"/>
          <w:szCs w:val="22"/>
        </w:rPr>
        <w:t xml:space="preserve">Loaded </w:t>
      </w:r>
      <w:r w:rsidR="00D35254">
        <w:rPr>
          <w:b/>
          <w:color w:val="4472C4" w:themeColor="accent5"/>
          <w:szCs w:val="22"/>
        </w:rPr>
        <w:t xml:space="preserve">smaller file </w:t>
      </w:r>
      <w:proofErr w:type="spellStart"/>
      <w:r w:rsidRPr="00E47CB2">
        <w:rPr>
          <w:b/>
          <w:color w:val="4472C4" w:themeColor="accent5"/>
          <w:szCs w:val="22"/>
        </w:rPr>
        <w:t>lineorder.tbl.sample</w:t>
      </w:r>
      <w:proofErr w:type="spellEnd"/>
      <w:r w:rsidRPr="00E47CB2">
        <w:rPr>
          <w:b/>
          <w:color w:val="4472C4" w:themeColor="accent5"/>
          <w:szCs w:val="22"/>
        </w:rPr>
        <w:t xml:space="preserve"> file of 100 records into the table</w:t>
      </w:r>
    </w:p>
    <w:p w:rsidR="00FE3C33" w:rsidRDefault="00FE3C33" w:rsidP="00FE3C33">
      <w:pPr>
        <w:pStyle w:val="NoSpacing"/>
        <w:rPr>
          <w:rFonts w:cs="Calibri"/>
          <w:b/>
        </w:rPr>
      </w:pPr>
      <w:r>
        <w:rPr>
          <w:noProof/>
        </w:rPr>
        <w:drawing>
          <wp:inline distT="0" distB="0" distL="0" distR="0" wp14:anchorId="71848CC9" wp14:editId="4BD3DD7D">
            <wp:extent cx="50958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800100"/>
                    </a:xfrm>
                    <a:prstGeom prst="rect">
                      <a:avLst/>
                    </a:prstGeom>
                  </pic:spPr>
                </pic:pic>
              </a:graphicData>
            </a:graphic>
          </wp:inline>
        </w:drawing>
      </w:r>
    </w:p>
    <w:p w:rsidR="00413775" w:rsidRDefault="00413775" w:rsidP="008D2117">
      <w:pPr>
        <w:pStyle w:val="NoSpacing"/>
        <w:ind w:left="720"/>
        <w:rPr>
          <w:rFonts w:cs="Calibri"/>
          <w:b/>
        </w:rPr>
      </w:pPr>
    </w:p>
    <w:p w:rsidR="008D2117" w:rsidRPr="00756153" w:rsidRDefault="008D2117" w:rsidP="00FE3C33">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lineorder.tbl.sample</w:t>
      </w:r>
      <w:proofErr w:type="spellEnd"/>
      <w:r w:rsidR="00FE3C33" w:rsidRPr="00756153">
        <w:rPr>
          <w:rFonts w:cs="Calibri"/>
          <w:b/>
        </w:rPr>
        <w:t>'</w:t>
      </w:r>
    </w:p>
    <w:p w:rsidR="008D2117" w:rsidRDefault="008D2117" w:rsidP="00FE3C33">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FE3C33" w:rsidRDefault="00FE3C33" w:rsidP="00FE3C33">
      <w:pPr>
        <w:pStyle w:val="NoSpacing"/>
        <w:rPr>
          <w:rFonts w:cs="Calibri"/>
          <w:b/>
        </w:rPr>
      </w:pPr>
    </w:p>
    <w:p w:rsidR="000C6F67" w:rsidRPr="000C6F67" w:rsidRDefault="000C6F67" w:rsidP="000C6F67">
      <w:pPr>
        <w:pStyle w:val="Default"/>
        <w:spacing w:after="256"/>
        <w:ind w:left="720"/>
        <w:rPr>
          <w:b/>
          <w:color w:val="4472C4" w:themeColor="accent5"/>
          <w:szCs w:val="22"/>
        </w:rPr>
      </w:pPr>
      <w:r w:rsidRPr="000C6F67">
        <w:rPr>
          <w:b/>
          <w:color w:val="4472C4" w:themeColor="accent5"/>
          <w:szCs w:val="22"/>
        </w:rPr>
        <w:t xml:space="preserve">Using the smaller file </w:t>
      </w:r>
      <w:proofErr w:type="spellStart"/>
      <w:r w:rsidRPr="000C6F67">
        <w:rPr>
          <w:b/>
          <w:color w:val="4472C4" w:themeColor="accent5"/>
          <w:szCs w:val="22"/>
        </w:rPr>
        <w:t>lineorder.tbl.sample</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w:t>
      </w:r>
      <w:proofErr w:type="spellEnd"/>
      <w:r w:rsidRPr="000C6F67">
        <w:rPr>
          <w:b/>
          <w:color w:val="4472C4" w:themeColor="accent5"/>
          <w:szCs w:val="22"/>
        </w:rPr>
        <w:t xml:space="preserve"> </w:t>
      </w:r>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proofErr w:type="spellEnd"/>
      <w:r>
        <w:rPr>
          <w:b/>
          <w:color w:val="4472C4" w:themeColor="accent5"/>
          <w:szCs w:val="22"/>
        </w:rPr>
        <w:t>)</w:t>
      </w:r>
    </w:p>
    <w:p w:rsidR="00E47CB2" w:rsidRDefault="000C6F67" w:rsidP="00FE3C33">
      <w:pPr>
        <w:pStyle w:val="NoSpacing"/>
        <w:rPr>
          <w:rFonts w:cs="Calibri"/>
          <w:b/>
        </w:rPr>
      </w:pPr>
      <w:r>
        <w:rPr>
          <w:noProof/>
        </w:rPr>
        <w:drawing>
          <wp:inline distT="0" distB="0" distL="0" distR="0" wp14:anchorId="49F50756" wp14:editId="46F7D698">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4860"/>
                    </a:xfrm>
                    <a:prstGeom prst="rect">
                      <a:avLst/>
                    </a:prstGeom>
                  </pic:spPr>
                </pic:pic>
              </a:graphicData>
            </a:graphic>
          </wp:inline>
        </w:drawing>
      </w:r>
    </w:p>
    <w:p w:rsidR="009B1D44" w:rsidRPr="00873681" w:rsidRDefault="009B1D44" w:rsidP="000C6F67">
      <w:pPr>
        <w:pStyle w:val="NoSpacing"/>
        <w:rPr>
          <w:rFonts w:ascii="Times New Roman" w:hAnsi="Times New Roman"/>
          <w:b/>
        </w:rPr>
      </w:pP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sidR="000C6F67">
        <w:rPr>
          <w:rFonts w:ascii="Consolas" w:eastAsia="Times New Roman" w:hAnsi="Consolas" w:cs="Consolas"/>
          <w:color w:val="242729"/>
          <w:sz w:val="20"/>
          <w:szCs w:val="20"/>
          <w:bdr w:val="none" w:sz="0" w:space="0" w:color="auto" w:frame="1"/>
          <w:shd w:val="clear" w:color="auto" w:fill="EFF0F1"/>
        </w:rPr>
        <w:t>csv_line_order</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sidR="000C6F67">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sidR="000C6F67">
        <w:rPr>
          <w:rFonts w:ascii="Consolas" w:eastAsia="Times New Roman" w:hAnsi="Consolas" w:cs="Consolas"/>
          <w:color w:val="242729"/>
          <w:sz w:val="20"/>
          <w:szCs w:val="20"/>
          <w:bdr w:val="none" w:sz="0" w:space="0" w:color="auto" w:frame="1"/>
          <w:shd w:val="clear" w:color="auto" w:fill="EFF0F1"/>
        </w:rPr>
        <w:t>lineorder</w:t>
      </w:r>
      <w:proofErr w:type="spellEnd"/>
      <w:r w:rsidR="000C6F67">
        <w:rPr>
          <w:rFonts w:ascii="Consolas" w:eastAsia="Times New Roman" w:hAnsi="Consolas" w:cs="Consolas"/>
          <w:color w:val="242729"/>
          <w:sz w:val="20"/>
          <w:szCs w:val="20"/>
          <w:bdr w:val="none" w:sz="0" w:space="0" w:color="auto" w:frame="1"/>
          <w:shd w:val="clear" w:color="auto" w:fill="EFF0F1"/>
        </w:rPr>
        <w:t>;</w:t>
      </w:r>
    </w:p>
    <w:p w:rsidR="008D2117" w:rsidRDefault="008D2117" w:rsidP="000C6F67">
      <w:pPr>
        <w:pStyle w:val="Default"/>
        <w:spacing w:after="256"/>
        <w:rPr>
          <w:sz w:val="22"/>
          <w:szCs w:val="22"/>
        </w:rPr>
      </w:pP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EF19DD" w:rsidRPr="00EF19DD" w:rsidRDefault="00EF19DD" w:rsidP="000C6F67">
      <w:pPr>
        <w:pStyle w:val="Default"/>
        <w:spacing w:after="256"/>
        <w:rPr>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sidRPr="00EF19DD">
        <w:rPr>
          <w:sz w:val="22"/>
          <w:szCs w:val="22"/>
        </w:rPr>
        <w:t>/000000_0</w:t>
      </w:r>
      <w:r>
        <w:rPr>
          <w:sz w:val="22"/>
          <w:szCs w:val="22"/>
        </w:rPr>
        <w:t xml:space="preserve">  </w:t>
      </w:r>
      <w:r>
        <w:rPr>
          <w:color w:val="4472C4" w:themeColor="accent5"/>
          <w:sz w:val="22"/>
          <w:szCs w:val="22"/>
        </w:rPr>
        <w:t>Command to see what the file looks like</w:t>
      </w:r>
    </w:p>
    <w:p w:rsidR="000C6F67" w:rsidRDefault="00EF19DD" w:rsidP="000C6F67">
      <w:pPr>
        <w:pStyle w:val="Default"/>
        <w:spacing w:after="256"/>
        <w:rPr>
          <w:sz w:val="22"/>
          <w:szCs w:val="22"/>
        </w:rPr>
      </w:pPr>
      <w:r>
        <w:rPr>
          <w:noProof/>
        </w:rPr>
        <w:lastRenderedPageBreak/>
        <w:drawing>
          <wp:inline distT="0" distB="0" distL="0" distR="0" wp14:anchorId="03D4F491" wp14:editId="352BCF23">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7270"/>
                    </a:xfrm>
                    <a:prstGeom prst="rect">
                      <a:avLst/>
                    </a:prstGeom>
                  </pic:spPr>
                </pic:pic>
              </a:graphicData>
            </a:graphic>
          </wp:inline>
        </w:drawing>
      </w:r>
    </w:p>
    <w:p w:rsidR="00D35254" w:rsidRDefault="00D35254" w:rsidP="00D35254">
      <w:pPr>
        <w:pStyle w:val="Default"/>
        <w:spacing w:after="256"/>
        <w:ind w:left="720"/>
        <w:rPr>
          <w:b/>
          <w:color w:val="4472C4" w:themeColor="accent5"/>
          <w:szCs w:val="22"/>
        </w:rPr>
      </w:pPr>
      <w:r>
        <w:rPr>
          <w:b/>
          <w:color w:val="4472C4" w:themeColor="accent5"/>
          <w:szCs w:val="22"/>
        </w:rPr>
        <w:t>ON A (4) NODE CLUSTER – LOAD THE LARGE FILE</w:t>
      </w:r>
    </w:p>
    <w:p w:rsidR="00D35254" w:rsidRPr="00E47CB2" w:rsidRDefault="00D35254" w:rsidP="00D35254">
      <w:pPr>
        <w:pStyle w:val="Default"/>
        <w:spacing w:after="256"/>
        <w:ind w:left="720"/>
        <w:rPr>
          <w:b/>
          <w:color w:val="4472C4" w:themeColor="accent5"/>
          <w:szCs w:val="22"/>
        </w:rPr>
      </w:pPr>
      <w:r w:rsidRPr="00E47CB2">
        <w:rPr>
          <w:b/>
          <w:color w:val="4472C4" w:themeColor="accent5"/>
          <w:szCs w:val="22"/>
        </w:rPr>
        <w:t xml:space="preserve">Loaded </w:t>
      </w:r>
      <w:r w:rsidR="00837D25">
        <w:rPr>
          <w:b/>
          <w:color w:val="4472C4" w:themeColor="accent5"/>
          <w:szCs w:val="22"/>
        </w:rPr>
        <w:t>entire</w:t>
      </w:r>
      <w:r>
        <w:rPr>
          <w:b/>
          <w:color w:val="4472C4" w:themeColor="accent5"/>
          <w:szCs w:val="22"/>
        </w:rPr>
        <w:t xml:space="preserve"> file </w:t>
      </w:r>
      <w:proofErr w:type="spellStart"/>
      <w:r>
        <w:rPr>
          <w:b/>
          <w:color w:val="4472C4" w:themeColor="accent5"/>
          <w:szCs w:val="22"/>
        </w:rPr>
        <w:t>lineorder.tbl</w:t>
      </w:r>
      <w:proofErr w:type="spellEnd"/>
      <w:r w:rsidRPr="00E47CB2">
        <w:rPr>
          <w:b/>
          <w:color w:val="4472C4" w:themeColor="accent5"/>
          <w:szCs w:val="22"/>
        </w:rPr>
        <w:t xml:space="preserve"> file of 100 records into the table</w:t>
      </w:r>
    </w:p>
    <w:p w:rsidR="00D35254" w:rsidRDefault="00D35254" w:rsidP="00D35254">
      <w:pPr>
        <w:pStyle w:val="NoSpacing"/>
        <w:rPr>
          <w:rFonts w:cs="Calibri"/>
          <w:b/>
        </w:rPr>
      </w:pPr>
      <w:r>
        <w:rPr>
          <w:noProof/>
        </w:rPr>
        <w:drawing>
          <wp:inline distT="0" distB="0" distL="0" distR="0" wp14:anchorId="6C99BBE1" wp14:editId="4DF65752">
            <wp:extent cx="45815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809625"/>
                    </a:xfrm>
                    <a:prstGeom prst="rect">
                      <a:avLst/>
                    </a:prstGeom>
                  </pic:spPr>
                </pic:pic>
              </a:graphicData>
            </a:graphic>
          </wp:inline>
        </w:drawing>
      </w:r>
    </w:p>
    <w:p w:rsidR="00D35254" w:rsidRDefault="00D35254" w:rsidP="00D35254">
      <w:pPr>
        <w:pStyle w:val="NoSpacing"/>
        <w:ind w:left="720"/>
        <w:rPr>
          <w:rFonts w:cs="Calibri"/>
          <w:b/>
        </w:rPr>
      </w:pPr>
    </w:p>
    <w:p w:rsidR="00D35254" w:rsidRPr="00756153" w:rsidRDefault="00D35254" w:rsidP="00D35254">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w:t>
      </w:r>
      <w:proofErr w:type="spellEnd"/>
      <w:r w:rsidRPr="00756153">
        <w:rPr>
          <w:rFonts w:cs="Calibri"/>
          <w:b/>
        </w:rPr>
        <w:t>'</w:t>
      </w:r>
    </w:p>
    <w:p w:rsidR="00D35254" w:rsidRDefault="00D35254" w:rsidP="00D35254">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1C2A15" w:rsidRDefault="001C2A15" w:rsidP="00EF19DD">
      <w:pPr>
        <w:pStyle w:val="Default"/>
        <w:spacing w:after="256"/>
        <w:rPr>
          <w:sz w:val="22"/>
          <w:szCs w:val="22"/>
        </w:rPr>
      </w:pPr>
    </w:p>
    <w:p w:rsidR="00D35254" w:rsidRDefault="00D35254" w:rsidP="00D35254">
      <w:pPr>
        <w:pStyle w:val="Default"/>
        <w:spacing w:after="256"/>
        <w:ind w:left="720"/>
        <w:rPr>
          <w:b/>
          <w:color w:val="4472C4" w:themeColor="accent5"/>
          <w:szCs w:val="22"/>
        </w:rPr>
      </w:pPr>
      <w:r>
        <w:rPr>
          <w:b/>
          <w:color w:val="4472C4" w:themeColor="accent5"/>
          <w:szCs w:val="22"/>
        </w:rPr>
        <w:t xml:space="preserve">Using the larger file </w:t>
      </w:r>
      <w:proofErr w:type="spellStart"/>
      <w:r>
        <w:rPr>
          <w:b/>
          <w:color w:val="4472C4" w:themeColor="accent5"/>
          <w:szCs w:val="22"/>
        </w:rPr>
        <w:t>lineorder.tbl</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csv_line_order_large</w:t>
      </w:r>
      <w:proofErr w:type="spellEnd"/>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r>
        <w:rPr>
          <w:b/>
          <w:color w:val="4472C4" w:themeColor="accent5"/>
          <w:szCs w:val="22"/>
        </w:rPr>
        <w:t>_large</w:t>
      </w:r>
      <w:proofErr w:type="spellEnd"/>
      <w:r>
        <w:rPr>
          <w:b/>
          <w:color w:val="4472C4" w:themeColor="accent5"/>
          <w:szCs w:val="22"/>
        </w:rPr>
        <w:t>)</w:t>
      </w:r>
    </w:p>
    <w:p w:rsidR="00D35254" w:rsidRDefault="00D35254" w:rsidP="00D35254">
      <w:pPr>
        <w:pStyle w:val="Default"/>
        <w:spacing w:after="256"/>
        <w:rPr>
          <w:b/>
          <w:color w:val="4472C4" w:themeColor="accent5"/>
          <w:szCs w:val="22"/>
        </w:rPr>
      </w:pPr>
      <w:r>
        <w:rPr>
          <w:noProof/>
        </w:rPr>
        <w:lastRenderedPageBreak/>
        <w:drawing>
          <wp:inline distT="0" distB="0" distL="0" distR="0" wp14:anchorId="78027317" wp14:editId="7543CE0C">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8495"/>
                    </a:xfrm>
                    <a:prstGeom prst="rect">
                      <a:avLst/>
                    </a:prstGeom>
                  </pic:spPr>
                </pic:pic>
              </a:graphicData>
            </a:graphic>
          </wp:inline>
        </w:drawing>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D35254" w:rsidRDefault="00D35254" w:rsidP="00D35254">
      <w:pPr>
        <w:pStyle w:val="Default"/>
        <w:spacing w:after="256"/>
        <w:rPr>
          <w:sz w:val="22"/>
          <w:szCs w:val="22"/>
        </w:rPr>
      </w:pP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r w:rsidR="004473DD">
        <w:rPr>
          <w:sz w:val="22"/>
          <w:szCs w:val="22"/>
        </w:rPr>
        <w:t>_large</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D35254" w:rsidRPr="00EF19DD" w:rsidRDefault="004473DD" w:rsidP="00396594">
      <w:pPr>
        <w:pStyle w:val="Default"/>
        <w:rPr>
          <w:sz w:val="22"/>
          <w:szCs w:val="22"/>
        </w:rPr>
      </w:pPr>
      <w:proofErr w:type="spellStart"/>
      <w:proofErr w:type="gramStart"/>
      <w:r>
        <w:rPr>
          <w:sz w:val="22"/>
          <w:szCs w:val="22"/>
        </w:rPr>
        <w:t>hadoop</w:t>
      </w:r>
      <w:proofErr w:type="spellEnd"/>
      <w:proofErr w:type="gramEnd"/>
      <w:r>
        <w:rPr>
          <w:sz w:val="22"/>
          <w:szCs w:val="22"/>
        </w:rPr>
        <w:t xml:space="preserve"> fs -cat </w:t>
      </w:r>
      <w:proofErr w:type="spellStart"/>
      <w:r w:rsidR="00D35254" w:rsidRPr="00EF19DD">
        <w:rPr>
          <w:sz w:val="22"/>
          <w:szCs w:val="22"/>
        </w:rPr>
        <w:t>csv_line_order</w:t>
      </w:r>
      <w:r>
        <w:rPr>
          <w:sz w:val="22"/>
          <w:szCs w:val="22"/>
        </w:rPr>
        <w:t>_large</w:t>
      </w:r>
      <w:proofErr w:type="spellEnd"/>
      <w:r w:rsidR="00D35254" w:rsidRPr="00EF19DD">
        <w:rPr>
          <w:sz w:val="22"/>
          <w:szCs w:val="22"/>
        </w:rPr>
        <w:t>/000000_0</w:t>
      </w:r>
      <w:r w:rsidR="00D35254">
        <w:rPr>
          <w:sz w:val="22"/>
          <w:szCs w:val="22"/>
        </w:rPr>
        <w:t xml:space="preserve">  </w:t>
      </w:r>
      <w:r w:rsidR="00D35254">
        <w:rPr>
          <w:color w:val="4472C4" w:themeColor="accent5"/>
          <w:sz w:val="22"/>
          <w:szCs w:val="22"/>
        </w:rPr>
        <w:t>Command to see what the file looks like</w:t>
      </w:r>
    </w:p>
    <w:p w:rsidR="00D35254" w:rsidRPr="000C6F67" w:rsidRDefault="004473DD" w:rsidP="00D35254">
      <w:pPr>
        <w:pStyle w:val="Default"/>
        <w:spacing w:after="256"/>
        <w:ind w:left="720"/>
        <w:rPr>
          <w:b/>
          <w:color w:val="4472C4" w:themeColor="accent5"/>
          <w:szCs w:val="22"/>
        </w:rPr>
      </w:pPr>
      <w:r>
        <w:rPr>
          <w:noProof/>
        </w:rPr>
        <w:drawing>
          <wp:inline distT="0" distB="0" distL="0" distR="0" wp14:anchorId="2515CB8B" wp14:editId="469CF5F3">
            <wp:extent cx="5514975" cy="295133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4275" cy="2972369"/>
                    </a:xfrm>
                    <a:prstGeom prst="rect">
                      <a:avLst/>
                    </a:prstGeom>
                  </pic:spPr>
                </pic:pic>
              </a:graphicData>
            </a:graphic>
          </wp:inline>
        </w:drawing>
      </w:r>
    </w:p>
    <w:p w:rsidR="004473DD" w:rsidRDefault="004473DD" w:rsidP="00677C1E">
      <w:pPr>
        <w:pStyle w:val="Default"/>
        <w:ind w:left="720"/>
        <w:rPr>
          <w:sz w:val="22"/>
          <w:szCs w:val="22"/>
        </w:rPr>
      </w:pP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csv_line_order_large_singlenode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677C1E" w:rsidRPr="00DF2E11" w:rsidRDefault="00677C1E" w:rsidP="00DF2E11">
      <w:pPr>
        <w:pStyle w:val="Default"/>
        <w:rPr>
          <w:rFonts w:ascii="Cambria" w:hAnsi="Cambria" w:cs="Cambria"/>
          <w:b/>
          <w:bCs/>
          <w:sz w:val="32"/>
          <w:szCs w:val="32"/>
        </w:rPr>
      </w:pPr>
      <w:r w:rsidRPr="00DF2E11">
        <w:rPr>
          <w:rFonts w:ascii="Cambria" w:hAnsi="Cambria" w:cs="Cambria"/>
          <w:b/>
          <w:bCs/>
          <w:sz w:val="32"/>
          <w:szCs w:val="32"/>
        </w:rPr>
        <w:t>B. Extract three of the numeric columns (</w:t>
      </w:r>
      <w:proofErr w:type="spellStart"/>
      <w:r w:rsidRPr="00DF2E11">
        <w:rPr>
          <w:rFonts w:ascii="Cambria" w:hAnsi="Cambria" w:cs="Cambria"/>
          <w:b/>
          <w:bCs/>
          <w:sz w:val="32"/>
          <w:szCs w:val="32"/>
        </w:rPr>
        <w:t>lo_quantity</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lo_linenumber</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lo_revenue</w:t>
      </w:r>
      <w:proofErr w:type="spellEnd"/>
      <w:r w:rsidRPr="00DF2E11">
        <w:rPr>
          <w:rFonts w:ascii="Cambria" w:hAnsi="Cambria" w:cs="Cambria"/>
          <w:b/>
          <w:bCs/>
          <w:sz w:val="32"/>
          <w:szCs w:val="32"/>
        </w:rPr>
        <w:t xml:space="preserve">) for rows where </w:t>
      </w:r>
      <w:proofErr w:type="spellStart"/>
      <w:r w:rsidRPr="00DF2E11">
        <w:rPr>
          <w:rFonts w:ascii="Cambria" w:hAnsi="Cambria" w:cs="Cambria"/>
          <w:b/>
          <w:bCs/>
          <w:sz w:val="32"/>
          <w:szCs w:val="32"/>
        </w:rPr>
        <w:t>lo_discount</w:t>
      </w:r>
      <w:proofErr w:type="spellEnd"/>
      <w:r w:rsidRPr="00DF2E11">
        <w:rPr>
          <w:rFonts w:ascii="Cambria" w:hAnsi="Cambria" w:cs="Cambria"/>
          <w:b/>
          <w:bCs/>
          <w:sz w:val="32"/>
          <w:szCs w:val="32"/>
        </w:rPr>
        <w:t xml:space="preserve"> is between 6 and 8 into a space-separated text file (for K-Means clustering later). Use Hive, MapReduce with Hadoop Streaming, and Pig (3 different solutions)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2: Querying </w:t>
      </w:r>
    </w:p>
    <w:p w:rsidR="00677C1E" w:rsidRDefault="00677C1E" w:rsidP="00677C1E">
      <w:pPr>
        <w:pStyle w:val="Default"/>
        <w:ind w:firstLine="720"/>
        <w:rPr>
          <w:sz w:val="22"/>
          <w:szCs w:val="22"/>
        </w:rPr>
      </w:pPr>
      <w:r>
        <w:rPr>
          <w:sz w:val="22"/>
          <w:szCs w:val="22"/>
        </w:rPr>
        <w:t xml:space="preserve">All queries from SSBM benchmark are available here: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http://rasinsrv07.cstcis.cti.depaul.edu/CSC555/SSBM1/SSBM_queries_all.sql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Using Scale4 data perform the following data processing and don’t forget to time your results. </w:t>
      </w:r>
    </w:p>
    <w:p w:rsidR="00396594" w:rsidRPr="00396594" w:rsidRDefault="00396594" w:rsidP="00396594">
      <w:pPr>
        <w:pStyle w:val="Default"/>
        <w:spacing w:after="256"/>
        <w:ind w:left="720"/>
        <w:rPr>
          <w:b/>
          <w:color w:val="4472C4" w:themeColor="accent5"/>
          <w:szCs w:val="22"/>
        </w:rPr>
      </w:pPr>
      <w:r>
        <w:rPr>
          <w:b/>
          <w:color w:val="4472C4" w:themeColor="accent5"/>
          <w:szCs w:val="22"/>
        </w:rPr>
        <w:t>HIVE</w:t>
      </w:r>
    </w:p>
    <w:p w:rsidR="00396594" w:rsidRP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sidRPr="00396594">
        <w:rPr>
          <w:b/>
          <w:color w:val="4472C4" w:themeColor="accent5"/>
          <w:szCs w:val="22"/>
        </w:rPr>
        <w:t>dwdate.tbl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719B40F7" wp14:editId="6C87D854">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6800"/>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19" w:history="1">
        <w:r w:rsidRPr="003500E8">
          <w:rPr>
            <w:rStyle w:val="Hyperlink"/>
            <w:sz w:val="22"/>
            <w:szCs w:val="22"/>
          </w:rPr>
          <w:t>http://rasinsrv07.cstcis.cti.depaul.edu/CSC553/data/Scale14/dwdate.tbl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Pr>
          <w:b/>
          <w:color w:val="4472C4" w:themeColor="accent5"/>
          <w:szCs w:val="22"/>
        </w:rPr>
        <w:t>part</w:t>
      </w:r>
      <w:r w:rsidRPr="00396594">
        <w:rPr>
          <w:b/>
          <w:color w:val="4472C4" w:themeColor="accent5"/>
          <w:szCs w:val="22"/>
        </w:rPr>
        <w:t>.tbl</w:t>
      </w:r>
      <w:proofErr w:type="spellEnd"/>
      <w:r w:rsidR="00837D25">
        <w:rPr>
          <w:b/>
          <w:color w:val="4472C4" w:themeColor="accent5"/>
          <w:szCs w:val="22"/>
        </w:rPr>
        <w:t xml:space="preserve"> data</w:t>
      </w:r>
    </w:p>
    <w:p w:rsidR="00396594" w:rsidRPr="00396594" w:rsidRDefault="00396594" w:rsidP="00396594">
      <w:pPr>
        <w:pStyle w:val="Default"/>
        <w:spacing w:after="256"/>
        <w:ind w:left="720"/>
        <w:rPr>
          <w:b/>
          <w:color w:val="4472C4" w:themeColor="accent5"/>
          <w:szCs w:val="22"/>
        </w:rPr>
      </w:pPr>
      <w:r>
        <w:rPr>
          <w:noProof/>
        </w:rPr>
        <w:drawing>
          <wp:inline distT="0" distB="0" distL="0" distR="0" wp14:anchorId="0067EC2F" wp14:editId="55E11C18">
            <wp:extent cx="5943600" cy="2301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187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1" w:history="1">
        <w:r w:rsidRPr="003500E8">
          <w:rPr>
            <w:rStyle w:val="Hyperlink"/>
            <w:sz w:val="22"/>
            <w:szCs w:val="22"/>
          </w:rPr>
          <w:t>http://rasinsrv07.cstcis.cti.depaul.edu/CSC553/data/Scale14/part.tbl</w:t>
        </w:r>
      </w:hyperlink>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supplier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396594">
      <w:pPr>
        <w:pStyle w:val="Default"/>
        <w:spacing w:after="256"/>
        <w:ind w:left="720"/>
        <w:rPr>
          <w:b/>
          <w:color w:val="4472C4" w:themeColor="accent5"/>
          <w:szCs w:val="22"/>
        </w:rPr>
      </w:pPr>
      <w:r>
        <w:rPr>
          <w:noProof/>
        </w:rPr>
        <w:drawing>
          <wp:inline distT="0" distB="0" distL="0" distR="0" wp14:anchorId="02713DA1" wp14:editId="6AC8D62F">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3" w:history="1">
        <w:r w:rsidRPr="003500E8">
          <w:rPr>
            <w:rStyle w:val="Hyperlink"/>
            <w:sz w:val="22"/>
            <w:szCs w:val="22"/>
          </w:rPr>
          <w:t>http://rasinsrv07.cstcis.cti.depaul.edu/CSC553/data/Scale14/supplier.tbl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customer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348454B0" wp14:editId="4AEA84C8">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http://rasinsrv07.cstcis.cti.depaul.edu/CSC553/data/Scale14/customer.tbl</w:t>
      </w: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Pr>
          <w:b/>
          <w:color w:val="4472C4" w:themeColor="accent5"/>
          <w:szCs w:val="22"/>
        </w:rPr>
        <w:lastRenderedPageBreak/>
        <w:t xml:space="preserve">Create Tables part, supplier, customer, </w:t>
      </w:r>
      <w:proofErr w:type="spellStart"/>
      <w:r>
        <w:rPr>
          <w:b/>
          <w:color w:val="4472C4" w:themeColor="accent5"/>
          <w:szCs w:val="22"/>
        </w:rPr>
        <w:t>dwdate</w:t>
      </w:r>
      <w:proofErr w:type="spellEnd"/>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part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p_partkey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p_name</w:t>
      </w:r>
      <w:proofErr w:type="spellEnd"/>
      <w:proofErr w:type="gramEnd"/>
      <w:r w:rsidRPr="003F3110">
        <w:rPr>
          <w:rFonts w:ascii="Courier New" w:eastAsia="Times New Roman" w:hAnsi="Courier New" w:cs="Courier New"/>
          <w:color w:val="000000"/>
          <w:sz w:val="20"/>
          <w:szCs w:val="20"/>
        </w:rPr>
        <w:t xml:space="preserve">        varchar(22),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p_mfgr</w:t>
      </w:r>
      <w:proofErr w:type="spellEnd"/>
      <w:proofErr w:type="gramEnd"/>
      <w:r w:rsidRPr="003F3110">
        <w:rPr>
          <w:rFonts w:ascii="Courier New" w:eastAsia="Times New Roman" w:hAnsi="Courier New" w:cs="Courier New"/>
          <w:color w:val="000000"/>
          <w:sz w:val="20"/>
          <w:szCs w:val="20"/>
        </w:rPr>
        <w:t xml:space="preserve">        varchar(6),</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p_category</w:t>
      </w:r>
      <w:proofErr w:type="spellEnd"/>
      <w:proofErr w:type="gramEnd"/>
      <w:r w:rsidRPr="003F3110">
        <w:rPr>
          <w:rFonts w:ascii="Courier New" w:eastAsia="Times New Roman" w:hAnsi="Courier New" w:cs="Courier New"/>
          <w:color w:val="000000"/>
          <w:sz w:val="20"/>
          <w:szCs w:val="20"/>
        </w:rPr>
        <w:t xml:space="preserve">    varchar(7),</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gramStart"/>
      <w:r w:rsidRPr="003F3110">
        <w:rPr>
          <w:rFonts w:ascii="Courier New" w:eastAsia="Times New Roman" w:hAnsi="Courier New" w:cs="Courier New"/>
          <w:color w:val="000000"/>
          <w:sz w:val="20"/>
          <w:szCs w:val="20"/>
        </w:rPr>
        <w:t>p_brand1</w:t>
      </w:r>
      <w:proofErr w:type="gramEnd"/>
      <w:r w:rsidRPr="003F3110">
        <w:rPr>
          <w:rFonts w:ascii="Courier New" w:eastAsia="Times New Roman" w:hAnsi="Courier New" w:cs="Courier New"/>
          <w:color w:val="000000"/>
          <w:sz w:val="20"/>
          <w:szCs w:val="20"/>
        </w:rPr>
        <w:t xml:space="preserve">      varchar(9),</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p_color</w:t>
      </w:r>
      <w:proofErr w:type="spellEnd"/>
      <w:proofErr w:type="gramEnd"/>
      <w:r w:rsidRPr="003F3110">
        <w:rPr>
          <w:rFonts w:ascii="Courier New" w:eastAsia="Times New Roman" w:hAnsi="Courier New" w:cs="Courier New"/>
          <w:color w:val="000000"/>
          <w:sz w:val="20"/>
          <w:szCs w:val="20"/>
        </w:rPr>
        <w:t xml:space="preserve">       varchar(11),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p_type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p_size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p_container</w:t>
      </w:r>
      <w:proofErr w:type="spellEnd"/>
      <w:proofErr w:type="gramEnd"/>
      <w:r w:rsidRPr="003F3110">
        <w:rPr>
          <w:rFonts w:ascii="Courier New" w:eastAsia="Times New Roman" w:hAnsi="Courier New" w:cs="Courier New"/>
          <w:color w:val="000000"/>
          <w:sz w:val="20"/>
          <w:szCs w:val="20"/>
        </w:rPr>
        <w:t xml:space="preserve">   varchar(10)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supplier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s_suppkey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s_name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s_address</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s_city</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s_nation</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s_region</w:t>
      </w:r>
      <w:proofErr w:type="spellEnd"/>
      <w:proofErr w:type="gramEnd"/>
      <w:r w:rsidRPr="003F3110">
        <w:rPr>
          <w:rFonts w:ascii="Courier New" w:eastAsia="Times New Roman" w:hAnsi="Courier New" w:cs="Courier New"/>
          <w:color w:val="000000"/>
          <w:sz w:val="20"/>
          <w:szCs w:val="20"/>
        </w:rPr>
        <w:t xml:space="preserve">      varchar(12),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s_phone</w:t>
      </w:r>
      <w:proofErr w:type="spellEnd"/>
      <w:proofErr w:type="gramEnd"/>
      <w:r w:rsidRPr="003F3110">
        <w:rPr>
          <w:rFonts w:ascii="Courier New" w:eastAsia="Times New Roman" w:hAnsi="Courier New" w:cs="Courier New"/>
          <w:color w:val="000000"/>
          <w:sz w:val="20"/>
          <w:szCs w:val="20"/>
        </w:rPr>
        <w:t xml:space="preserve">       varchar(15)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customer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c_custkey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c_name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c_address</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c_city</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c_nation</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c_region</w:t>
      </w:r>
      <w:proofErr w:type="spellEnd"/>
      <w:proofErr w:type="gramEnd"/>
      <w:r w:rsidRPr="003F3110">
        <w:rPr>
          <w:rFonts w:ascii="Courier New" w:eastAsia="Times New Roman" w:hAnsi="Courier New" w:cs="Courier New"/>
          <w:color w:val="000000"/>
          <w:sz w:val="20"/>
          <w:szCs w:val="20"/>
        </w:rPr>
        <w:t xml:space="preserve">      varchar(12),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c_phone</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c_</w:t>
      </w:r>
      <w:proofErr w:type="gramStart"/>
      <w:r w:rsidRPr="003F3110">
        <w:rPr>
          <w:rFonts w:ascii="Courier New" w:eastAsia="Times New Roman" w:hAnsi="Courier New" w:cs="Courier New"/>
          <w:color w:val="000000"/>
          <w:sz w:val="20"/>
          <w:szCs w:val="20"/>
        </w:rPr>
        <w:t>mktsegment</w:t>
      </w:r>
      <w:proofErr w:type="spellEnd"/>
      <w:r w:rsidRPr="003F3110">
        <w:rPr>
          <w:rFonts w:ascii="Courier New" w:eastAsia="Times New Roman" w:hAnsi="Courier New" w:cs="Courier New"/>
          <w:color w:val="000000"/>
          <w:sz w:val="20"/>
          <w:szCs w:val="20"/>
        </w:rPr>
        <w:t xml:space="preserve">  varchar</w:t>
      </w:r>
      <w:proofErr w:type="gramEnd"/>
      <w:r w:rsidRPr="003F3110">
        <w:rPr>
          <w:rFonts w:ascii="Courier New" w:eastAsia="Times New Roman" w:hAnsi="Courier New" w:cs="Courier New"/>
          <w:color w:val="000000"/>
          <w:sz w:val="20"/>
          <w:szCs w:val="20"/>
        </w:rPr>
        <w:t xml:space="preserve">(10)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w:t>
      </w:r>
      <w:proofErr w:type="spellStart"/>
      <w:r w:rsidRPr="003F3110">
        <w:rPr>
          <w:rFonts w:ascii="Courier New" w:eastAsia="Times New Roman" w:hAnsi="Courier New" w:cs="Courier New"/>
          <w:color w:val="000000"/>
          <w:sz w:val="20"/>
          <w:szCs w:val="20"/>
        </w:rPr>
        <w:t>dwdate</w:t>
      </w:r>
      <w:proofErr w:type="spellEnd"/>
      <w:r w:rsidRPr="003F3110">
        <w:rPr>
          <w:rFonts w:ascii="Courier New" w:eastAsia="Times New Roman" w:hAnsi="Courier New" w:cs="Courier New"/>
          <w:color w:val="000000"/>
          <w:sz w:val="20"/>
          <w:szCs w:val="20"/>
        </w:rPr>
        <w:t xml:space="preserve">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d_datekey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d_date</w:t>
      </w:r>
      <w:proofErr w:type="spellEnd"/>
      <w:proofErr w:type="gramEnd"/>
      <w:r w:rsidRPr="003F3110">
        <w:rPr>
          <w:rFonts w:ascii="Courier New" w:eastAsia="Times New Roman" w:hAnsi="Courier New" w:cs="Courier New"/>
          <w:color w:val="000000"/>
          <w:sz w:val="20"/>
          <w:szCs w:val="20"/>
        </w:rPr>
        <w:t xml:space="preserve">               varchar(19),</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d_dayofweek</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d_month</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d_yearmonthnum</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d_yearmonth</w:t>
      </w:r>
      <w:proofErr w:type="spellEnd"/>
      <w:proofErr w:type="gramEnd"/>
      <w:r w:rsidRPr="003F3110">
        <w:rPr>
          <w:rFonts w:ascii="Courier New" w:eastAsia="Times New Roman" w:hAnsi="Courier New" w:cs="Courier New"/>
          <w:color w:val="000000"/>
          <w:sz w:val="20"/>
          <w:szCs w:val="20"/>
        </w:rPr>
        <w:t xml:space="preserve">          varchar(8),</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d_daynuminweek</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d_daynuminmonth</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d_monthnuminyear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d_weeknuminyear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d_sellingseason</w:t>
      </w:r>
      <w:proofErr w:type="spellEnd"/>
      <w:proofErr w:type="gramEnd"/>
      <w:r w:rsidRPr="003F3110">
        <w:rPr>
          <w:rFonts w:ascii="Courier New" w:eastAsia="Times New Roman" w:hAnsi="Courier New" w:cs="Courier New"/>
          <w:color w:val="000000"/>
          <w:sz w:val="20"/>
          <w:szCs w:val="20"/>
        </w:rPr>
        <w:t xml:space="preserve">      varchar(13),</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d_lastdayinweekfl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d_lastdayinmonthfl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d_holidayfl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d_weekdayfl</w:t>
      </w:r>
      <w:proofErr w:type="spellEnd"/>
      <w:proofErr w:type="gramEnd"/>
      <w:r w:rsidRPr="003F3110">
        <w:rPr>
          <w:rFonts w:ascii="Courier New" w:eastAsia="Times New Roman" w:hAnsi="Courier New" w:cs="Courier New"/>
          <w:color w:val="000000"/>
          <w:sz w:val="20"/>
          <w:szCs w:val="20"/>
        </w:rPr>
        <w:t xml:space="preserve">          varchar(1)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w:t>
      </w:r>
      <w:proofErr w:type="spellStart"/>
      <w:r w:rsidRPr="003F3110">
        <w:rPr>
          <w:rFonts w:ascii="Courier New" w:eastAsia="Times New Roman" w:hAnsi="Courier New" w:cs="Courier New"/>
          <w:color w:val="000000"/>
          <w:sz w:val="20"/>
          <w:szCs w:val="20"/>
        </w:rPr>
        <w:t>lineorder</w:t>
      </w:r>
      <w:proofErr w:type="spellEnd"/>
      <w:r w:rsidRPr="003F3110">
        <w:rPr>
          <w:rFonts w:ascii="Courier New" w:eastAsia="Times New Roman" w:hAnsi="Courier New" w:cs="Courier New"/>
          <w:color w:val="000000"/>
          <w:sz w:val="20"/>
          <w:szCs w:val="20"/>
        </w:rPr>
        <w:t xml:space="preserve">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lo_linenumber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lo_custkey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lastRenderedPageBreak/>
        <w:t xml:space="preserve">  </w:t>
      </w:r>
      <w:proofErr w:type="spellStart"/>
      <w:proofErr w:type="gramStart"/>
      <w:r w:rsidRPr="003F3110">
        <w:rPr>
          <w:rFonts w:ascii="Courier New" w:eastAsia="Times New Roman" w:hAnsi="Courier New" w:cs="Courier New"/>
          <w:color w:val="000000"/>
          <w:sz w:val="20"/>
          <w:szCs w:val="20"/>
        </w:rPr>
        <w:t>lo_partkey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lo_suppkey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lo_orderdate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lo_orderpriority</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lo_shippriority</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lo_quantity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lo_extendedprice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lo_ordertotalprice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lo_discount</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lo_revenue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lo_supplycost</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lo_tax</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lo_commitdate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lo_shipmode</w:t>
      </w:r>
      <w:proofErr w:type="spellEnd"/>
      <w:proofErr w:type="gramEnd"/>
      <w:r w:rsidRPr="003F3110">
        <w:rPr>
          <w:rFonts w:ascii="Courier New" w:eastAsia="Times New Roman" w:hAnsi="Courier New" w:cs="Courier New"/>
          <w:color w:val="000000"/>
          <w:sz w:val="20"/>
          <w:szCs w:val="20"/>
        </w:rPr>
        <w:t xml:space="preserve">          varchar(10)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Default="003F3110" w:rsidP="003F3110">
      <w:pPr>
        <w:pStyle w:val="Default"/>
        <w:spacing w:after="256"/>
        <w:rPr>
          <w:b/>
          <w:color w:val="4472C4" w:themeColor="accent5"/>
          <w:szCs w:val="22"/>
        </w:rPr>
      </w:pPr>
      <w:r>
        <w:rPr>
          <w:noProof/>
        </w:rPr>
        <w:drawing>
          <wp:inline distT="0" distB="0" distL="0" distR="0" wp14:anchorId="1427F89C" wp14:editId="2CE8B28A">
            <wp:extent cx="3368588" cy="56007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2232" cy="5606758"/>
                    </a:xfrm>
                    <a:prstGeom prst="rect">
                      <a:avLst/>
                    </a:prstGeom>
                  </pic:spPr>
                </pic:pic>
              </a:graphicData>
            </a:graphic>
          </wp:inline>
        </w:drawing>
      </w:r>
      <w:r>
        <w:rPr>
          <w:noProof/>
        </w:rPr>
        <w:drawing>
          <wp:inline distT="0" distB="0" distL="0" distR="0" wp14:anchorId="4401360C" wp14:editId="7D834BFD">
            <wp:extent cx="3242799"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2190" cy="2015595"/>
                    </a:xfrm>
                    <a:prstGeom prst="rect">
                      <a:avLst/>
                    </a:prstGeom>
                  </pic:spPr>
                </pic:pic>
              </a:graphicData>
            </a:graphic>
          </wp:inline>
        </w:drawing>
      </w:r>
    </w:p>
    <w:p w:rsidR="003F3110" w:rsidRDefault="003F3110" w:rsidP="00396594">
      <w:pPr>
        <w:pStyle w:val="Default"/>
        <w:spacing w:after="256"/>
        <w:ind w:left="720"/>
        <w:rPr>
          <w:b/>
          <w:color w:val="4472C4" w:themeColor="accent5"/>
          <w:szCs w:val="22"/>
        </w:rPr>
      </w:pPr>
    </w:p>
    <w:p w:rsidR="003F3110" w:rsidRDefault="003F3110"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837D25" w:rsidRDefault="00396594" w:rsidP="00396594">
      <w:pPr>
        <w:pStyle w:val="Default"/>
        <w:spacing w:after="256"/>
        <w:ind w:left="720"/>
        <w:rPr>
          <w:b/>
          <w:color w:val="4472C4" w:themeColor="accent5"/>
          <w:szCs w:val="22"/>
        </w:rPr>
      </w:pPr>
      <w:r>
        <w:rPr>
          <w:b/>
          <w:color w:val="4472C4" w:themeColor="accent5"/>
          <w:szCs w:val="22"/>
        </w:rPr>
        <w:lastRenderedPageBreak/>
        <w:t>Load</w:t>
      </w:r>
      <w:r w:rsidR="00837D25">
        <w:rPr>
          <w:b/>
          <w:color w:val="4472C4" w:themeColor="accent5"/>
          <w:szCs w:val="22"/>
        </w:rPr>
        <w:t xml:space="preserve"> </w:t>
      </w:r>
      <w:proofErr w:type="spellStart"/>
      <w:r w:rsidR="00837D25">
        <w:rPr>
          <w:b/>
          <w:color w:val="4472C4" w:themeColor="accent5"/>
          <w:szCs w:val="22"/>
        </w:rPr>
        <w:t>customer.tbl</w:t>
      </w:r>
      <w:proofErr w:type="spellEnd"/>
      <w:r w:rsidR="00837D25">
        <w:rPr>
          <w:b/>
          <w:color w:val="4472C4" w:themeColor="accent5"/>
          <w:szCs w:val="22"/>
        </w:rPr>
        <w:t xml:space="preserve"> data in customer table</w:t>
      </w:r>
    </w:p>
    <w:p w:rsidR="00837D25" w:rsidRDefault="00837D25" w:rsidP="00396594">
      <w:pPr>
        <w:pStyle w:val="Default"/>
        <w:spacing w:after="256"/>
        <w:ind w:left="720"/>
        <w:rPr>
          <w:b/>
          <w:color w:val="4472C4" w:themeColor="accent5"/>
          <w:szCs w:val="22"/>
        </w:rPr>
      </w:pPr>
      <w:r>
        <w:rPr>
          <w:noProof/>
        </w:rPr>
        <w:drawing>
          <wp:inline distT="0" distB="0" distL="0" distR="0" wp14:anchorId="214F18DB" wp14:editId="0B27457B">
            <wp:extent cx="3914775" cy="7319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6982" cy="734246"/>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sidRPr="00837D25">
        <w:rPr>
          <w:rFonts w:cs="Calibri"/>
          <w:b/>
        </w:rPr>
        <w:t>customer.tbl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customer</w:t>
      </w:r>
      <w:r w:rsidRPr="00756153">
        <w:rPr>
          <w:rFonts w:cs="Calibri"/>
          <w:b/>
        </w:rPr>
        <w:t>;</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part</w:t>
      </w:r>
      <w:r>
        <w:rPr>
          <w:b/>
          <w:color w:val="4472C4" w:themeColor="accent5"/>
          <w:szCs w:val="22"/>
        </w:rPr>
        <w:t>.tbl</w:t>
      </w:r>
      <w:proofErr w:type="spellEnd"/>
      <w:r>
        <w:rPr>
          <w:b/>
          <w:color w:val="4472C4" w:themeColor="accent5"/>
          <w:szCs w:val="22"/>
        </w:rPr>
        <w:t xml:space="preserve"> data in </w:t>
      </w:r>
      <w:r>
        <w:rPr>
          <w:b/>
          <w:color w:val="4472C4" w:themeColor="accent5"/>
          <w:szCs w:val="22"/>
        </w:rPr>
        <w:t>part</w:t>
      </w:r>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6395643D" wp14:editId="2F460AE8">
            <wp:extent cx="3952875" cy="73893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3923" cy="741003"/>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part</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part</w:t>
      </w:r>
      <w:r w:rsidRPr="00756153">
        <w:rPr>
          <w:rFonts w:cs="Calibri"/>
          <w:b/>
        </w:rPr>
        <w:t>;</w:t>
      </w:r>
    </w:p>
    <w:p w:rsidR="000678E5" w:rsidRDefault="000678E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supplier</w:t>
      </w:r>
      <w:r>
        <w:rPr>
          <w:b/>
          <w:color w:val="4472C4" w:themeColor="accent5"/>
          <w:szCs w:val="22"/>
        </w:rPr>
        <w:t>.tbl</w:t>
      </w:r>
      <w:proofErr w:type="spellEnd"/>
      <w:r>
        <w:rPr>
          <w:b/>
          <w:color w:val="4472C4" w:themeColor="accent5"/>
          <w:szCs w:val="22"/>
        </w:rPr>
        <w:t xml:space="preserve"> data in </w:t>
      </w:r>
      <w:r>
        <w:rPr>
          <w:b/>
          <w:color w:val="4472C4" w:themeColor="accent5"/>
          <w:szCs w:val="22"/>
        </w:rPr>
        <w:t>supplier</w:t>
      </w:r>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6B7001AE" wp14:editId="1B7218D4">
            <wp:extent cx="4152900" cy="7318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0808" cy="733221"/>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supplier</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supplier</w:t>
      </w:r>
      <w:r w:rsidRPr="00756153">
        <w:rPr>
          <w:rFonts w:cs="Calibri"/>
          <w:b/>
        </w:rPr>
        <w:t>;</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dwdate</w:t>
      </w:r>
      <w:r>
        <w:rPr>
          <w:b/>
          <w:color w:val="4472C4" w:themeColor="accent5"/>
          <w:szCs w:val="22"/>
        </w:rPr>
        <w:t>.tbl</w:t>
      </w:r>
      <w:proofErr w:type="spellEnd"/>
      <w:r>
        <w:rPr>
          <w:b/>
          <w:color w:val="4472C4" w:themeColor="accent5"/>
          <w:szCs w:val="22"/>
        </w:rPr>
        <w:t xml:space="preserve"> data in </w:t>
      </w:r>
      <w:proofErr w:type="spellStart"/>
      <w:r>
        <w:rPr>
          <w:b/>
          <w:color w:val="4472C4" w:themeColor="accent5"/>
          <w:szCs w:val="22"/>
        </w:rPr>
        <w:t>dwdate</w:t>
      </w:r>
      <w:proofErr w:type="spellEnd"/>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4A6E2930" wp14:editId="4706C27D">
            <wp:extent cx="4057650" cy="72332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2868" cy="727815"/>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dwdate</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proofErr w:type="spellStart"/>
      <w:r>
        <w:rPr>
          <w:rFonts w:cs="Calibri"/>
          <w:b/>
        </w:rPr>
        <w:t>dwdate</w:t>
      </w:r>
      <w:proofErr w:type="spellEnd"/>
      <w:r w:rsidRPr="00756153">
        <w:rPr>
          <w:rFonts w:cs="Calibri"/>
          <w:b/>
        </w:rPr>
        <w:t>;</w:t>
      </w:r>
    </w:p>
    <w:p w:rsidR="000678E5" w:rsidRDefault="000678E5" w:rsidP="000678E5">
      <w:pPr>
        <w:pStyle w:val="Default"/>
        <w:ind w:left="720"/>
        <w:rPr>
          <w:b/>
          <w:color w:val="4472C4" w:themeColor="accent5"/>
          <w:szCs w:val="22"/>
        </w:rPr>
      </w:pPr>
    </w:p>
    <w:p w:rsidR="000678E5" w:rsidRDefault="000678E5" w:rsidP="000678E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w:t>
      </w:r>
      <w:r>
        <w:rPr>
          <w:b/>
          <w:color w:val="4472C4" w:themeColor="accent5"/>
          <w:szCs w:val="22"/>
        </w:rPr>
        <w:t>.tbl</w:t>
      </w:r>
      <w:proofErr w:type="spellEnd"/>
      <w:r>
        <w:rPr>
          <w:b/>
          <w:color w:val="4472C4" w:themeColor="accent5"/>
          <w:szCs w:val="22"/>
        </w:rPr>
        <w:t xml:space="preserve"> data in </w:t>
      </w:r>
      <w:proofErr w:type="spellStart"/>
      <w:r>
        <w:rPr>
          <w:b/>
          <w:color w:val="4472C4" w:themeColor="accent5"/>
          <w:szCs w:val="22"/>
        </w:rPr>
        <w:t>lineorder</w:t>
      </w:r>
      <w:proofErr w:type="spellEnd"/>
      <w:r>
        <w:rPr>
          <w:b/>
          <w:color w:val="4472C4" w:themeColor="accent5"/>
          <w:szCs w:val="22"/>
        </w:rPr>
        <w:t xml:space="preserve"> table</w:t>
      </w:r>
    </w:p>
    <w:p w:rsidR="000678E5" w:rsidRDefault="000678E5" w:rsidP="000678E5">
      <w:pPr>
        <w:pStyle w:val="Default"/>
        <w:spacing w:after="256"/>
        <w:ind w:left="720"/>
        <w:rPr>
          <w:b/>
          <w:color w:val="4472C4" w:themeColor="accent5"/>
          <w:szCs w:val="22"/>
        </w:rPr>
      </w:pPr>
      <w:r>
        <w:rPr>
          <w:noProof/>
        </w:rPr>
        <w:drawing>
          <wp:inline distT="0" distB="0" distL="0" distR="0" wp14:anchorId="56A256BB" wp14:editId="156CAB72">
            <wp:extent cx="4000500" cy="719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9644" cy="732195"/>
                    </a:xfrm>
                    <a:prstGeom prst="rect">
                      <a:avLst/>
                    </a:prstGeom>
                  </pic:spPr>
                </pic:pic>
              </a:graphicData>
            </a:graphic>
          </wp:inline>
        </w:drawing>
      </w:r>
    </w:p>
    <w:p w:rsidR="000678E5" w:rsidRDefault="000678E5" w:rsidP="000678E5">
      <w:pPr>
        <w:pStyle w:val="NoSpacing"/>
        <w:rPr>
          <w:rFonts w:cs="Calibri"/>
          <w:b/>
        </w:rPr>
      </w:pPr>
    </w:p>
    <w:p w:rsidR="000678E5" w:rsidRPr="00756153" w:rsidRDefault="000678E5" w:rsidP="000678E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w:t>
      </w:r>
      <w:r w:rsidRPr="00837D25">
        <w:rPr>
          <w:rFonts w:cs="Calibri"/>
          <w:b/>
        </w:rPr>
        <w:t>.tbl</w:t>
      </w:r>
      <w:proofErr w:type="spellEnd"/>
      <w:r w:rsidRPr="00756153">
        <w:rPr>
          <w:rFonts w:cs="Calibri"/>
          <w:b/>
        </w:rPr>
        <w:t>'</w:t>
      </w:r>
    </w:p>
    <w:p w:rsidR="000678E5" w:rsidRDefault="000678E5" w:rsidP="000678E5">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0678E5" w:rsidRDefault="000678E5" w:rsidP="00837D25">
      <w:pPr>
        <w:pStyle w:val="NoSpacing"/>
        <w:rPr>
          <w:rFonts w:cs="Calibri"/>
          <w:b/>
        </w:rPr>
      </w:pPr>
    </w:p>
    <w:p w:rsidR="00837D25" w:rsidRDefault="00837D25" w:rsidP="00396594">
      <w:pPr>
        <w:pStyle w:val="Default"/>
        <w:spacing w:after="256"/>
        <w:ind w:left="720"/>
        <w:rPr>
          <w:b/>
          <w:color w:val="4472C4" w:themeColor="accent5"/>
          <w:szCs w:val="22"/>
        </w:rPr>
      </w:pPr>
    </w:p>
    <w:p w:rsidR="00677C1E" w:rsidRDefault="00677C1E" w:rsidP="00677C1E">
      <w:pPr>
        <w:pStyle w:val="Default"/>
        <w:spacing w:after="255"/>
        <w:ind w:left="720"/>
        <w:rPr>
          <w:sz w:val="22"/>
          <w:szCs w:val="22"/>
        </w:rPr>
      </w:pPr>
      <w:r>
        <w:rPr>
          <w:sz w:val="22"/>
          <w:szCs w:val="22"/>
        </w:rPr>
        <w:t xml:space="preserve">A. Run SSBM queries 2.1, 3.3 and 4.3 using Hive only (if you have issues running the queries, try placing </w:t>
      </w:r>
      <w:proofErr w:type="spellStart"/>
      <w:r>
        <w:rPr>
          <w:sz w:val="22"/>
          <w:szCs w:val="22"/>
        </w:rPr>
        <w:t>lineorder</w:t>
      </w:r>
      <w:proofErr w:type="spellEnd"/>
      <w:r>
        <w:rPr>
          <w:sz w:val="22"/>
          <w:szCs w:val="22"/>
        </w:rPr>
        <w:t xml:space="preserve"> table first in the FROM clause of the query) </w:t>
      </w:r>
    </w:p>
    <w:p w:rsidR="00837D25" w:rsidRDefault="00837D25" w:rsidP="00837D25">
      <w:pPr>
        <w:pStyle w:val="Default"/>
        <w:spacing w:after="256"/>
        <w:ind w:left="720"/>
        <w:rPr>
          <w:b/>
          <w:color w:val="4472C4" w:themeColor="accent5"/>
          <w:szCs w:val="22"/>
        </w:rPr>
      </w:pPr>
      <w:r>
        <w:rPr>
          <w:b/>
          <w:color w:val="4472C4" w:themeColor="accent5"/>
          <w:szCs w:val="22"/>
        </w:rPr>
        <w:t>Run Query 2.1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w:t>
      </w:r>
      <w:proofErr w:type="gramStart"/>
      <w:r w:rsidRPr="00396594">
        <w:rPr>
          <w:rFonts w:ascii="Courier New" w:eastAsia="Times New Roman" w:hAnsi="Courier New" w:cs="Courier New"/>
          <w:color w:val="000000"/>
          <w:sz w:val="20"/>
          <w:szCs w:val="20"/>
        </w:rPr>
        <w:t>Q2.1  No</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simpifications</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select</w:t>
      </w:r>
      <w:proofErr w:type="gramEnd"/>
      <w:r w:rsidRPr="00396594">
        <w:rPr>
          <w:rFonts w:ascii="Courier New" w:eastAsia="Times New Roman" w:hAnsi="Courier New" w:cs="Courier New"/>
          <w:color w:val="000000"/>
          <w:sz w:val="20"/>
          <w:szCs w:val="20"/>
        </w:rPr>
        <w:t xml:space="preserve"> sum(</w:t>
      </w:r>
      <w:proofErr w:type="spellStart"/>
      <w:r w:rsidRPr="00396594">
        <w:rPr>
          <w:rFonts w:ascii="Courier New" w:eastAsia="Times New Roman" w:hAnsi="Courier New" w:cs="Courier New"/>
          <w:color w:val="000000"/>
          <w:sz w:val="20"/>
          <w:szCs w:val="20"/>
        </w:rPr>
        <w:t>lo_revenue</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from</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lineorder</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dwdate</w:t>
      </w:r>
      <w:proofErr w:type="spellEnd"/>
      <w:r w:rsidRPr="00396594">
        <w:rPr>
          <w:rFonts w:ascii="Courier New" w:eastAsia="Times New Roman" w:hAnsi="Courier New" w:cs="Courier New"/>
          <w:color w:val="000000"/>
          <w:sz w:val="20"/>
          <w:szCs w:val="20"/>
        </w:rPr>
        <w:t>, part, supplier</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where</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lo_orderdate</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d_datekey</w:t>
      </w:r>
      <w:proofErr w:type="spellEnd"/>
      <w:r w:rsidRPr="00396594">
        <w:rPr>
          <w:rFonts w:ascii="Courier New" w:eastAsia="Times New Roman" w:hAnsi="Courier New" w:cs="Courier New"/>
          <w:color w:val="000000"/>
          <w:sz w:val="20"/>
          <w:szCs w:val="20"/>
        </w:rPr>
        <w:t xml:space="preserve"> </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lo_partkey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p_partkey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lo_suppkey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s_suppkey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p_category</w:t>
      </w:r>
      <w:proofErr w:type="spellEnd"/>
      <w:r w:rsidRPr="00396594">
        <w:rPr>
          <w:rFonts w:ascii="Courier New" w:eastAsia="Times New Roman" w:hAnsi="Courier New" w:cs="Courier New"/>
          <w:color w:val="000000"/>
          <w:sz w:val="20"/>
          <w:szCs w:val="20"/>
        </w:rPr>
        <w:t xml:space="preserve"> = 'MFGR#12'</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s_region</w:t>
      </w:r>
      <w:proofErr w:type="spellEnd"/>
      <w:r w:rsidRPr="00396594">
        <w:rPr>
          <w:rFonts w:ascii="Courier New" w:eastAsia="Times New Roman" w:hAnsi="Courier New" w:cs="Courier New"/>
          <w:color w:val="000000"/>
          <w:sz w:val="20"/>
          <w:szCs w:val="20"/>
        </w:rPr>
        <w:t xml:space="preserve"> = 'AMERICA'</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group</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order</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D55991" w:rsidRDefault="000678E5" w:rsidP="00677C1E">
      <w:pPr>
        <w:pStyle w:val="Default"/>
        <w:spacing w:after="255"/>
        <w:ind w:left="720"/>
        <w:rPr>
          <w:sz w:val="22"/>
          <w:szCs w:val="22"/>
        </w:rPr>
      </w:pPr>
      <w:r>
        <w:rPr>
          <w:noProof/>
        </w:rPr>
        <w:drawing>
          <wp:inline distT="0" distB="0" distL="0" distR="0" wp14:anchorId="017555AD" wp14:editId="13BD286B">
            <wp:extent cx="2217069" cy="5534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21673" cy="5545516"/>
                    </a:xfrm>
                    <a:prstGeom prst="rect">
                      <a:avLst/>
                    </a:prstGeom>
                  </pic:spPr>
                </pic:pic>
              </a:graphicData>
            </a:graphic>
          </wp:inline>
        </w:drawing>
      </w:r>
    </w:p>
    <w:p w:rsidR="00837D25" w:rsidRDefault="00837D25" w:rsidP="00677C1E">
      <w:pPr>
        <w:pStyle w:val="Default"/>
        <w:spacing w:after="255"/>
        <w:ind w:left="720"/>
        <w:rPr>
          <w:sz w:val="22"/>
          <w:szCs w:val="22"/>
        </w:rPr>
      </w:pPr>
    </w:p>
    <w:p w:rsidR="00D55991" w:rsidRDefault="00D55991" w:rsidP="00677C1E">
      <w:pPr>
        <w:pStyle w:val="Default"/>
        <w:spacing w:after="255"/>
        <w:ind w:left="720"/>
        <w:rPr>
          <w:sz w:val="22"/>
          <w:szCs w:val="22"/>
        </w:rPr>
      </w:pPr>
    </w:p>
    <w:p w:rsidR="00D55991" w:rsidRDefault="00D55991" w:rsidP="00D55991">
      <w:pPr>
        <w:pStyle w:val="Default"/>
        <w:spacing w:after="256"/>
        <w:ind w:left="720"/>
        <w:rPr>
          <w:b/>
          <w:color w:val="4472C4" w:themeColor="accent5"/>
          <w:szCs w:val="22"/>
        </w:rPr>
      </w:pPr>
      <w:r>
        <w:rPr>
          <w:b/>
          <w:color w:val="4472C4" w:themeColor="accent5"/>
          <w:szCs w:val="22"/>
        </w:rPr>
        <w:lastRenderedPageBreak/>
        <w:t xml:space="preserve">Run Query </w:t>
      </w:r>
      <w:r>
        <w:rPr>
          <w:b/>
          <w:color w:val="4472C4" w:themeColor="accent5"/>
          <w:szCs w:val="22"/>
        </w:rPr>
        <w:t>3.3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revenue</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customer, </w:t>
      </w:r>
      <w:proofErr w:type="spellStart"/>
      <w:r w:rsidRPr="008E070D">
        <w:rPr>
          <w:rFonts w:ascii="Courier New" w:eastAsia="Times New Roman" w:hAnsi="Courier New" w:cs="Courier New"/>
          <w:color w:val="000000"/>
          <w:sz w:val="20"/>
          <w:szCs w:val="20"/>
        </w:rPr>
        <w:t>lineorder</w:t>
      </w:r>
      <w:proofErr w:type="spellEnd"/>
      <w:r w:rsidRPr="008E070D">
        <w:rPr>
          <w:rFonts w:ascii="Courier New" w:eastAsia="Times New Roman" w:hAnsi="Courier New" w:cs="Courier New"/>
          <w:color w:val="000000"/>
          <w:sz w:val="20"/>
          <w:szCs w:val="20"/>
        </w:rPr>
        <w:t xml:space="preserve">, supplier, </w:t>
      </w:r>
      <w:proofErr w:type="spellStart"/>
      <w:r w:rsidRPr="008E070D">
        <w:rPr>
          <w:rFonts w:ascii="Courier New" w:eastAsia="Times New Roman" w:hAnsi="Courier New" w:cs="Courier New"/>
          <w:color w:val="000000"/>
          <w:sz w:val="20"/>
          <w:szCs w:val="20"/>
        </w:rPr>
        <w:t>dwdate</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c_nation</w:t>
      </w:r>
      <w:proofErr w:type="spellEnd"/>
      <w:r w:rsidRPr="008E070D">
        <w:rPr>
          <w:rFonts w:ascii="Courier New" w:eastAsia="Times New Roman" w:hAnsi="Courier New" w:cs="Courier New"/>
          <w:color w:val="000000"/>
          <w:sz w:val="20"/>
          <w:szCs w:val="20"/>
        </w:rPr>
        <w:t xml:space="preserve"> = 'UNITED KINGDOM'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KINGDOM'</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between 1992 and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  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&gt;= 1992 and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&lt;=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order</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 xml:space="preserve">, revenue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w:t>
      </w:r>
    </w:p>
    <w:p w:rsidR="008E070D" w:rsidRDefault="003F2A95" w:rsidP="00D55991">
      <w:pPr>
        <w:pStyle w:val="Default"/>
        <w:spacing w:after="256"/>
        <w:ind w:left="720"/>
        <w:rPr>
          <w:b/>
          <w:color w:val="4472C4" w:themeColor="accent5"/>
          <w:szCs w:val="22"/>
        </w:rPr>
      </w:pPr>
      <w:r>
        <w:rPr>
          <w:noProof/>
        </w:rPr>
        <w:drawing>
          <wp:inline distT="0" distB="0" distL="0" distR="0" wp14:anchorId="7DFCC306" wp14:editId="6A66685A">
            <wp:extent cx="6505575" cy="3333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5575" cy="3333750"/>
                    </a:xfrm>
                    <a:prstGeom prst="rect">
                      <a:avLst/>
                    </a:prstGeom>
                  </pic:spPr>
                </pic:pic>
              </a:graphicData>
            </a:graphic>
          </wp:inline>
        </w:drawing>
      </w:r>
    </w:p>
    <w:p w:rsidR="008E070D" w:rsidRDefault="008E070D" w:rsidP="00D55991">
      <w:pPr>
        <w:pStyle w:val="Default"/>
        <w:spacing w:after="256"/>
        <w:ind w:left="720"/>
        <w:rPr>
          <w:noProof/>
        </w:rPr>
      </w:pPr>
      <w:r w:rsidRPr="008E070D">
        <w:rPr>
          <w:noProof/>
        </w:rPr>
        <w:t xml:space="preserve"> </w:t>
      </w:r>
    </w:p>
    <w:p w:rsidR="008E070D" w:rsidRDefault="008E070D" w:rsidP="00D55991">
      <w:pPr>
        <w:pStyle w:val="Default"/>
        <w:spacing w:after="256"/>
        <w:ind w:left="720"/>
        <w:rPr>
          <w:b/>
          <w:color w:val="4472C4" w:themeColor="accent5"/>
          <w:szCs w:val="22"/>
        </w:rPr>
      </w:pPr>
    </w:p>
    <w:p w:rsidR="008E070D" w:rsidRDefault="008E070D" w:rsidP="008E070D">
      <w:pPr>
        <w:pStyle w:val="Default"/>
        <w:spacing w:after="256"/>
        <w:ind w:left="720"/>
        <w:rPr>
          <w:b/>
          <w:color w:val="4472C4" w:themeColor="accent5"/>
          <w:szCs w:val="22"/>
        </w:rPr>
      </w:pPr>
      <w:r>
        <w:rPr>
          <w:b/>
          <w:color w:val="4472C4" w:themeColor="accent5"/>
          <w:szCs w:val="22"/>
        </w:rPr>
        <w:t xml:space="preserve">Run Query </w:t>
      </w:r>
      <w:r>
        <w:rPr>
          <w:b/>
          <w:color w:val="4472C4" w:themeColor="accent5"/>
          <w:szCs w:val="22"/>
        </w:rPr>
        <w:t>4</w:t>
      </w:r>
      <w:r>
        <w:rPr>
          <w:b/>
          <w:color w:val="4472C4" w:themeColor="accent5"/>
          <w:szCs w:val="22"/>
        </w:rPr>
        <w:t>.3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p_brand1,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profit1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dwdate</w:t>
      </w:r>
      <w:proofErr w:type="spellEnd"/>
      <w:r w:rsidRPr="008E070D">
        <w:rPr>
          <w:rFonts w:ascii="Courier New" w:eastAsia="Times New Roman" w:hAnsi="Courier New" w:cs="Courier New"/>
          <w:color w:val="000000"/>
          <w:sz w:val="20"/>
          <w:szCs w:val="20"/>
        </w:rPr>
        <w:t xml:space="preserve">, customer, supplier, part, </w:t>
      </w:r>
      <w:proofErr w:type="spellStart"/>
      <w:r w:rsidRPr="008E070D">
        <w:rPr>
          <w:rFonts w:ascii="Courier New" w:eastAsia="Times New Roman" w:hAnsi="Courier New" w:cs="Courier New"/>
          <w:color w:val="000000"/>
          <w:sz w:val="20"/>
          <w:szCs w:val="20"/>
        </w:rPr>
        <w:t>lineorder</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lo_partkey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p_partkey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c_region</w:t>
      </w:r>
      <w:proofErr w:type="spellEnd"/>
      <w:r w:rsidRPr="008E070D">
        <w:rPr>
          <w:rFonts w:ascii="Courier New" w:eastAsia="Times New Roman" w:hAnsi="Courier New" w:cs="Courier New"/>
          <w:color w:val="000000"/>
          <w:sz w:val="20"/>
          <w:szCs w:val="20"/>
        </w:rPr>
        <w:t xml:space="preserve"> = 'AMERICA'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STATES'</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 1997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p_category</w:t>
      </w:r>
      <w:proofErr w:type="spellEnd"/>
      <w:r w:rsidRPr="008E070D">
        <w:rPr>
          <w:rFonts w:ascii="Courier New" w:eastAsia="Times New Roman" w:hAnsi="Courier New" w:cs="Courier New"/>
          <w:color w:val="000000"/>
          <w:sz w:val="20"/>
          <w:szCs w:val="20"/>
        </w:rPr>
        <w:t xml:space="preserve"> = 'MFGR#14'</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p_brand1;</w:t>
      </w:r>
    </w:p>
    <w:p w:rsidR="008E070D" w:rsidRDefault="008E070D" w:rsidP="00DF2E11">
      <w:pPr>
        <w:pStyle w:val="Default"/>
        <w:spacing w:after="256"/>
        <w:rPr>
          <w:b/>
          <w:color w:val="4472C4" w:themeColor="accent5"/>
          <w:szCs w:val="22"/>
        </w:rPr>
      </w:pPr>
    </w:p>
    <w:p w:rsidR="00DF2E11" w:rsidRDefault="00DF2E11" w:rsidP="00DF2E11">
      <w:pPr>
        <w:pStyle w:val="Default"/>
        <w:spacing w:after="256"/>
        <w:rPr>
          <w:b/>
          <w:color w:val="4472C4" w:themeColor="accent5"/>
          <w:szCs w:val="22"/>
        </w:rPr>
      </w:pPr>
    </w:p>
    <w:p w:rsidR="00DF2E11" w:rsidRDefault="00DF2E11" w:rsidP="008E070D">
      <w:pPr>
        <w:pStyle w:val="Default"/>
        <w:spacing w:after="256"/>
        <w:ind w:left="720"/>
        <w:rPr>
          <w:b/>
          <w:color w:val="4472C4" w:themeColor="accent5"/>
          <w:szCs w:val="22"/>
        </w:rPr>
      </w:pPr>
    </w:p>
    <w:p w:rsidR="00D55991" w:rsidRDefault="00D55991" w:rsidP="00677C1E">
      <w:pPr>
        <w:pStyle w:val="Default"/>
        <w:ind w:left="720"/>
        <w:rPr>
          <w:sz w:val="22"/>
          <w:szCs w:val="22"/>
        </w:rPr>
      </w:pPr>
    </w:p>
    <w:p w:rsidR="00677C1E" w:rsidRDefault="00677C1E" w:rsidP="00DF2E11">
      <w:pPr>
        <w:pStyle w:val="Default"/>
        <w:rPr>
          <w:rFonts w:ascii="Cambria" w:hAnsi="Cambria" w:cs="Cambria"/>
          <w:b/>
          <w:bCs/>
          <w:sz w:val="32"/>
          <w:szCs w:val="32"/>
        </w:rPr>
      </w:pPr>
      <w:r w:rsidRPr="00DF2E11">
        <w:rPr>
          <w:rFonts w:ascii="Cambria" w:hAnsi="Cambria" w:cs="Cambria"/>
          <w:b/>
          <w:bCs/>
          <w:sz w:val="32"/>
          <w:szCs w:val="32"/>
        </w:rPr>
        <w:t xml:space="preserve">B. Create a pre-join (i.e. a new data file) that corresponds to the following query below. You can think of it as a materialized view. What is the size of the new file? Use Hive and Pig (2 different solutions and be sure to report the file size for both). </w:t>
      </w:r>
    </w:p>
    <w:p w:rsidR="003F2A95" w:rsidRPr="00DF2E11" w:rsidRDefault="003F2A95" w:rsidP="00DF2E11">
      <w:pPr>
        <w:pStyle w:val="Default"/>
        <w:rPr>
          <w:rFonts w:ascii="Cambria" w:hAnsi="Cambria" w:cs="Cambria"/>
          <w:b/>
          <w:bCs/>
          <w:sz w:val="32"/>
          <w:szCs w:val="32"/>
        </w:rPr>
      </w:pP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ab/>
      </w: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hive_pre-join_file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ROW FORMAT DELIMITED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FIELDS TERMINATED BY ','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 xml:space="preserve">  </w:t>
      </w:r>
      <w:r>
        <w:tab/>
      </w:r>
      <w:r w:rsidR="00677C1E" w:rsidRPr="003F2A95">
        <w:rPr>
          <w:rFonts w:ascii="Consolas" w:eastAsia="Times New Roman" w:hAnsi="Consolas" w:cs="Consolas"/>
          <w:color w:val="242729"/>
          <w:sz w:val="20"/>
          <w:szCs w:val="20"/>
          <w:bdr w:val="none" w:sz="0" w:space="0" w:color="auto" w:frame="1"/>
          <w:shd w:val="clear" w:color="auto" w:fill="EFF0F1"/>
        </w:rPr>
        <w:t xml:space="preserve">SELECT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lo_partkey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d_year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lo_revenue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FROM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lineorder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dwdate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lo_supplier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WHERE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lo_orderdate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d_datekey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and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Default="00677C1E"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3: Clustering </w:t>
      </w:r>
    </w:p>
    <w:p w:rsidR="00677C1E" w:rsidRDefault="00677C1E" w:rsidP="00677C1E">
      <w:pPr>
        <w:pStyle w:val="Default"/>
        <w:rPr>
          <w:sz w:val="22"/>
          <w:szCs w:val="22"/>
        </w:rPr>
      </w:pPr>
      <w:r>
        <w:rPr>
          <w:sz w:val="22"/>
          <w:szCs w:val="22"/>
        </w:rPr>
        <w:t xml:space="preserve">Using the file you have created in 1-B, run </w:t>
      </w:r>
      <w:proofErr w:type="spellStart"/>
      <w:r>
        <w:rPr>
          <w:sz w:val="22"/>
          <w:szCs w:val="22"/>
        </w:rPr>
        <w:t>KMeans</w:t>
      </w:r>
      <w:proofErr w:type="spellEnd"/>
      <w:r>
        <w:rPr>
          <w:sz w:val="22"/>
          <w:szCs w:val="22"/>
        </w:rPr>
        <w:t xml:space="preserve"> clustering using 11 clusters. </w:t>
      </w:r>
    </w:p>
    <w:p w:rsidR="00677C1E" w:rsidRDefault="00677C1E" w:rsidP="00677C1E">
      <w:pPr>
        <w:pStyle w:val="Default"/>
        <w:rPr>
          <w:sz w:val="22"/>
          <w:szCs w:val="22"/>
        </w:rPr>
      </w:pPr>
    </w:p>
    <w:p w:rsidR="00677C1E" w:rsidRDefault="00677C1E" w:rsidP="00677C1E">
      <w:pPr>
        <w:pStyle w:val="Default"/>
        <w:ind w:left="720"/>
        <w:rPr>
          <w:sz w:val="22"/>
          <w:szCs w:val="22"/>
        </w:rPr>
      </w:pPr>
      <w:r>
        <w:rPr>
          <w:sz w:val="22"/>
          <w:szCs w:val="22"/>
        </w:rPr>
        <w:t xml:space="preserve">A. Using Mahout synthetic clustering as you have in a previous assignment on sample data. This entrails running the same clustering command, but substituting your own input data instead of the sample. </w:t>
      </w:r>
    </w:p>
    <w:p w:rsidR="00677C1E" w:rsidRDefault="00677C1E" w:rsidP="00677C1E">
      <w:pPr>
        <w:pStyle w:val="Default"/>
        <w:rPr>
          <w:sz w:val="22"/>
          <w:szCs w:val="22"/>
        </w:rPr>
      </w:pPr>
    </w:p>
    <w:p w:rsidR="00677C1E" w:rsidRDefault="00677C1E" w:rsidP="00677C1E">
      <w:pPr>
        <w:pStyle w:val="Default"/>
        <w:rPr>
          <w:rFonts w:ascii="Times New Roman" w:hAnsi="Times New Roman" w:cs="Times New Roman"/>
          <w:sz w:val="23"/>
          <w:szCs w:val="23"/>
        </w:rPr>
      </w:pPr>
      <w:r>
        <w:rPr>
          <w:rFonts w:ascii="Times New Roman" w:hAnsi="Times New Roman" w:cs="Times New Roman"/>
          <w:b/>
          <w:bCs/>
          <w:sz w:val="23"/>
          <w:szCs w:val="23"/>
        </w:rPr>
        <w:t xml:space="preserve">NOTE: </w:t>
      </w:r>
      <w:r>
        <w:rPr>
          <w:rFonts w:ascii="Times New Roman" w:hAnsi="Times New Roman" w:cs="Times New Roman"/>
          <w:sz w:val="23"/>
          <w:szCs w:val="23"/>
        </w:rPr>
        <w:t xml:space="preserve">if you get a </w:t>
      </w:r>
      <w:proofErr w:type="spellStart"/>
      <w:r>
        <w:rPr>
          <w:rFonts w:ascii="Times New Roman" w:hAnsi="Times New Roman" w:cs="Times New Roman"/>
          <w:sz w:val="23"/>
          <w:szCs w:val="23"/>
        </w:rPr>
        <w:t>java.lang.OutOfMemoryError</w:t>
      </w:r>
      <w:proofErr w:type="spellEnd"/>
      <w:r>
        <w:rPr>
          <w:rFonts w:ascii="Times New Roman" w:hAnsi="Times New Roman" w:cs="Times New Roman"/>
          <w:sz w:val="23"/>
          <w:szCs w:val="23"/>
        </w:rPr>
        <w:t xml:space="preserve"> error, you will need to reconfigure Hadoop to supply the java virtual machine with more memory. You can do this by editing the mapred-site.xml (Mapper should not need much RAM):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property</w:t>
      </w:r>
      <w:proofErr w:type="gramEnd"/>
      <w:r>
        <w:rPr>
          <w:rFonts w:ascii="Times New Roman" w:hAnsi="Times New Roman" w:cs="Times New Roman"/>
          <w:i/>
          <w:iCs/>
          <w:sz w:val="23"/>
          <w:szCs w:val="23"/>
        </w:rPr>
        <w:t xml:space="preserv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name</w:t>
      </w:r>
      <w:proofErr w:type="gramEnd"/>
      <w:r>
        <w:rPr>
          <w:rFonts w:ascii="Times New Roman" w:hAnsi="Times New Roman" w:cs="Times New Roman"/>
          <w:i/>
          <w:iCs/>
          <w:sz w:val="23"/>
          <w:szCs w:val="23"/>
        </w:rPr>
        <w:t xml:space="preserve">&gt; </w:t>
      </w:r>
      <w:proofErr w:type="spellStart"/>
      <w:r>
        <w:rPr>
          <w:rFonts w:ascii="Times New Roman" w:hAnsi="Times New Roman" w:cs="Times New Roman"/>
          <w:i/>
          <w:iCs/>
          <w:sz w:val="23"/>
          <w:szCs w:val="23"/>
        </w:rPr>
        <w:t>mapreduce.reduce.java.opts</w:t>
      </w:r>
      <w:proofErr w:type="spellEnd"/>
      <w:r>
        <w:rPr>
          <w:rFonts w:ascii="Times New Roman" w:hAnsi="Times New Roman" w:cs="Times New Roman"/>
          <w:i/>
          <w:iCs/>
          <w:sz w:val="23"/>
          <w:szCs w:val="23"/>
        </w:rPr>
        <w:t xml:space="preserve">&lt;/name&gt;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value</w:t>
      </w:r>
      <w:proofErr w:type="gramEnd"/>
      <w:r>
        <w:rPr>
          <w:rFonts w:ascii="Times New Roman" w:hAnsi="Times New Roman" w:cs="Times New Roman"/>
          <w:i/>
          <w:iCs/>
          <w:sz w:val="23"/>
          <w:szCs w:val="23"/>
        </w:rPr>
        <w:t xml:space="preserve">&gt;-Xmx1024m&lt;/value&gt;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 xml:space="preserve">&lt;/property&gt;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The amount of memory can be tweaked (you can go higher, but keep in mind how much physical memory your machine has). If you </w:t>
      </w:r>
      <w:r>
        <w:rPr>
          <w:rFonts w:ascii="Times New Roman" w:hAnsi="Times New Roman" w:cs="Times New Roman"/>
          <w:b/>
          <w:bCs/>
          <w:sz w:val="23"/>
          <w:szCs w:val="23"/>
        </w:rPr>
        <w:t xml:space="preserve">still </w:t>
      </w:r>
      <w:r>
        <w:rPr>
          <w:rFonts w:ascii="Times New Roman" w:hAnsi="Times New Roman" w:cs="Times New Roman"/>
          <w:sz w:val="23"/>
          <w:szCs w:val="23"/>
        </w:rPr>
        <w:t xml:space="preserve">run out of memory in 3-A submit the screenshot of that change and you will get full credit for the question.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B. Using Hadoop streaming perform three iterations manually (initially with randomly chosen centers). This would require passing a text file with cluster centers using -file option, opening the centers.txt in the mapper with open(‘centers.txt’, ‘r’) and assigning a key to each point based on which center is the closest to each particular point. Your reducer would then compute the new centers, and at that point the iteration is done and the output of the reducer can be given to the next pass. </w:t>
      </w:r>
    </w:p>
    <w:p w:rsidR="00677C1E" w:rsidRDefault="00677C1E" w:rsidP="00677C1E">
      <w:pPr>
        <w:pStyle w:val="Default"/>
        <w:rPr>
          <w:sz w:val="22"/>
          <w:szCs w:val="22"/>
        </w:rPr>
      </w:pPr>
    </w:p>
    <w:p w:rsidR="00677C1E" w:rsidRDefault="00677C1E" w:rsidP="00677C1E">
      <w:pPr>
        <w:pStyle w:val="Default"/>
        <w:rPr>
          <w:sz w:val="22"/>
          <w:szCs w:val="22"/>
        </w:rPr>
      </w:pPr>
      <w:r>
        <w:rPr>
          <w:b/>
          <w:bCs/>
          <w:sz w:val="22"/>
          <w:szCs w:val="22"/>
        </w:rPr>
        <w:t>NOTE</w:t>
      </w:r>
      <w:r>
        <w:rPr>
          <w:sz w:val="22"/>
          <w:szCs w:val="22"/>
        </w:rPr>
        <w:t xml:space="preserve">: Not attempting to answer this question will result in an additional grade penalty </w:t>
      </w:r>
    </w:p>
    <w:p w:rsidR="00677C1E" w:rsidRDefault="00677C1E"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4: Performance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Compare the performance given following combinations. </w:t>
      </w:r>
    </w:p>
    <w:p w:rsidR="00677C1E" w:rsidRDefault="00677C1E" w:rsidP="00677C1E">
      <w:pPr>
        <w:pStyle w:val="Default"/>
        <w:rPr>
          <w:sz w:val="22"/>
          <w:szCs w:val="22"/>
        </w:rPr>
      </w:pPr>
    </w:p>
    <w:p w:rsidR="00677C1E" w:rsidRPr="00DF2E11" w:rsidRDefault="00677C1E" w:rsidP="00677C1E">
      <w:pPr>
        <w:pStyle w:val="Default"/>
        <w:rPr>
          <w:rFonts w:ascii="Cambria" w:hAnsi="Cambria" w:cs="Cambria"/>
          <w:b/>
          <w:bCs/>
          <w:sz w:val="32"/>
          <w:szCs w:val="32"/>
        </w:rPr>
      </w:pPr>
      <w:r w:rsidRPr="00DF2E11">
        <w:rPr>
          <w:rFonts w:ascii="Cambria" w:hAnsi="Cambria" w:cs="Cambria"/>
          <w:b/>
          <w:bCs/>
          <w:sz w:val="32"/>
          <w:szCs w:val="32"/>
        </w:rPr>
        <w:t xml:space="preserve">A. All three of your solutions to Part-1A with </w:t>
      </w:r>
    </w:p>
    <w:p w:rsidR="00677C1E" w:rsidRPr="00DF2E11" w:rsidRDefault="00677C1E" w:rsidP="00DF2E11">
      <w:pPr>
        <w:pStyle w:val="Default"/>
        <w:ind w:firstLine="720"/>
        <w:rPr>
          <w:rFonts w:ascii="Cambria" w:hAnsi="Cambria" w:cs="Cambria"/>
          <w:b/>
          <w:bCs/>
          <w:sz w:val="32"/>
          <w:szCs w:val="32"/>
        </w:rPr>
      </w:pPr>
      <w:r w:rsidRPr="00DF2E11">
        <w:rPr>
          <w:rFonts w:ascii="Cambria" w:hAnsi="Cambria" w:cs="Cambria"/>
          <w:b/>
          <w:bCs/>
          <w:sz w:val="32"/>
          <w:szCs w:val="32"/>
        </w:rPr>
        <w:t xml:space="preserve">a. Scale4: a single node cluster and a cluster of at least 4 nodes </w:t>
      </w:r>
    </w:p>
    <w:p w:rsidR="000E1EF9" w:rsidRDefault="000E1EF9" w:rsidP="000E1EF9">
      <w:pPr>
        <w:pStyle w:val="Default"/>
        <w:rPr>
          <w:sz w:val="22"/>
          <w:szCs w:val="22"/>
        </w:rPr>
      </w:pPr>
    </w:p>
    <w:p w:rsidR="000E1EF9" w:rsidRDefault="000E1EF9" w:rsidP="000E1EF9">
      <w:pPr>
        <w:pStyle w:val="Default"/>
        <w:rPr>
          <w:sz w:val="22"/>
          <w:szCs w:val="22"/>
        </w:rPr>
      </w:pPr>
      <w:r>
        <w:rPr>
          <w:noProof/>
        </w:rPr>
        <w:drawing>
          <wp:inline distT="0" distB="0" distL="0" distR="0" wp14:anchorId="25BE774E" wp14:editId="7F84E85F">
            <wp:extent cx="4334169" cy="610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5608" cy="6107552"/>
                    </a:xfrm>
                    <a:prstGeom prst="rect">
                      <a:avLst/>
                    </a:prstGeom>
                  </pic:spPr>
                </pic:pic>
              </a:graphicData>
            </a:graphic>
          </wp:inline>
        </w:drawing>
      </w:r>
    </w:p>
    <w:p w:rsidR="008E070D" w:rsidRDefault="008E070D" w:rsidP="000E1EF9">
      <w:pPr>
        <w:pStyle w:val="Default"/>
        <w:rPr>
          <w:sz w:val="22"/>
          <w:szCs w:val="22"/>
        </w:rPr>
      </w:pPr>
    </w:p>
    <w:p w:rsidR="00677C1E" w:rsidRDefault="00677C1E" w:rsidP="00677C1E">
      <w:pPr>
        <w:pStyle w:val="Default"/>
        <w:rPr>
          <w:sz w:val="22"/>
          <w:szCs w:val="22"/>
        </w:rPr>
      </w:pPr>
      <w:r>
        <w:rPr>
          <w:sz w:val="22"/>
          <w:szCs w:val="22"/>
        </w:rPr>
        <w:t xml:space="preserve">B. Both of your solutions for 2-B. </w:t>
      </w:r>
    </w:p>
    <w:p w:rsidR="00677C1E" w:rsidRDefault="00677C1E" w:rsidP="00677C1E">
      <w:pPr>
        <w:pStyle w:val="Default"/>
        <w:ind w:firstLine="720"/>
        <w:rPr>
          <w:sz w:val="22"/>
          <w:szCs w:val="22"/>
        </w:rPr>
      </w:pPr>
      <w:r>
        <w:rPr>
          <w:sz w:val="22"/>
          <w:szCs w:val="22"/>
        </w:rPr>
        <w:t xml:space="preserve">a. Scale4: a single node and a cluster of at least 4 nodes </w:t>
      </w:r>
    </w:p>
    <w:p w:rsidR="00677C1E" w:rsidRDefault="00677C1E" w:rsidP="00677C1E">
      <w:pPr>
        <w:pStyle w:val="Default"/>
        <w:rPr>
          <w:sz w:val="22"/>
          <w:szCs w:val="22"/>
        </w:rPr>
      </w:pPr>
      <w:r>
        <w:rPr>
          <w:sz w:val="22"/>
          <w:szCs w:val="22"/>
        </w:rPr>
        <w:t xml:space="preserve">C. Summarize the results and cluster performance/scaling in at least a paragraph. </w:t>
      </w:r>
    </w:p>
    <w:p w:rsidR="00677C1E" w:rsidRDefault="00677C1E" w:rsidP="00677C1E">
      <w:pPr>
        <w:pStyle w:val="Default"/>
        <w:rPr>
          <w:sz w:val="22"/>
          <w:szCs w:val="22"/>
        </w:rPr>
      </w:pPr>
    </w:p>
    <w:p w:rsidR="00677C1E" w:rsidRDefault="00677C1E" w:rsidP="00677C1E">
      <w:pPr>
        <w:pStyle w:val="Default"/>
        <w:pageBreakBefore/>
        <w:rPr>
          <w:rFonts w:ascii="Cambria" w:hAnsi="Cambria" w:cs="Cambria"/>
          <w:sz w:val="32"/>
          <w:szCs w:val="32"/>
        </w:rPr>
      </w:pPr>
      <w:r>
        <w:rPr>
          <w:rFonts w:ascii="Cambria" w:hAnsi="Cambria" w:cs="Cambria"/>
          <w:b/>
          <w:bCs/>
          <w:sz w:val="32"/>
          <w:szCs w:val="32"/>
        </w:rPr>
        <w:lastRenderedPageBreak/>
        <w:t xml:space="preserve">Extra Credit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Research and describe the most affordable way to build a 10-Petabyte drive. The drive should be built to own, not to rent (Dropbox or similar services doesn’t count, even if it does say “unlimited” storage). </w:t>
      </w:r>
    </w:p>
    <w:p w:rsidR="00677C1E" w:rsidRDefault="00677C1E" w:rsidP="00677C1E">
      <w:r>
        <w:rPr>
          <w:rFonts w:ascii="Times New Roman" w:hAnsi="Times New Roman" w:cs="Times New Roman"/>
          <w:sz w:val="23"/>
          <w:szCs w:val="23"/>
        </w:rPr>
        <w:t>Submit a single document containing your written answers. Be sure that this document contains your name and “CSC 555 Project Phase 2” at the top.</w:t>
      </w:r>
    </w:p>
    <w:sectPr w:rsidR="00677C1E" w:rsidSect="00396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640C76"/>
    <w:multiLevelType w:val="hybridMultilevel"/>
    <w:tmpl w:val="CCD20ABC"/>
    <w:lvl w:ilvl="0" w:tplc="F56CC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1E"/>
    <w:rsid w:val="000678E5"/>
    <w:rsid w:val="000C6F67"/>
    <w:rsid w:val="000E1EF9"/>
    <w:rsid w:val="001C2A15"/>
    <w:rsid w:val="00236184"/>
    <w:rsid w:val="00250380"/>
    <w:rsid w:val="002D7D0F"/>
    <w:rsid w:val="00396594"/>
    <w:rsid w:val="003F2A95"/>
    <w:rsid w:val="003F3110"/>
    <w:rsid w:val="00413775"/>
    <w:rsid w:val="004473DD"/>
    <w:rsid w:val="00645252"/>
    <w:rsid w:val="00677C1E"/>
    <w:rsid w:val="006D3D74"/>
    <w:rsid w:val="00837D25"/>
    <w:rsid w:val="008D2117"/>
    <w:rsid w:val="008E070D"/>
    <w:rsid w:val="009B1D44"/>
    <w:rsid w:val="00A9204E"/>
    <w:rsid w:val="00D35254"/>
    <w:rsid w:val="00D55991"/>
    <w:rsid w:val="00DF2E11"/>
    <w:rsid w:val="00E47CB2"/>
    <w:rsid w:val="00E614E6"/>
    <w:rsid w:val="00EF19DD"/>
    <w:rsid w:val="00FE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6223-F31B-472A-BAE2-7FCFA06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677C1E"/>
    <w:pPr>
      <w:autoSpaceDE w:val="0"/>
      <w:autoSpaceDN w:val="0"/>
      <w:adjustRightInd w:val="0"/>
    </w:pPr>
    <w:rPr>
      <w:rFonts w:ascii="Calibri" w:hAnsi="Calibri" w:cs="Calibri"/>
      <w:color w:val="000000"/>
      <w:sz w:val="24"/>
      <w:szCs w:val="24"/>
    </w:rPr>
  </w:style>
  <w:style w:type="paragraph" w:styleId="NoSpacing">
    <w:name w:val="No Spacing"/>
    <w:uiPriority w:val="1"/>
    <w:qFormat/>
    <w:rsid w:val="008D211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96022">
      <w:bodyDiv w:val="1"/>
      <w:marLeft w:val="0"/>
      <w:marRight w:val="0"/>
      <w:marTop w:val="0"/>
      <w:marBottom w:val="0"/>
      <w:divBdr>
        <w:top w:val="none" w:sz="0" w:space="0" w:color="auto"/>
        <w:left w:val="none" w:sz="0" w:space="0" w:color="auto"/>
        <w:bottom w:val="none" w:sz="0" w:space="0" w:color="auto"/>
        <w:right w:val="none" w:sz="0" w:space="0" w:color="auto"/>
      </w:divBdr>
    </w:div>
    <w:div w:id="518469627">
      <w:bodyDiv w:val="1"/>
      <w:marLeft w:val="0"/>
      <w:marRight w:val="0"/>
      <w:marTop w:val="0"/>
      <w:marBottom w:val="0"/>
      <w:divBdr>
        <w:top w:val="none" w:sz="0" w:space="0" w:color="auto"/>
        <w:left w:val="none" w:sz="0" w:space="0" w:color="auto"/>
        <w:bottom w:val="none" w:sz="0" w:space="0" w:color="auto"/>
        <w:right w:val="none" w:sz="0" w:space="0" w:color="auto"/>
      </w:divBdr>
    </w:div>
    <w:div w:id="646907868">
      <w:bodyDiv w:val="1"/>
      <w:marLeft w:val="0"/>
      <w:marRight w:val="0"/>
      <w:marTop w:val="0"/>
      <w:marBottom w:val="0"/>
      <w:divBdr>
        <w:top w:val="none" w:sz="0" w:space="0" w:color="auto"/>
        <w:left w:val="none" w:sz="0" w:space="0" w:color="auto"/>
        <w:bottom w:val="none" w:sz="0" w:space="0" w:color="auto"/>
        <w:right w:val="none" w:sz="0" w:space="0" w:color="auto"/>
      </w:divBdr>
    </w:div>
    <w:div w:id="656344103">
      <w:bodyDiv w:val="1"/>
      <w:marLeft w:val="0"/>
      <w:marRight w:val="0"/>
      <w:marTop w:val="0"/>
      <w:marBottom w:val="0"/>
      <w:divBdr>
        <w:top w:val="none" w:sz="0" w:space="0" w:color="auto"/>
        <w:left w:val="none" w:sz="0" w:space="0" w:color="auto"/>
        <w:bottom w:val="none" w:sz="0" w:space="0" w:color="auto"/>
        <w:right w:val="none" w:sz="0" w:space="0" w:color="auto"/>
      </w:divBdr>
    </w:div>
    <w:div w:id="694893140">
      <w:bodyDiv w:val="1"/>
      <w:marLeft w:val="0"/>
      <w:marRight w:val="0"/>
      <w:marTop w:val="0"/>
      <w:marBottom w:val="0"/>
      <w:divBdr>
        <w:top w:val="none" w:sz="0" w:space="0" w:color="auto"/>
        <w:left w:val="none" w:sz="0" w:space="0" w:color="auto"/>
        <w:bottom w:val="none" w:sz="0" w:space="0" w:color="auto"/>
        <w:right w:val="none" w:sz="0" w:space="0" w:color="auto"/>
      </w:divBdr>
    </w:div>
    <w:div w:id="1196428822">
      <w:bodyDiv w:val="1"/>
      <w:marLeft w:val="0"/>
      <w:marRight w:val="0"/>
      <w:marTop w:val="0"/>
      <w:marBottom w:val="0"/>
      <w:divBdr>
        <w:top w:val="none" w:sz="0" w:space="0" w:color="auto"/>
        <w:left w:val="none" w:sz="0" w:space="0" w:color="auto"/>
        <w:bottom w:val="none" w:sz="0" w:space="0" w:color="auto"/>
        <w:right w:val="none" w:sz="0" w:space="0" w:color="auto"/>
      </w:divBdr>
    </w:div>
    <w:div w:id="179609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3/data/Scale1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rasinsrv07.cstcis.cti.depaul.edu/CSC553/data/Scale14/part.tbl" TargetMode="External"/><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rasinsrv07.cstcis.cti.depaul.edu/CSC553/data/Scale14/supplier.tbl"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rasinsrv07.cstcis.cti.depaul.edu/CSC553/data/Scale14/dwdate.tbl" TargetMode="External"/><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onogh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287</TotalTime>
  <Pages>15</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Donoghue</dc:creator>
  <cp:keywords/>
  <dc:description/>
  <cp:lastModifiedBy>Travis Donoghue</cp:lastModifiedBy>
  <cp:revision>3</cp:revision>
  <cp:lastPrinted>2018-03-13T02:09:00Z</cp:lastPrinted>
  <dcterms:created xsi:type="dcterms:W3CDTF">2018-03-12T00:05:00Z</dcterms:created>
  <dcterms:modified xsi:type="dcterms:W3CDTF">2018-03-13T03:18:00Z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